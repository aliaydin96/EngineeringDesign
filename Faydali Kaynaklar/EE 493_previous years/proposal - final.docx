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327C" w:rsidRDefault="00096476" w:rsidP="0000327C">
      <w:pPr>
        <w:ind w:left="-1077" w:right="-1018"/>
        <w:rPr>
          <w:lang w:val="tr-TR"/>
        </w:rPr>
      </w:pPr>
      <w:r>
        <w:rPr>
          <w:noProof/>
          <w:lang w:val="tr-TR" w:eastAsia="tr-TR"/>
        </w:rPr>
        <w:drawing>
          <wp:inline distT="0" distB="0" distL="0" distR="0">
            <wp:extent cx="822960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229600" cy="2133600"/>
                    </a:xfrm>
                    <a:prstGeom prst="rect">
                      <a:avLst/>
                    </a:prstGeom>
                    <a:noFill/>
                    <a:ln>
                      <a:noFill/>
                    </a:ln>
                  </pic:spPr>
                </pic:pic>
              </a:graphicData>
            </a:graphic>
          </wp:inline>
        </w:drawing>
      </w:r>
    </w:p>
    <w:p w:rsidR="0000327C" w:rsidRDefault="0000327C" w:rsidP="0000327C">
      <w:pPr>
        <w:ind w:left="-1077" w:right="-1018"/>
        <w:rPr>
          <w:lang w:val="tr-TR"/>
        </w:rPr>
      </w:pPr>
    </w:p>
    <w:p w:rsidR="0070174F" w:rsidRDefault="0070174F" w:rsidP="0000327C">
      <w:pPr>
        <w:ind w:left="-1077" w:right="-1018"/>
        <w:rPr>
          <w:lang w:val="tr-TR"/>
        </w:rPr>
      </w:pPr>
    </w:p>
    <w:p w:rsidR="0000327C" w:rsidRDefault="00AF0905" w:rsidP="00AF0905">
      <w:pPr>
        <w:ind w:right="-26"/>
        <w:jc w:val="center"/>
        <w:outlineLvl w:val="0"/>
        <w:rPr>
          <w:b/>
          <w:sz w:val="36"/>
          <w:szCs w:val="36"/>
          <w:lang w:val="tr-TR"/>
        </w:rPr>
      </w:pPr>
      <w:bookmarkStart w:id="0" w:name="_Toc370928531"/>
      <w:bookmarkStart w:id="1" w:name="_Toc370928560"/>
      <w:bookmarkStart w:id="2" w:name="_Toc370936169"/>
      <w:bookmarkStart w:id="3" w:name="_Toc371039175"/>
      <w:r>
        <w:rPr>
          <w:b/>
          <w:sz w:val="36"/>
          <w:szCs w:val="36"/>
          <w:lang w:val="tr-TR"/>
        </w:rPr>
        <w:t>“</w:t>
      </w:r>
      <w:r w:rsidR="0000327C" w:rsidRPr="0000327C">
        <w:rPr>
          <w:b/>
          <w:sz w:val="36"/>
          <w:szCs w:val="36"/>
          <w:lang w:val="tr-TR"/>
        </w:rPr>
        <w:t>WRESTLING ROBOTS</w:t>
      </w:r>
      <w:r>
        <w:rPr>
          <w:b/>
          <w:sz w:val="36"/>
          <w:szCs w:val="36"/>
          <w:lang w:val="tr-TR"/>
        </w:rPr>
        <w:t>”</w:t>
      </w:r>
      <w:bookmarkEnd w:id="0"/>
      <w:bookmarkEnd w:id="1"/>
      <w:bookmarkEnd w:id="2"/>
      <w:bookmarkEnd w:id="3"/>
    </w:p>
    <w:p w:rsidR="00AF0905" w:rsidRPr="0000327C" w:rsidRDefault="00AF0905" w:rsidP="0000327C">
      <w:pPr>
        <w:ind w:right="-26"/>
        <w:jc w:val="center"/>
        <w:rPr>
          <w:b/>
          <w:sz w:val="36"/>
          <w:szCs w:val="36"/>
          <w:lang w:val="tr-TR"/>
        </w:rPr>
      </w:pPr>
    </w:p>
    <w:p w:rsidR="0000327C" w:rsidRDefault="0000327C" w:rsidP="0000327C">
      <w:pPr>
        <w:ind w:right="-26"/>
        <w:jc w:val="center"/>
        <w:outlineLvl w:val="0"/>
        <w:rPr>
          <w:b/>
          <w:sz w:val="40"/>
          <w:szCs w:val="40"/>
          <w:lang w:val="tr-TR"/>
        </w:rPr>
      </w:pPr>
      <w:bookmarkStart w:id="4" w:name="_Toc370928532"/>
      <w:bookmarkStart w:id="5" w:name="_Toc370928561"/>
      <w:bookmarkStart w:id="6" w:name="_Toc370936170"/>
      <w:bookmarkStart w:id="7" w:name="_Toc371039176"/>
      <w:r w:rsidRPr="0000327C">
        <w:rPr>
          <w:b/>
          <w:sz w:val="40"/>
          <w:szCs w:val="40"/>
          <w:lang w:val="tr-TR"/>
        </w:rPr>
        <w:t>PROJECT PROPOSAL</w:t>
      </w:r>
      <w:bookmarkEnd w:id="4"/>
      <w:bookmarkEnd w:id="5"/>
      <w:bookmarkEnd w:id="6"/>
      <w:bookmarkEnd w:id="7"/>
    </w:p>
    <w:p w:rsidR="0070174F" w:rsidRDefault="0070174F" w:rsidP="0000327C">
      <w:pPr>
        <w:ind w:right="-26"/>
        <w:jc w:val="center"/>
        <w:outlineLvl w:val="0"/>
        <w:rPr>
          <w:b/>
          <w:sz w:val="40"/>
          <w:szCs w:val="40"/>
          <w:lang w:val="tr-TR"/>
        </w:rPr>
      </w:pPr>
    </w:p>
    <w:p w:rsidR="00AF0905" w:rsidRDefault="00AF0905" w:rsidP="0000327C">
      <w:pPr>
        <w:ind w:right="-26"/>
        <w:jc w:val="center"/>
        <w:outlineLvl w:val="0"/>
        <w:rPr>
          <w:b/>
          <w:sz w:val="40"/>
          <w:szCs w:val="40"/>
          <w:lang w:val="tr-TR"/>
        </w:rPr>
      </w:pPr>
    </w:p>
    <w:p w:rsidR="0000327C" w:rsidRDefault="0000327C" w:rsidP="0000327C">
      <w:pPr>
        <w:ind w:right="-26"/>
        <w:jc w:val="center"/>
        <w:rPr>
          <w:b/>
          <w:sz w:val="40"/>
          <w:szCs w:val="40"/>
          <w:lang w:val="tr-TR"/>
        </w:rPr>
      </w:pPr>
    </w:p>
    <w:p w:rsidR="00AF0905" w:rsidRDefault="0000327C" w:rsidP="0000327C">
      <w:pPr>
        <w:ind w:right="-26"/>
        <w:jc w:val="center"/>
        <w:outlineLvl w:val="0"/>
        <w:rPr>
          <w:b/>
          <w:sz w:val="40"/>
          <w:szCs w:val="40"/>
          <w:lang w:val="tr-TR"/>
        </w:rPr>
      </w:pPr>
      <w:bookmarkStart w:id="8" w:name="_Toc370928533"/>
      <w:bookmarkStart w:id="9" w:name="_Toc370928562"/>
      <w:bookmarkStart w:id="10" w:name="_Toc370936171"/>
      <w:bookmarkStart w:id="11" w:name="_Toc371039177"/>
      <w:r w:rsidRPr="00AF0905">
        <w:rPr>
          <w:sz w:val="40"/>
          <w:szCs w:val="40"/>
          <w:lang w:val="tr-TR"/>
        </w:rPr>
        <w:t>Prep</w:t>
      </w:r>
      <w:r w:rsidR="00745CEE">
        <w:rPr>
          <w:sz w:val="40"/>
          <w:szCs w:val="40"/>
          <w:lang w:val="tr-TR"/>
        </w:rPr>
        <w:t>a</w:t>
      </w:r>
      <w:r w:rsidRPr="00AF0905">
        <w:rPr>
          <w:sz w:val="40"/>
          <w:szCs w:val="40"/>
          <w:lang w:val="tr-TR"/>
        </w:rPr>
        <w:t>red for</w:t>
      </w:r>
      <w:bookmarkEnd w:id="8"/>
      <w:bookmarkEnd w:id="9"/>
      <w:bookmarkEnd w:id="10"/>
      <w:bookmarkEnd w:id="11"/>
      <w:r>
        <w:rPr>
          <w:b/>
          <w:sz w:val="40"/>
          <w:szCs w:val="40"/>
          <w:lang w:val="tr-TR"/>
        </w:rPr>
        <w:t xml:space="preserve"> </w:t>
      </w:r>
    </w:p>
    <w:p w:rsidR="0000327C" w:rsidRDefault="0000327C" w:rsidP="0000327C">
      <w:pPr>
        <w:ind w:right="-26"/>
        <w:jc w:val="center"/>
        <w:outlineLvl w:val="0"/>
        <w:rPr>
          <w:b/>
          <w:sz w:val="40"/>
          <w:szCs w:val="40"/>
          <w:lang w:val="tr-TR"/>
        </w:rPr>
      </w:pPr>
      <w:bookmarkStart w:id="12" w:name="_Toc370928534"/>
      <w:bookmarkStart w:id="13" w:name="_Toc370928563"/>
      <w:bookmarkStart w:id="14" w:name="_Toc370936172"/>
      <w:bookmarkStart w:id="15" w:name="_Toc371039178"/>
      <w:r>
        <w:rPr>
          <w:b/>
          <w:sz w:val="40"/>
          <w:szCs w:val="40"/>
          <w:lang w:val="tr-TR"/>
        </w:rPr>
        <w:t>Prof. Dr. Aydan ERKMEN</w:t>
      </w:r>
      <w:bookmarkEnd w:id="12"/>
      <w:bookmarkEnd w:id="13"/>
      <w:bookmarkEnd w:id="14"/>
      <w:bookmarkEnd w:id="15"/>
    </w:p>
    <w:p w:rsidR="0000327C" w:rsidRDefault="0000327C" w:rsidP="0070174F">
      <w:pPr>
        <w:ind w:right="-26"/>
        <w:rPr>
          <w:b/>
          <w:sz w:val="40"/>
          <w:szCs w:val="40"/>
          <w:lang w:val="tr-TR"/>
        </w:rPr>
      </w:pPr>
    </w:p>
    <w:p w:rsidR="00AF0905" w:rsidRDefault="00AF0905" w:rsidP="0070174F">
      <w:pPr>
        <w:ind w:right="-26"/>
        <w:rPr>
          <w:b/>
          <w:sz w:val="40"/>
          <w:szCs w:val="40"/>
          <w:lang w:val="tr-TR"/>
        </w:rPr>
      </w:pPr>
    </w:p>
    <w:tbl>
      <w:tblPr>
        <w:tblW w:w="1128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3085"/>
        <w:gridCol w:w="3402"/>
        <w:gridCol w:w="4801"/>
      </w:tblGrid>
      <w:tr w:rsidR="0070174F" w:rsidTr="00AF0905">
        <w:trPr>
          <w:trHeight w:val="417"/>
        </w:trPr>
        <w:tc>
          <w:tcPr>
            <w:tcW w:w="3085" w:type="dxa"/>
          </w:tcPr>
          <w:p w:rsidR="0070174F" w:rsidRPr="0070174F" w:rsidRDefault="0070174F" w:rsidP="001B573A">
            <w:pPr>
              <w:keepNext w:val="0"/>
              <w:spacing w:after="0"/>
              <w:jc w:val="right"/>
              <w:rPr>
                <w:b/>
                <w:sz w:val="24"/>
                <w:szCs w:val="24"/>
                <w:lang w:val="tr-TR" w:eastAsia="tr-TR"/>
              </w:rPr>
            </w:pPr>
            <w:r>
              <w:rPr>
                <w:b/>
                <w:sz w:val="24"/>
                <w:szCs w:val="24"/>
                <w:lang w:val="tr-TR" w:eastAsia="tr-TR"/>
              </w:rPr>
              <w:t>Project Start Date:</w:t>
            </w:r>
          </w:p>
        </w:tc>
        <w:tc>
          <w:tcPr>
            <w:tcW w:w="3402" w:type="dxa"/>
          </w:tcPr>
          <w:p w:rsidR="0070174F" w:rsidRPr="0000327C" w:rsidRDefault="00727CFB" w:rsidP="00910D21">
            <w:pPr>
              <w:keepNext w:val="0"/>
              <w:spacing w:after="0"/>
              <w:jc w:val="center"/>
              <w:rPr>
                <w:sz w:val="24"/>
                <w:szCs w:val="24"/>
                <w:lang w:val="tr-TR" w:eastAsia="tr-TR"/>
              </w:rPr>
            </w:pPr>
            <w:r>
              <w:rPr>
                <w:sz w:val="24"/>
                <w:szCs w:val="24"/>
                <w:lang w:val="tr-TR" w:eastAsia="tr-TR"/>
              </w:rPr>
              <w:t>0</w:t>
            </w:r>
            <w:r w:rsidR="00910D21">
              <w:rPr>
                <w:sz w:val="24"/>
                <w:szCs w:val="24"/>
                <w:lang w:val="tr-TR" w:eastAsia="tr-TR"/>
              </w:rPr>
              <w:t>3</w:t>
            </w:r>
            <w:r w:rsidR="00AF0905">
              <w:rPr>
                <w:sz w:val="24"/>
                <w:szCs w:val="24"/>
                <w:lang w:val="tr-TR" w:eastAsia="tr-TR"/>
              </w:rPr>
              <w:t>.11.2013</w:t>
            </w:r>
          </w:p>
        </w:tc>
        <w:tc>
          <w:tcPr>
            <w:tcW w:w="4801" w:type="dxa"/>
          </w:tcPr>
          <w:p w:rsidR="0070174F" w:rsidRPr="0000327C" w:rsidRDefault="0070174F" w:rsidP="001B573A">
            <w:pPr>
              <w:keepNext w:val="0"/>
              <w:spacing w:after="0"/>
              <w:jc w:val="left"/>
              <w:rPr>
                <w:rStyle w:val="Hyperlink"/>
                <w:sz w:val="24"/>
                <w:szCs w:val="24"/>
                <w:lang w:val="tr-TR" w:eastAsia="tr-TR"/>
              </w:rPr>
            </w:pPr>
          </w:p>
        </w:tc>
      </w:tr>
      <w:tr w:rsidR="0070174F" w:rsidTr="00AF0905">
        <w:trPr>
          <w:trHeight w:val="417"/>
        </w:trPr>
        <w:tc>
          <w:tcPr>
            <w:tcW w:w="3085" w:type="dxa"/>
          </w:tcPr>
          <w:p w:rsidR="0070174F" w:rsidRPr="0070174F" w:rsidRDefault="0070174F" w:rsidP="001B573A">
            <w:pPr>
              <w:keepNext w:val="0"/>
              <w:spacing w:after="0"/>
              <w:jc w:val="right"/>
              <w:rPr>
                <w:b/>
                <w:sz w:val="24"/>
                <w:szCs w:val="24"/>
                <w:lang w:val="tr-TR" w:eastAsia="tr-TR"/>
              </w:rPr>
            </w:pPr>
            <w:r>
              <w:rPr>
                <w:b/>
                <w:sz w:val="24"/>
                <w:szCs w:val="24"/>
                <w:lang w:val="tr-TR" w:eastAsia="tr-TR"/>
              </w:rPr>
              <w:t>Project End Date:</w:t>
            </w:r>
          </w:p>
        </w:tc>
        <w:tc>
          <w:tcPr>
            <w:tcW w:w="3402" w:type="dxa"/>
          </w:tcPr>
          <w:p w:rsidR="0070174F" w:rsidRPr="0000327C" w:rsidRDefault="00910D21" w:rsidP="00910D21">
            <w:pPr>
              <w:keepNext w:val="0"/>
              <w:spacing w:after="0"/>
              <w:jc w:val="center"/>
              <w:rPr>
                <w:sz w:val="24"/>
                <w:szCs w:val="24"/>
                <w:lang w:val="tr-TR" w:eastAsia="tr-TR"/>
              </w:rPr>
            </w:pPr>
            <w:r>
              <w:rPr>
                <w:sz w:val="24"/>
                <w:szCs w:val="24"/>
                <w:lang w:val="tr-TR" w:eastAsia="tr-TR"/>
              </w:rPr>
              <w:t>15</w:t>
            </w:r>
            <w:r w:rsidR="00727CFB">
              <w:rPr>
                <w:sz w:val="24"/>
                <w:szCs w:val="24"/>
                <w:lang w:val="tr-TR" w:eastAsia="tr-TR"/>
              </w:rPr>
              <w:t>.0</w:t>
            </w:r>
            <w:r>
              <w:rPr>
                <w:sz w:val="24"/>
                <w:szCs w:val="24"/>
                <w:lang w:val="tr-TR" w:eastAsia="tr-TR"/>
              </w:rPr>
              <w:t>5</w:t>
            </w:r>
            <w:r w:rsidR="00727CFB">
              <w:rPr>
                <w:sz w:val="24"/>
                <w:szCs w:val="24"/>
                <w:lang w:val="tr-TR" w:eastAsia="tr-TR"/>
              </w:rPr>
              <w:t>.2014</w:t>
            </w:r>
          </w:p>
        </w:tc>
        <w:tc>
          <w:tcPr>
            <w:tcW w:w="4801" w:type="dxa"/>
          </w:tcPr>
          <w:p w:rsidR="0070174F" w:rsidRPr="0000327C" w:rsidRDefault="0070174F" w:rsidP="001B573A">
            <w:pPr>
              <w:keepNext w:val="0"/>
              <w:spacing w:after="0"/>
              <w:jc w:val="left"/>
              <w:rPr>
                <w:rStyle w:val="Hyperlink"/>
                <w:sz w:val="24"/>
                <w:szCs w:val="24"/>
                <w:lang w:val="tr-TR" w:eastAsia="tr-TR"/>
              </w:rPr>
            </w:pPr>
          </w:p>
        </w:tc>
      </w:tr>
      <w:tr w:rsidR="0070174F" w:rsidTr="00AF0905">
        <w:trPr>
          <w:trHeight w:val="417"/>
        </w:trPr>
        <w:tc>
          <w:tcPr>
            <w:tcW w:w="3085" w:type="dxa"/>
          </w:tcPr>
          <w:p w:rsidR="0070174F" w:rsidRPr="0070174F" w:rsidRDefault="0070174F" w:rsidP="001B573A">
            <w:pPr>
              <w:keepNext w:val="0"/>
              <w:spacing w:after="0"/>
              <w:jc w:val="right"/>
              <w:rPr>
                <w:b/>
                <w:sz w:val="24"/>
                <w:szCs w:val="24"/>
                <w:lang w:val="tr-TR" w:eastAsia="tr-TR"/>
              </w:rPr>
            </w:pPr>
            <w:r>
              <w:rPr>
                <w:b/>
                <w:sz w:val="24"/>
                <w:szCs w:val="24"/>
                <w:lang w:val="tr-TR" w:eastAsia="tr-TR"/>
              </w:rPr>
              <w:t>Project Duration</w:t>
            </w:r>
            <w:r w:rsidR="00AF0905">
              <w:rPr>
                <w:b/>
                <w:sz w:val="24"/>
                <w:szCs w:val="24"/>
                <w:lang w:val="tr-TR" w:eastAsia="tr-TR"/>
              </w:rPr>
              <w:t>:</w:t>
            </w:r>
          </w:p>
        </w:tc>
        <w:tc>
          <w:tcPr>
            <w:tcW w:w="3402" w:type="dxa"/>
          </w:tcPr>
          <w:p w:rsidR="0070174F" w:rsidRPr="0000327C" w:rsidRDefault="00727CFB" w:rsidP="00584524">
            <w:pPr>
              <w:keepNext w:val="0"/>
              <w:spacing w:after="0"/>
              <w:jc w:val="center"/>
              <w:rPr>
                <w:sz w:val="24"/>
                <w:szCs w:val="24"/>
                <w:lang w:val="tr-TR" w:eastAsia="tr-TR"/>
              </w:rPr>
            </w:pPr>
            <w:r>
              <w:rPr>
                <w:sz w:val="24"/>
                <w:szCs w:val="24"/>
                <w:lang w:val="tr-TR" w:eastAsia="tr-TR"/>
              </w:rPr>
              <w:t>7 Months</w:t>
            </w:r>
          </w:p>
        </w:tc>
        <w:tc>
          <w:tcPr>
            <w:tcW w:w="4801" w:type="dxa"/>
          </w:tcPr>
          <w:p w:rsidR="0070174F" w:rsidRPr="0000327C" w:rsidRDefault="0070174F" w:rsidP="001B573A">
            <w:pPr>
              <w:keepNext w:val="0"/>
              <w:spacing w:after="0"/>
              <w:jc w:val="left"/>
              <w:rPr>
                <w:rStyle w:val="Hyperlink"/>
                <w:sz w:val="24"/>
                <w:szCs w:val="24"/>
                <w:lang w:val="tr-TR" w:eastAsia="tr-TR"/>
              </w:rPr>
            </w:pPr>
          </w:p>
        </w:tc>
      </w:tr>
      <w:tr w:rsidR="0070174F" w:rsidTr="00AF0905">
        <w:trPr>
          <w:trHeight w:val="1022"/>
        </w:trPr>
        <w:tc>
          <w:tcPr>
            <w:tcW w:w="3085" w:type="dxa"/>
          </w:tcPr>
          <w:p w:rsidR="0070174F" w:rsidRPr="0070174F" w:rsidRDefault="0070174F" w:rsidP="00584524">
            <w:pPr>
              <w:keepNext w:val="0"/>
              <w:spacing w:after="0"/>
              <w:jc w:val="right"/>
              <w:rPr>
                <w:b/>
                <w:sz w:val="24"/>
                <w:szCs w:val="24"/>
                <w:lang w:val="tr-TR" w:eastAsia="tr-TR"/>
              </w:rPr>
            </w:pPr>
          </w:p>
        </w:tc>
        <w:tc>
          <w:tcPr>
            <w:tcW w:w="3402" w:type="dxa"/>
          </w:tcPr>
          <w:p w:rsidR="0070174F" w:rsidRPr="0000327C" w:rsidRDefault="0070174F" w:rsidP="00584524">
            <w:pPr>
              <w:keepNext w:val="0"/>
              <w:spacing w:after="0"/>
              <w:jc w:val="center"/>
              <w:rPr>
                <w:sz w:val="24"/>
                <w:szCs w:val="24"/>
                <w:lang w:val="tr-TR" w:eastAsia="tr-TR"/>
              </w:rPr>
            </w:pPr>
          </w:p>
        </w:tc>
        <w:tc>
          <w:tcPr>
            <w:tcW w:w="4801" w:type="dxa"/>
          </w:tcPr>
          <w:p w:rsidR="0070174F" w:rsidRPr="0000327C" w:rsidRDefault="0070174F" w:rsidP="001B573A">
            <w:pPr>
              <w:keepNext w:val="0"/>
              <w:spacing w:after="0"/>
              <w:jc w:val="left"/>
              <w:rPr>
                <w:rStyle w:val="Hyperlink"/>
                <w:sz w:val="24"/>
                <w:szCs w:val="24"/>
                <w:lang w:val="tr-TR" w:eastAsia="tr-TR"/>
              </w:rPr>
            </w:pPr>
          </w:p>
        </w:tc>
      </w:tr>
      <w:tr w:rsidR="00AF0905" w:rsidTr="00AF0905">
        <w:trPr>
          <w:trHeight w:val="417"/>
        </w:trPr>
        <w:tc>
          <w:tcPr>
            <w:tcW w:w="3085" w:type="dxa"/>
          </w:tcPr>
          <w:p w:rsidR="0000327C" w:rsidRPr="0070174F" w:rsidRDefault="0000327C" w:rsidP="00584524">
            <w:pPr>
              <w:keepNext w:val="0"/>
              <w:spacing w:after="0"/>
              <w:jc w:val="right"/>
              <w:rPr>
                <w:b/>
                <w:sz w:val="24"/>
                <w:szCs w:val="24"/>
                <w:lang w:val="tr-TR" w:eastAsia="tr-TR"/>
              </w:rPr>
            </w:pPr>
            <w:r w:rsidRPr="0070174F">
              <w:rPr>
                <w:b/>
                <w:sz w:val="24"/>
                <w:szCs w:val="24"/>
                <w:lang w:val="tr-TR" w:eastAsia="tr-TR"/>
              </w:rPr>
              <w:t>Tuba Ceren DEVECİ</w:t>
            </w:r>
          </w:p>
        </w:tc>
        <w:tc>
          <w:tcPr>
            <w:tcW w:w="3402" w:type="dxa"/>
          </w:tcPr>
          <w:p w:rsidR="0000327C" w:rsidRPr="0000327C" w:rsidRDefault="0000327C" w:rsidP="00584524">
            <w:pPr>
              <w:keepNext w:val="0"/>
              <w:spacing w:after="0"/>
              <w:jc w:val="center"/>
              <w:rPr>
                <w:sz w:val="24"/>
                <w:szCs w:val="24"/>
                <w:lang w:val="tr-TR" w:eastAsia="tr-TR"/>
              </w:rPr>
            </w:pPr>
            <w:r w:rsidRPr="0000327C">
              <w:rPr>
                <w:sz w:val="24"/>
                <w:szCs w:val="24"/>
                <w:lang w:val="tr-TR" w:eastAsia="tr-TR"/>
              </w:rPr>
              <w:t>1673896</w:t>
            </w:r>
          </w:p>
        </w:tc>
        <w:tc>
          <w:tcPr>
            <w:tcW w:w="4801" w:type="dxa"/>
          </w:tcPr>
          <w:p w:rsidR="0000327C" w:rsidRPr="0000327C" w:rsidRDefault="0000327C" w:rsidP="001B573A">
            <w:pPr>
              <w:keepNext w:val="0"/>
              <w:spacing w:after="0"/>
              <w:jc w:val="left"/>
              <w:rPr>
                <w:rStyle w:val="Hyperlink"/>
                <w:sz w:val="24"/>
                <w:szCs w:val="24"/>
                <w:lang w:val="tr-TR" w:eastAsia="tr-TR"/>
              </w:rPr>
            </w:pPr>
            <w:r w:rsidRPr="0000327C">
              <w:rPr>
                <w:rStyle w:val="Hyperlink"/>
                <w:sz w:val="24"/>
                <w:szCs w:val="24"/>
                <w:lang w:val="tr-TR" w:eastAsia="tr-TR"/>
              </w:rPr>
              <w:t>ceren_deveci@yahoo.com</w:t>
            </w:r>
          </w:p>
        </w:tc>
      </w:tr>
      <w:tr w:rsidR="00AF0905" w:rsidTr="00AF0905">
        <w:trPr>
          <w:trHeight w:val="417"/>
        </w:trPr>
        <w:tc>
          <w:tcPr>
            <w:tcW w:w="3085" w:type="dxa"/>
          </w:tcPr>
          <w:p w:rsidR="0000327C" w:rsidRPr="0070174F" w:rsidRDefault="0000327C" w:rsidP="00584524">
            <w:pPr>
              <w:keepNext w:val="0"/>
              <w:spacing w:after="0"/>
              <w:jc w:val="right"/>
              <w:rPr>
                <w:b/>
                <w:sz w:val="24"/>
                <w:szCs w:val="24"/>
                <w:lang w:val="tr-TR" w:eastAsia="tr-TR"/>
              </w:rPr>
            </w:pPr>
            <w:r w:rsidRPr="0070174F">
              <w:rPr>
                <w:b/>
                <w:sz w:val="24"/>
                <w:szCs w:val="24"/>
                <w:lang w:val="tr-TR" w:eastAsia="tr-TR"/>
              </w:rPr>
              <w:t>Mehmet Hakan DOĞAN</w:t>
            </w:r>
          </w:p>
        </w:tc>
        <w:tc>
          <w:tcPr>
            <w:tcW w:w="3402" w:type="dxa"/>
          </w:tcPr>
          <w:p w:rsidR="0000327C" w:rsidRPr="0000327C" w:rsidRDefault="0000327C" w:rsidP="00584524">
            <w:pPr>
              <w:keepNext w:val="0"/>
              <w:spacing w:after="0"/>
              <w:jc w:val="center"/>
              <w:rPr>
                <w:sz w:val="24"/>
                <w:szCs w:val="24"/>
                <w:lang w:val="tr-TR" w:eastAsia="tr-TR"/>
              </w:rPr>
            </w:pPr>
            <w:r w:rsidRPr="0000327C">
              <w:rPr>
                <w:sz w:val="24"/>
                <w:szCs w:val="24"/>
                <w:lang w:val="tr-TR" w:eastAsia="tr-TR"/>
              </w:rPr>
              <w:t>1673904</w:t>
            </w:r>
          </w:p>
        </w:tc>
        <w:tc>
          <w:tcPr>
            <w:tcW w:w="4801" w:type="dxa"/>
          </w:tcPr>
          <w:p w:rsidR="0000327C" w:rsidRPr="0000327C" w:rsidRDefault="0000327C" w:rsidP="001B573A">
            <w:pPr>
              <w:keepNext w:val="0"/>
              <w:spacing w:after="0"/>
              <w:jc w:val="left"/>
              <w:rPr>
                <w:rStyle w:val="Hyperlink"/>
                <w:sz w:val="24"/>
                <w:szCs w:val="24"/>
                <w:lang w:val="tr-TR" w:eastAsia="tr-TR"/>
              </w:rPr>
            </w:pPr>
            <w:r w:rsidRPr="0000327C">
              <w:rPr>
                <w:rStyle w:val="Hyperlink"/>
                <w:sz w:val="24"/>
                <w:szCs w:val="24"/>
                <w:lang w:val="tr-TR" w:eastAsia="tr-TR"/>
              </w:rPr>
              <w:t>mhakan51@gmail.com</w:t>
            </w:r>
          </w:p>
        </w:tc>
      </w:tr>
      <w:tr w:rsidR="00AF0905" w:rsidRPr="00D74E9D" w:rsidTr="00AF0905">
        <w:trPr>
          <w:trHeight w:val="401"/>
        </w:trPr>
        <w:tc>
          <w:tcPr>
            <w:tcW w:w="3085" w:type="dxa"/>
          </w:tcPr>
          <w:p w:rsidR="0000327C" w:rsidRPr="0070174F" w:rsidRDefault="0000327C" w:rsidP="00584524">
            <w:pPr>
              <w:keepNext w:val="0"/>
              <w:spacing w:after="0"/>
              <w:jc w:val="right"/>
              <w:rPr>
                <w:b/>
                <w:sz w:val="24"/>
                <w:szCs w:val="24"/>
                <w:lang w:val="tr-TR" w:eastAsia="tr-TR"/>
              </w:rPr>
            </w:pPr>
            <w:r w:rsidRPr="0070174F">
              <w:rPr>
                <w:b/>
                <w:sz w:val="24"/>
                <w:szCs w:val="24"/>
                <w:lang w:val="tr-TR" w:eastAsia="tr-TR"/>
              </w:rPr>
              <w:t>Mehmet DURAN</w:t>
            </w:r>
          </w:p>
        </w:tc>
        <w:tc>
          <w:tcPr>
            <w:tcW w:w="3402" w:type="dxa"/>
          </w:tcPr>
          <w:p w:rsidR="0000327C" w:rsidRPr="0000327C" w:rsidRDefault="0000327C" w:rsidP="00584524">
            <w:pPr>
              <w:keepNext w:val="0"/>
              <w:spacing w:after="0"/>
              <w:jc w:val="center"/>
              <w:rPr>
                <w:sz w:val="24"/>
                <w:szCs w:val="24"/>
                <w:lang w:val="tr-TR" w:eastAsia="tr-TR"/>
              </w:rPr>
            </w:pPr>
            <w:r w:rsidRPr="0000327C">
              <w:rPr>
                <w:sz w:val="24"/>
                <w:szCs w:val="24"/>
                <w:lang w:val="tr-TR" w:eastAsia="tr-TR"/>
              </w:rPr>
              <w:t>1673938</w:t>
            </w:r>
          </w:p>
        </w:tc>
        <w:tc>
          <w:tcPr>
            <w:tcW w:w="4801" w:type="dxa"/>
          </w:tcPr>
          <w:p w:rsidR="0000327C" w:rsidRPr="0000327C" w:rsidRDefault="0000327C" w:rsidP="001B573A">
            <w:pPr>
              <w:keepNext w:val="0"/>
              <w:spacing w:after="0"/>
              <w:jc w:val="left"/>
              <w:rPr>
                <w:rStyle w:val="Hyperlink"/>
                <w:sz w:val="24"/>
                <w:szCs w:val="24"/>
                <w:lang w:val="tr-TR" w:eastAsia="tr-TR"/>
              </w:rPr>
            </w:pPr>
            <w:r w:rsidRPr="0000327C">
              <w:rPr>
                <w:rStyle w:val="Hyperlink"/>
                <w:sz w:val="24"/>
                <w:szCs w:val="24"/>
                <w:lang w:val="tr-TR" w:eastAsia="tr-TR"/>
              </w:rPr>
              <w:t>mehmetduran.eee@gmail.com</w:t>
            </w:r>
          </w:p>
        </w:tc>
      </w:tr>
      <w:tr w:rsidR="00AF0905" w:rsidTr="00AF0905">
        <w:trPr>
          <w:trHeight w:val="417"/>
        </w:trPr>
        <w:tc>
          <w:tcPr>
            <w:tcW w:w="3085" w:type="dxa"/>
          </w:tcPr>
          <w:p w:rsidR="0000327C" w:rsidRPr="0070174F" w:rsidRDefault="0000327C" w:rsidP="00584524">
            <w:pPr>
              <w:keepNext w:val="0"/>
              <w:spacing w:after="0"/>
              <w:jc w:val="right"/>
              <w:rPr>
                <w:b/>
                <w:sz w:val="24"/>
                <w:szCs w:val="24"/>
                <w:lang w:val="tr-TR" w:eastAsia="tr-TR"/>
              </w:rPr>
            </w:pPr>
            <w:r w:rsidRPr="0070174F">
              <w:rPr>
                <w:b/>
                <w:sz w:val="24"/>
                <w:szCs w:val="24"/>
                <w:lang w:val="tr-TR" w:eastAsia="tr-TR"/>
              </w:rPr>
              <w:t>Osman Zeki ER</w:t>
            </w:r>
          </w:p>
        </w:tc>
        <w:tc>
          <w:tcPr>
            <w:tcW w:w="3402" w:type="dxa"/>
          </w:tcPr>
          <w:p w:rsidR="0000327C" w:rsidRPr="0000327C" w:rsidRDefault="0000327C" w:rsidP="00584524">
            <w:pPr>
              <w:keepNext w:val="0"/>
              <w:spacing w:after="0"/>
              <w:jc w:val="center"/>
              <w:rPr>
                <w:sz w:val="24"/>
                <w:szCs w:val="24"/>
                <w:lang w:val="tr-TR" w:eastAsia="tr-TR"/>
              </w:rPr>
            </w:pPr>
            <w:r w:rsidRPr="0000327C">
              <w:rPr>
                <w:sz w:val="24"/>
                <w:szCs w:val="24"/>
                <w:lang w:val="tr-TR" w:eastAsia="tr-TR"/>
              </w:rPr>
              <w:t>1673979</w:t>
            </w:r>
          </w:p>
        </w:tc>
        <w:tc>
          <w:tcPr>
            <w:tcW w:w="4801" w:type="dxa"/>
          </w:tcPr>
          <w:p w:rsidR="0000327C" w:rsidRPr="0000327C" w:rsidRDefault="00BA4273" w:rsidP="001B573A">
            <w:pPr>
              <w:keepNext w:val="0"/>
              <w:spacing w:after="0"/>
              <w:jc w:val="left"/>
              <w:rPr>
                <w:rStyle w:val="Hyperlink"/>
                <w:sz w:val="24"/>
                <w:szCs w:val="24"/>
                <w:lang w:val="tr-TR" w:eastAsia="tr-TR"/>
              </w:rPr>
            </w:pPr>
            <w:hyperlink r:id="rId10" w:history="1">
              <w:r w:rsidR="0000327C" w:rsidRPr="0000327C">
                <w:rPr>
                  <w:rStyle w:val="Hyperlink"/>
                  <w:sz w:val="24"/>
                  <w:szCs w:val="24"/>
                  <w:lang w:val="tr-TR" w:eastAsia="tr-TR"/>
                </w:rPr>
                <w:t>zekier@gmail.com</w:t>
              </w:r>
            </w:hyperlink>
          </w:p>
        </w:tc>
      </w:tr>
      <w:tr w:rsidR="00AF0905" w:rsidTr="00AF0905">
        <w:trPr>
          <w:trHeight w:val="401"/>
        </w:trPr>
        <w:tc>
          <w:tcPr>
            <w:tcW w:w="3085" w:type="dxa"/>
          </w:tcPr>
          <w:p w:rsidR="0000327C" w:rsidRPr="0070174F" w:rsidRDefault="0000327C" w:rsidP="00584524">
            <w:pPr>
              <w:keepNext w:val="0"/>
              <w:spacing w:after="0"/>
              <w:jc w:val="right"/>
              <w:rPr>
                <w:b/>
                <w:sz w:val="24"/>
                <w:szCs w:val="24"/>
                <w:lang w:val="tr-TR" w:eastAsia="tr-TR"/>
              </w:rPr>
            </w:pPr>
            <w:r w:rsidRPr="0070174F">
              <w:rPr>
                <w:b/>
                <w:sz w:val="24"/>
                <w:szCs w:val="24"/>
                <w:lang w:val="tr-TR" w:eastAsia="tr-TR"/>
              </w:rPr>
              <w:t>Alkan KAHRAMAN</w:t>
            </w:r>
          </w:p>
        </w:tc>
        <w:tc>
          <w:tcPr>
            <w:tcW w:w="3402" w:type="dxa"/>
          </w:tcPr>
          <w:p w:rsidR="0000327C" w:rsidRPr="0000327C" w:rsidRDefault="0000327C" w:rsidP="00584524">
            <w:pPr>
              <w:keepNext w:val="0"/>
              <w:spacing w:after="0"/>
              <w:jc w:val="center"/>
              <w:rPr>
                <w:sz w:val="24"/>
                <w:szCs w:val="24"/>
                <w:lang w:val="tr-TR" w:eastAsia="tr-TR"/>
              </w:rPr>
            </w:pPr>
            <w:r w:rsidRPr="0000327C">
              <w:rPr>
                <w:sz w:val="24"/>
                <w:szCs w:val="24"/>
                <w:lang w:val="tr-TR" w:eastAsia="tr-TR"/>
              </w:rPr>
              <w:t>1674209</w:t>
            </w:r>
          </w:p>
        </w:tc>
        <w:tc>
          <w:tcPr>
            <w:tcW w:w="4801" w:type="dxa"/>
          </w:tcPr>
          <w:p w:rsidR="0000327C" w:rsidRPr="0000327C" w:rsidRDefault="00BA4273" w:rsidP="001B573A">
            <w:pPr>
              <w:keepNext w:val="0"/>
              <w:spacing w:after="0"/>
              <w:jc w:val="left"/>
              <w:rPr>
                <w:rStyle w:val="Hyperlink"/>
                <w:sz w:val="24"/>
                <w:szCs w:val="24"/>
                <w:lang w:val="tr-TR" w:eastAsia="tr-TR"/>
              </w:rPr>
            </w:pPr>
            <w:hyperlink r:id="rId11" w:history="1">
              <w:r w:rsidR="0000327C" w:rsidRPr="0000327C">
                <w:rPr>
                  <w:rStyle w:val="Hyperlink"/>
                  <w:sz w:val="24"/>
                  <w:szCs w:val="24"/>
                  <w:lang w:val="tr-TR" w:eastAsia="tr-TR"/>
                </w:rPr>
                <w:t>alkankahraman@gmail.com</w:t>
              </w:r>
            </w:hyperlink>
          </w:p>
        </w:tc>
      </w:tr>
      <w:tr w:rsidR="00AF0905" w:rsidTr="00AF0905">
        <w:trPr>
          <w:trHeight w:val="417"/>
        </w:trPr>
        <w:tc>
          <w:tcPr>
            <w:tcW w:w="3085" w:type="dxa"/>
          </w:tcPr>
          <w:p w:rsidR="0000327C" w:rsidRPr="0070174F" w:rsidRDefault="0000327C" w:rsidP="00584524">
            <w:pPr>
              <w:keepNext w:val="0"/>
              <w:spacing w:after="0"/>
              <w:jc w:val="right"/>
              <w:rPr>
                <w:b/>
                <w:sz w:val="24"/>
                <w:szCs w:val="24"/>
                <w:lang w:val="tr-TR" w:eastAsia="tr-TR"/>
              </w:rPr>
            </w:pPr>
            <w:r w:rsidRPr="0070174F">
              <w:rPr>
                <w:b/>
                <w:sz w:val="24"/>
                <w:szCs w:val="24"/>
                <w:lang w:val="tr-TR" w:eastAsia="tr-TR"/>
              </w:rPr>
              <w:t>Nazım Önder ORHAN</w:t>
            </w:r>
          </w:p>
        </w:tc>
        <w:tc>
          <w:tcPr>
            <w:tcW w:w="3402" w:type="dxa"/>
          </w:tcPr>
          <w:p w:rsidR="0000327C" w:rsidRPr="0000327C" w:rsidRDefault="0000327C" w:rsidP="00584524">
            <w:pPr>
              <w:keepNext w:val="0"/>
              <w:spacing w:after="0"/>
              <w:jc w:val="center"/>
              <w:rPr>
                <w:sz w:val="24"/>
                <w:szCs w:val="24"/>
                <w:lang w:val="tr-TR" w:eastAsia="tr-TR"/>
              </w:rPr>
            </w:pPr>
            <w:r w:rsidRPr="0000327C">
              <w:rPr>
                <w:sz w:val="24"/>
                <w:szCs w:val="24"/>
                <w:lang w:val="tr-TR" w:eastAsia="tr-TR"/>
              </w:rPr>
              <w:t>1443803</w:t>
            </w:r>
          </w:p>
        </w:tc>
        <w:tc>
          <w:tcPr>
            <w:tcW w:w="4801" w:type="dxa"/>
          </w:tcPr>
          <w:p w:rsidR="0000327C" w:rsidRPr="0000327C" w:rsidRDefault="00BA4273" w:rsidP="001B573A">
            <w:pPr>
              <w:keepNext w:val="0"/>
              <w:spacing w:after="0"/>
              <w:jc w:val="left"/>
              <w:rPr>
                <w:rStyle w:val="Hyperlink"/>
                <w:sz w:val="24"/>
                <w:szCs w:val="24"/>
                <w:lang w:val="tr-TR" w:eastAsia="tr-TR"/>
              </w:rPr>
            </w:pPr>
            <w:hyperlink r:id="rId12" w:history="1">
              <w:r w:rsidR="0000327C" w:rsidRPr="0000327C">
                <w:rPr>
                  <w:rStyle w:val="Hyperlink"/>
                  <w:sz w:val="24"/>
                  <w:szCs w:val="24"/>
                  <w:lang w:val="tr-TR" w:eastAsia="tr-TR"/>
                </w:rPr>
                <w:t>e144380@metu.edu.tr</w:t>
              </w:r>
            </w:hyperlink>
          </w:p>
        </w:tc>
      </w:tr>
    </w:tbl>
    <w:p w:rsidR="009508B9" w:rsidRPr="00903F24" w:rsidRDefault="009508B9" w:rsidP="009508B9">
      <w:pPr>
        <w:jc w:val="center"/>
        <w:rPr>
          <w:b/>
          <w:sz w:val="22"/>
          <w:szCs w:val="22"/>
        </w:rPr>
      </w:pPr>
      <w:bookmarkStart w:id="16" w:name="_Toc207094477"/>
      <w:bookmarkStart w:id="17" w:name="_Toc207094706"/>
      <w:r w:rsidRPr="00903F24">
        <w:rPr>
          <w:b/>
          <w:sz w:val="22"/>
          <w:szCs w:val="22"/>
        </w:rPr>
        <w:lastRenderedPageBreak/>
        <w:t>TABLE OF CONTENTS</w:t>
      </w:r>
      <w:bookmarkEnd w:id="16"/>
      <w:bookmarkEnd w:id="17"/>
    </w:p>
    <w:p w:rsidR="009508B9" w:rsidRPr="00903F24" w:rsidRDefault="009508B9" w:rsidP="009508B9">
      <w:pPr>
        <w:tabs>
          <w:tab w:val="left" w:pos="9375"/>
        </w:tabs>
        <w:ind w:right="-301"/>
        <w:rPr>
          <w:b/>
          <w:sz w:val="22"/>
          <w:szCs w:val="22"/>
          <w:u w:val="single"/>
        </w:rPr>
      </w:pPr>
      <w:r w:rsidRPr="00903F24">
        <w:rPr>
          <w:b/>
          <w:sz w:val="22"/>
          <w:szCs w:val="22"/>
          <w:u w:val="single"/>
        </w:rPr>
        <w:t>Table No</w:t>
      </w:r>
      <w:r w:rsidRPr="00903F24">
        <w:rPr>
          <w:b/>
          <w:sz w:val="22"/>
          <w:szCs w:val="22"/>
        </w:rPr>
        <w:tab/>
      </w:r>
      <w:r w:rsidRPr="00903F24">
        <w:rPr>
          <w:b/>
          <w:sz w:val="22"/>
          <w:szCs w:val="22"/>
          <w:u w:val="single"/>
        </w:rPr>
        <w:t>Page</w:t>
      </w:r>
    </w:p>
    <w:p w:rsidR="00056A03" w:rsidRDefault="000A22FC" w:rsidP="00056A03">
      <w:pPr>
        <w:pStyle w:val="TOC1"/>
        <w:rPr>
          <w:rFonts w:asciiTheme="minorHAnsi" w:eastAsiaTheme="minorEastAsia" w:hAnsiTheme="minorHAnsi" w:cstheme="minorBidi"/>
          <w:b w:val="0"/>
          <w:bCs w:val="0"/>
          <w:caps w:val="0"/>
          <w:noProof/>
          <w:szCs w:val="22"/>
          <w:lang w:eastAsia="tr-TR"/>
        </w:rPr>
      </w:pPr>
      <w:r>
        <w:fldChar w:fldCharType="begin"/>
      </w:r>
      <w:r w:rsidR="009508B9">
        <w:instrText xml:space="preserve"> TOC \o "1-3" \f \h \z \u </w:instrText>
      </w:r>
      <w:r>
        <w:fldChar w:fldCharType="separate"/>
      </w:r>
    </w:p>
    <w:p w:rsidR="00056A03" w:rsidRDefault="00BA4273">
      <w:pPr>
        <w:pStyle w:val="TOC1"/>
        <w:rPr>
          <w:rFonts w:asciiTheme="minorHAnsi" w:eastAsiaTheme="minorEastAsia" w:hAnsiTheme="minorHAnsi" w:cstheme="minorBidi"/>
          <w:b w:val="0"/>
          <w:bCs w:val="0"/>
          <w:caps w:val="0"/>
          <w:noProof/>
          <w:szCs w:val="22"/>
          <w:lang w:eastAsia="tr-TR"/>
        </w:rPr>
      </w:pPr>
      <w:hyperlink w:anchor="_Toc371039179" w:history="1">
        <w:r w:rsidR="00056A03" w:rsidRPr="006B50C7">
          <w:rPr>
            <w:rStyle w:val="Hyperlink"/>
            <w:noProof/>
          </w:rPr>
          <w:t>1.</w:t>
        </w:r>
        <w:r w:rsidR="00056A03">
          <w:rPr>
            <w:rFonts w:asciiTheme="minorHAnsi" w:eastAsiaTheme="minorEastAsia" w:hAnsiTheme="minorHAnsi" w:cstheme="minorBidi"/>
            <w:b w:val="0"/>
            <w:bCs w:val="0"/>
            <w:caps w:val="0"/>
            <w:noProof/>
            <w:szCs w:val="22"/>
            <w:lang w:eastAsia="tr-TR"/>
          </w:rPr>
          <w:tab/>
        </w:r>
        <w:r w:rsidR="00056A03" w:rsidRPr="006B50C7">
          <w:rPr>
            <w:rStyle w:val="Hyperlink"/>
            <w:noProof/>
          </w:rPr>
          <w:t>EXECUTIVE SUMMARY</w:t>
        </w:r>
        <w:r w:rsidR="00056A03">
          <w:rPr>
            <w:noProof/>
            <w:webHidden/>
          </w:rPr>
          <w:tab/>
        </w:r>
        <w:r w:rsidR="000A22FC">
          <w:rPr>
            <w:noProof/>
            <w:webHidden/>
          </w:rPr>
          <w:fldChar w:fldCharType="begin"/>
        </w:r>
        <w:r w:rsidR="00056A03">
          <w:rPr>
            <w:noProof/>
            <w:webHidden/>
          </w:rPr>
          <w:instrText xml:space="preserve"> PAGEREF _Toc371039179 \h </w:instrText>
        </w:r>
        <w:r w:rsidR="000A22FC">
          <w:rPr>
            <w:noProof/>
            <w:webHidden/>
          </w:rPr>
        </w:r>
        <w:r w:rsidR="000A22FC">
          <w:rPr>
            <w:noProof/>
            <w:webHidden/>
          </w:rPr>
          <w:fldChar w:fldCharType="separate"/>
        </w:r>
        <w:r w:rsidR="002D4CF8">
          <w:rPr>
            <w:noProof/>
            <w:webHidden/>
          </w:rPr>
          <w:t>2</w:t>
        </w:r>
        <w:r w:rsidR="000A22FC">
          <w:rPr>
            <w:noProof/>
            <w:webHidden/>
          </w:rPr>
          <w:fldChar w:fldCharType="end"/>
        </w:r>
      </w:hyperlink>
    </w:p>
    <w:p w:rsidR="00056A03" w:rsidRDefault="00BA4273">
      <w:pPr>
        <w:pStyle w:val="TOC1"/>
        <w:rPr>
          <w:rFonts w:asciiTheme="minorHAnsi" w:eastAsiaTheme="minorEastAsia" w:hAnsiTheme="minorHAnsi" w:cstheme="minorBidi"/>
          <w:b w:val="0"/>
          <w:bCs w:val="0"/>
          <w:caps w:val="0"/>
          <w:noProof/>
          <w:szCs w:val="22"/>
          <w:lang w:eastAsia="tr-TR"/>
        </w:rPr>
      </w:pPr>
      <w:hyperlink w:anchor="_Toc371039180" w:history="1">
        <w:r w:rsidR="00056A03" w:rsidRPr="006B50C7">
          <w:rPr>
            <w:rStyle w:val="Hyperlink"/>
            <w:noProof/>
          </w:rPr>
          <w:t>2.</w:t>
        </w:r>
        <w:r w:rsidR="00056A03">
          <w:rPr>
            <w:rFonts w:asciiTheme="minorHAnsi" w:eastAsiaTheme="minorEastAsia" w:hAnsiTheme="minorHAnsi" w:cstheme="minorBidi"/>
            <w:b w:val="0"/>
            <w:bCs w:val="0"/>
            <w:caps w:val="0"/>
            <w:noProof/>
            <w:szCs w:val="22"/>
            <w:lang w:eastAsia="tr-TR"/>
          </w:rPr>
          <w:tab/>
        </w:r>
        <w:r w:rsidR="00056A03" w:rsidRPr="006B50C7">
          <w:rPr>
            <w:rStyle w:val="Hyperlink"/>
            <w:noProof/>
          </w:rPr>
          <w:t>INTRODUCTION</w:t>
        </w:r>
        <w:r w:rsidR="00056A03">
          <w:rPr>
            <w:noProof/>
            <w:webHidden/>
          </w:rPr>
          <w:tab/>
        </w:r>
        <w:r w:rsidR="000A22FC">
          <w:rPr>
            <w:noProof/>
            <w:webHidden/>
          </w:rPr>
          <w:fldChar w:fldCharType="begin"/>
        </w:r>
        <w:r w:rsidR="00056A03">
          <w:rPr>
            <w:noProof/>
            <w:webHidden/>
          </w:rPr>
          <w:instrText xml:space="preserve"> PAGEREF _Toc371039180 \h </w:instrText>
        </w:r>
        <w:r w:rsidR="000A22FC">
          <w:rPr>
            <w:noProof/>
            <w:webHidden/>
          </w:rPr>
        </w:r>
        <w:r w:rsidR="000A22FC">
          <w:rPr>
            <w:noProof/>
            <w:webHidden/>
          </w:rPr>
          <w:fldChar w:fldCharType="separate"/>
        </w:r>
        <w:r w:rsidR="002D4CF8">
          <w:rPr>
            <w:noProof/>
            <w:webHidden/>
          </w:rPr>
          <w:t>3</w:t>
        </w:r>
        <w:r w:rsidR="000A22FC">
          <w:rPr>
            <w:noProof/>
            <w:webHidden/>
          </w:rPr>
          <w:fldChar w:fldCharType="end"/>
        </w:r>
      </w:hyperlink>
    </w:p>
    <w:p w:rsidR="00056A03" w:rsidRDefault="00BA4273">
      <w:pPr>
        <w:pStyle w:val="TOC1"/>
        <w:rPr>
          <w:rFonts w:asciiTheme="minorHAnsi" w:eastAsiaTheme="minorEastAsia" w:hAnsiTheme="minorHAnsi" w:cstheme="minorBidi"/>
          <w:b w:val="0"/>
          <w:bCs w:val="0"/>
          <w:caps w:val="0"/>
          <w:noProof/>
          <w:szCs w:val="22"/>
          <w:lang w:eastAsia="tr-TR"/>
        </w:rPr>
      </w:pPr>
      <w:hyperlink w:anchor="_Toc371039181" w:history="1">
        <w:r w:rsidR="00056A03" w:rsidRPr="006B50C7">
          <w:rPr>
            <w:rStyle w:val="Hyperlink"/>
            <w:noProof/>
          </w:rPr>
          <w:t>3.</w:t>
        </w:r>
        <w:r w:rsidR="00056A03">
          <w:rPr>
            <w:rFonts w:asciiTheme="minorHAnsi" w:eastAsiaTheme="minorEastAsia" w:hAnsiTheme="minorHAnsi" w:cstheme="minorBidi"/>
            <w:b w:val="0"/>
            <w:bCs w:val="0"/>
            <w:caps w:val="0"/>
            <w:noProof/>
            <w:szCs w:val="22"/>
            <w:lang w:eastAsia="tr-TR"/>
          </w:rPr>
          <w:tab/>
        </w:r>
        <w:r w:rsidR="00056A03" w:rsidRPr="006B50C7">
          <w:rPr>
            <w:rStyle w:val="Hyperlink"/>
            <w:noProof/>
          </w:rPr>
          <w:t>PROJECT GOALS AND OBJECTIVES</w:t>
        </w:r>
        <w:r w:rsidR="00056A03">
          <w:rPr>
            <w:noProof/>
            <w:webHidden/>
          </w:rPr>
          <w:tab/>
        </w:r>
        <w:r w:rsidR="000A22FC">
          <w:rPr>
            <w:noProof/>
            <w:webHidden/>
          </w:rPr>
          <w:fldChar w:fldCharType="begin"/>
        </w:r>
        <w:r w:rsidR="00056A03">
          <w:rPr>
            <w:noProof/>
            <w:webHidden/>
          </w:rPr>
          <w:instrText xml:space="preserve"> PAGEREF _Toc371039181 \h </w:instrText>
        </w:r>
        <w:r w:rsidR="000A22FC">
          <w:rPr>
            <w:noProof/>
            <w:webHidden/>
          </w:rPr>
        </w:r>
        <w:r w:rsidR="000A22FC">
          <w:rPr>
            <w:noProof/>
            <w:webHidden/>
          </w:rPr>
          <w:fldChar w:fldCharType="separate"/>
        </w:r>
        <w:r w:rsidR="002D4CF8">
          <w:rPr>
            <w:noProof/>
            <w:webHidden/>
          </w:rPr>
          <w:t>3</w:t>
        </w:r>
        <w:r w:rsidR="000A22FC">
          <w:rPr>
            <w:noProof/>
            <w:webHidden/>
          </w:rPr>
          <w:fldChar w:fldCharType="end"/>
        </w:r>
      </w:hyperlink>
    </w:p>
    <w:p w:rsidR="00056A03" w:rsidRDefault="00BA4273">
      <w:pPr>
        <w:pStyle w:val="TOC1"/>
        <w:rPr>
          <w:rFonts w:asciiTheme="minorHAnsi" w:eastAsiaTheme="minorEastAsia" w:hAnsiTheme="minorHAnsi" w:cstheme="minorBidi"/>
          <w:b w:val="0"/>
          <w:bCs w:val="0"/>
          <w:caps w:val="0"/>
          <w:noProof/>
          <w:szCs w:val="22"/>
          <w:lang w:eastAsia="tr-TR"/>
        </w:rPr>
      </w:pPr>
      <w:hyperlink w:anchor="_Toc371039182" w:history="1">
        <w:r w:rsidR="00056A03" w:rsidRPr="006B50C7">
          <w:rPr>
            <w:rStyle w:val="Hyperlink"/>
            <w:noProof/>
          </w:rPr>
          <w:t>4.</w:t>
        </w:r>
        <w:r w:rsidR="00056A03">
          <w:rPr>
            <w:rFonts w:asciiTheme="minorHAnsi" w:eastAsiaTheme="minorEastAsia" w:hAnsiTheme="minorHAnsi" w:cstheme="minorBidi"/>
            <w:b w:val="0"/>
            <w:bCs w:val="0"/>
            <w:caps w:val="0"/>
            <w:noProof/>
            <w:szCs w:val="22"/>
            <w:lang w:eastAsia="tr-TR"/>
          </w:rPr>
          <w:tab/>
        </w:r>
        <w:r w:rsidR="00056A03" w:rsidRPr="006B50C7">
          <w:rPr>
            <w:rStyle w:val="Hyperlink"/>
            <w:noProof/>
          </w:rPr>
          <w:t>standards</w:t>
        </w:r>
        <w:r w:rsidR="00056A03">
          <w:rPr>
            <w:noProof/>
            <w:webHidden/>
          </w:rPr>
          <w:tab/>
        </w:r>
        <w:r w:rsidR="000A22FC">
          <w:rPr>
            <w:noProof/>
            <w:webHidden/>
          </w:rPr>
          <w:fldChar w:fldCharType="begin"/>
        </w:r>
        <w:r w:rsidR="00056A03">
          <w:rPr>
            <w:noProof/>
            <w:webHidden/>
          </w:rPr>
          <w:instrText xml:space="preserve"> PAGEREF _Toc371039182 \h </w:instrText>
        </w:r>
        <w:r w:rsidR="000A22FC">
          <w:rPr>
            <w:noProof/>
            <w:webHidden/>
          </w:rPr>
        </w:r>
        <w:r w:rsidR="000A22FC">
          <w:rPr>
            <w:noProof/>
            <w:webHidden/>
          </w:rPr>
          <w:fldChar w:fldCharType="separate"/>
        </w:r>
        <w:r w:rsidR="002D4CF8">
          <w:rPr>
            <w:noProof/>
            <w:webHidden/>
          </w:rPr>
          <w:t>5</w:t>
        </w:r>
        <w:r w:rsidR="000A22FC">
          <w:rPr>
            <w:noProof/>
            <w:webHidden/>
          </w:rPr>
          <w:fldChar w:fldCharType="end"/>
        </w:r>
      </w:hyperlink>
    </w:p>
    <w:p w:rsidR="00056A03" w:rsidRDefault="00BA4273">
      <w:pPr>
        <w:pStyle w:val="TOC1"/>
        <w:rPr>
          <w:rFonts w:asciiTheme="minorHAnsi" w:eastAsiaTheme="minorEastAsia" w:hAnsiTheme="minorHAnsi" w:cstheme="minorBidi"/>
          <w:b w:val="0"/>
          <w:bCs w:val="0"/>
          <w:caps w:val="0"/>
          <w:noProof/>
          <w:szCs w:val="22"/>
          <w:lang w:eastAsia="tr-TR"/>
        </w:rPr>
      </w:pPr>
      <w:hyperlink w:anchor="_Toc371039183" w:history="1">
        <w:r w:rsidR="00056A03" w:rsidRPr="006B50C7">
          <w:rPr>
            <w:rStyle w:val="Hyperlink"/>
            <w:noProof/>
          </w:rPr>
          <w:t>5.</w:t>
        </w:r>
        <w:r w:rsidR="00056A03">
          <w:rPr>
            <w:rFonts w:asciiTheme="minorHAnsi" w:eastAsiaTheme="minorEastAsia" w:hAnsiTheme="minorHAnsi" w:cstheme="minorBidi"/>
            <w:b w:val="0"/>
            <w:bCs w:val="0"/>
            <w:caps w:val="0"/>
            <w:noProof/>
            <w:szCs w:val="22"/>
            <w:lang w:eastAsia="tr-TR"/>
          </w:rPr>
          <w:tab/>
        </w:r>
        <w:r w:rsidR="00056A03" w:rsidRPr="006B50C7">
          <w:rPr>
            <w:rStyle w:val="Hyperlink"/>
            <w:noProof/>
          </w:rPr>
          <w:t>team organızatıon structure</w:t>
        </w:r>
        <w:r w:rsidR="00056A03">
          <w:rPr>
            <w:noProof/>
            <w:webHidden/>
          </w:rPr>
          <w:tab/>
        </w:r>
        <w:r w:rsidR="000A22FC">
          <w:rPr>
            <w:noProof/>
            <w:webHidden/>
          </w:rPr>
          <w:fldChar w:fldCharType="begin"/>
        </w:r>
        <w:r w:rsidR="00056A03">
          <w:rPr>
            <w:noProof/>
            <w:webHidden/>
          </w:rPr>
          <w:instrText xml:space="preserve"> PAGEREF _Toc371039183 \h </w:instrText>
        </w:r>
        <w:r w:rsidR="000A22FC">
          <w:rPr>
            <w:noProof/>
            <w:webHidden/>
          </w:rPr>
        </w:r>
        <w:r w:rsidR="000A22FC">
          <w:rPr>
            <w:noProof/>
            <w:webHidden/>
          </w:rPr>
          <w:fldChar w:fldCharType="separate"/>
        </w:r>
        <w:r w:rsidR="002D4CF8">
          <w:rPr>
            <w:noProof/>
            <w:webHidden/>
          </w:rPr>
          <w:t>6</w:t>
        </w:r>
        <w:r w:rsidR="000A22FC">
          <w:rPr>
            <w:noProof/>
            <w:webHidden/>
          </w:rPr>
          <w:fldChar w:fldCharType="end"/>
        </w:r>
      </w:hyperlink>
    </w:p>
    <w:p w:rsidR="00056A03" w:rsidRDefault="00BA4273">
      <w:pPr>
        <w:pStyle w:val="TOC1"/>
        <w:rPr>
          <w:rFonts w:asciiTheme="minorHAnsi" w:eastAsiaTheme="minorEastAsia" w:hAnsiTheme="minorHAnsi" w:cstheme="minorBidi"/>
          <w:b w:val="0"/>
          <w:bCs w:val="0"/>
          <w:caps w:val="0"/>
          <w:noProof/>
          <w:szCs w:val="22"/>
          <w:lang w:eastAsia="tr-TR"/>
        </w:rPr>
      </w:pPr>
      <w:hyperlink w:anchor="_Toc371039184" w:history="1">
        <w:r w:rsidR="00056A03" w:rsidRPr="006B50C7">
          <w:rPr>
            <w:rStyle w:val="Hyperlink"/>
            <w:noProof/>
          </w:rPr>
          <w:t>6.</w:t>
        </w:r>
        <w:r w:rsidR="00056A03">
          <w:rPr>
            <w:rFonts w:asciiTheme="minorHAnsi" w:eastAsiaTheme="minorEastAsia" w:hAnsiTheme="minorHAnsi" w:cstheme="minorBidi"/>
            <w:b w:val="0"/>
            <w:bCs w:val="0"/>
            <w:caps w:val="0"/>
            <w:noProof/>
            <w:szCs w:val="22"/>
            <w:lang w:eastAsia="tr-TR"/>
          </w:rPr>
          <w:tab/>
        </w:r>
        <w:r w:rsidR="00056A03" w:rsidRPr="006B50C7">
          <w:rPr>
            <w:rStyle w:val="Hyperlink"/>
            <w:noProof/>
          </w:rPr>
          <w:t>solutıon procedure</w:t>
        </w:r>
        <w:r w:rsidR="00056A03">
          <w:rPr>
            <w:noProof/>
            <w:webHidden/>
          </w:rPr>
          <w:tab/>
        </w:r>
        <w:r w:rsidR="000A22FC">
          <w:rPr>
            <w:noProof/>
            <w:webHidden/>
          </w:rPr>
          <w:fldChar w:fldCharType="begin"/>
        </w:r>
        <w:r w:rsidR="00056A03">
          <w:rPr>
            <w:noProof/>
            <w:webHidden/>
          </w:rPr>
          <w:instrText xml:space="preserve"> PAGEREF _Toc371039184 \h </w:instrText>
        </w:r>
        <w:r w:rsidR="000A22FC">
          <w:rPr>
            <w:noProof/>
            <w:webHidden/>
          </w:rPr>
        </w:r>
        <w:r w:rsidR="000A22FC">
          <w:rPr>
            <w:noProof/>
            <w:webHidden/>
          </w:rPr>
          <w:fldChar w:fldCharType="separate"/>
        </w:r>
        <w:r w:rsidR="002D4CF8">
          <w:rPr>
            <w:noProof/>
            <w:webHidden/>
          </w:rPr>
          <w:t>7</w:t>
        </w:r>
        <w:r w:rsidR="000A22FC">
          <w:rPr>
            <w:noProof/>
            <w:webHidden/>
          </w:rPr>
          <w:fldChar w:fldCharType="end"/>
        </w:r>
      </w:hyperlink>
    </w:p>
    <w:p w:rsidR="00056A03" w:rsidRDefault="00BA4273">
      <w:pPr>
        <w:pStyle w:val="TOC1"/>
        <w:rPr>
          <w:rFonts w:asciiTheme="minorHAnsi" w:eastAsiaTheme="minorEastAsia" w:hAnsiTheme="minorHAnsi" w:cstheme="minorBidi"/>
          <w:b w:val="0"/>
          <w:bCs w:val="0"/>
          <w:caps w:val="0"/>
          <w:noProof/>
          <w:szCs w:val="22"/>
          <w:lang w:eastAsia="tr-TR"/>
        </w:rPr>
      </w:pPr>
      <w:hyperlink w:anchor="_Toc371039185" w:history="1">
        <w:r w:rsidR="00056A03" w:rsidRPr="006B50C7">
          <w:rPr>
            <w:rStyle w:val="Hyperlink"/>
            <w:noProof/>
          </w:rPr>
          <w:t>7.</w:t>
        </w:r>
        <w:r w:rsidR="00056A03">
          <w:rPr>
            <w:rFonts w:asciiTheme="minorHAnsi" w:eastAsiaTheme="minorEastAsia" w:hAnsiTheme="minorHAnsi" w:cstheme="minorBidi"/>
            <w:b w:val="0"/>
            <w:bCs w:val="0"/>
            <w:caps w:val="0"/>
            <w:noProof/>
            <w:szCs w:val="22"/>
            <w:lang w:eastAsia="tr-TR"/>
          </w:rPr>
          <w:tab/>
        </w:r>
        <w:r w:rsidR="00056A03" w:rsidRPr="006B50C7">
          <w:rPr>
            <w:rStyle w:val="Hyperlink"/>
            <w:noProof/>
          </w:rPr>
          <w:t>delıverables</w:t>
        </w:r>
        <w:r w:rsidR="00056A03">
          <w:rPr>
            <w:noProof/>
            <w:webHidden/>
          </w:rPr>
          <w:tab/>
        </w:r>
        <w:r w:rsidR="000A22FC">
          <w:rPr>
            <w:noProof/>
            <w:webHidden/>
          </w:rPr>
          <w:fldChar w:fldCharType="begin"/>
        </w:r>
        <w:r w:rsidR="00056A03">
          <w:rPr>
            <w:noProof/>
            <w:webHidden/>
          </w:rPr>
          <w:instrText xml:space="preserve"> PAGEREF _Toc371039185 \h </w:instrText>
        </w:r>
        <w:r w:rsidR="000A22FC">
          <w:rPr>
            <w:noProof/>
            <w:webHidden/>
          </w:rPr>
        </w:r>
        <w:r w:rsidR="000A22FC">
          <w:rPr>
            <w:noProof/>
            <w:webHidden/>
          </w:rPr>
          <w:fldChar w:fldCharType="separate"/>
        </w:r>
        <w:r w:rsidR="002D4CF8">
          <w:rPr>
            <w:noProof/>
            <w:webHidden/>
          </w:rPr>
          <w:t>9</w:t>
        </w:r>
        <w:r w:rsidR="000A22FC">
          <w:rPr>
            <w:noProof/>
            <w:webHidden/>
          </w:rPr>
          <w:fldChar w:fldCharType="end"/>
        </w:r>
      </w:hyperlink>
    </w:p>
    <w:p w:rsidR="00056A03" w:rsidRDefault="00BA4273">
      <w:pPr>
        <w:pStyle w:val="TOC2"/>
        <w:tabs>
          <w:tab w:val="left" w:pos="1512"/>
        </w:tabs>
        <w:rPr>
          <w:rFonts w:asciiTheme="minorHAnsi" w:eastAsiaTheme="minorEastAsia" w:hAnsiTheme="minorHAnsi" w:cstheme="minorBidi"/>
          <w:caps w:val="0"/>
          <w:sz w:val="22"/>
          <w:szCs w:val="22"/>
          <w:lang w:val="tr-TR" w:eastAsia="tr-TR"/>
        </w:rPr>
      </w:pPr>
      <w:hyperlink w:anchor="_Toc371039186" w:history="1">
        <w:r w:rsidR="00056A03" w:rsidRPr="006B50C7">
          <w:rPr>
            <w:rStyle w:val="Hyperlink"/>
          </w:rPr>
          <w:t>7.1.</w:t>
        </w:r>
        <w:r w:rsidR="00056A03">
          <w:rPr>
            <w:rFonts w:asciiTheme="minorHAnsi" w:eastAsiaTheme="minorEastAsia" w:hAnsiTheme="minorHAnsi" w:cstheme="minorBidi"/>
            <w:caps w:val="0"/>
            <w:sz w:val="22"/>
            <w:szCs w:val="22"/>
            <w:lang w:val="tr-TR" w:eastAsia="tr-TR"/>
          </w:rPr>
          <w:tab/>
        </w:r>
        <w:r w:rsidR="00056A03" w:rsidRPr="006B50C7">
          <w:rPr>
            <w:rStyle w:val="Hyperlink"/>
          </w:rPr>
          <w:t>Equipment</w:t>
        </w:r>
        <w:r w:rsidR="00056A03">
          <w:rPr>
            <w:webHidden/>
          </w:rPr>
          <w:tab/>
        </w:r>
        <w:r w:rsidR="000A22FC">
          <w:rPr>
            <w:webHidden/>
          </w:rPr>
          <w:fldChar w:fldCharType="begin"/>
        </w:r>
        <w:r w:rsidR="00056A03">
          <w:rPr>
            <w:webHidden/>
          </w:rPr>
          <w:instrText xml:space="preserve"> PAGEREF _Toc371039186 \h </w:instrText>
        </w:r>
        <w:r w:rsidR="000A22FC">
          <w:rPr>
            <w:webHidden/>
          </w:rPr>
        </w:r>
        <w:r w:rsidR="000A22FC">
          <w:rPr>
            <w:webHidden/>
          </w:rPr>
          <w:fldChar w:fldCharType="separate"/>
        </w:r>
        <w:r w:rsidR="002D4CF8">
          <w:rPr>
            <w:webHidden/>
          </w:rPr>
          <w:t>9</w:t>
        </w:r>
        <w:r w:rsidR="000A22FC">
          <w:rPr>
            <w:webHidden/>
          </w:rPr>
          <w:fldChar w:fldCharType="end"/>
        </w:r>
      </w:hyperlink>
    </w:p>
    <w:p w:rsidR="00056A03" w:rsidRDefault="00BA4273">
      <w:pPr>
        <w:pStyle w:val="TOC2"/>
        <w:tabs>
          <w:tab w:val="left" w:pos="1512"/>
        </w:tabs>
        <w:rPr>
          <w:rFonts w:asciiTheme="minorHAnsi" w:eastAsiaTheme="minorEastAsia" w:hAnsiTheme="minorHAnsi" w:cstheme="minorBidi"/>
          <w:caps w:val="0"/>
          <w:sz w:val="22"/>
          <w:szCs w:val="22"/>
          <w:lang w:val="tr-TR" w:eastAsia="tr-TR"/>
        </w:rPr>
      </w:pPr>
      <w:hyperlink w:anchor="_Toc371039187" w:history="1">
        <w:r w:rsidR="00056A03" w:rsidRPr="006B50C7">
          <w:rPr>
            <w:rStyle w:val="Hyperlink"/>
          </w:rPr>
          <w:t>7.2.</w:t>
        </w:r>
        <w:r w:rsidR="00056A03">
          <w:rPr>
            <w:rFonts w:asciiTheme="minorHAnsi" w:eastAsiaTheme="minorEastAsia" w:hAnsiTheme="minorHAnsi" w:cstheme="minorBidi"/>
            <w:caps w:val="0"/>
            <w:sz w:val="22"/>
            <w:szCs w:val="22"/>
            <w:lang w:val="tr-TR" w:eastAsia="tr-TR"/>
          </w:rPr>
          <w:tab/>
        </w:r>
        <w:r w:rsidR="00056A03" w:rsidRPr="006B50C7">
          <w:rPr>
            <w:rStyle w:val="Hyperlink"/>
          </w:rPr>
          <w:t>Documents</w:t>
        </w:r>
        <w:r w:rsidR="00056A03">
          <w:rPr>
            <w:webHidden/>
          </w:rPr>
          <w:tab/>
        </w:r>
        <w:r w:rsidR="000A22FC">
          <w:rPr>
            <w:webHidden/>
          </w:rPr>
          <w:fldChar w:fldCharType="begin"/>
        </w:r>
        <w:r w:rsidR="00056A03">
          <w:rPr>
            <w:webHidden/>
          </w:rPr>
          <w:instrText xml:space="preserve"> PAGEREF _Toc371039187 \h </w:instrText>
        </w:r>
        <w:r w:rsidR="000A22FC">
          <w:rPr>
            <w:webHidden/>
          </w:rPr>
        </w:r>
        <w:r w:rsidR="000A22FC">
          <w:rPr>
            <w:webHidden/>
          </w:rPr>
          <w:fldChar w:fldCharType="separate"/>
        </w:r>
        <w:r w:rsidR="002D4CF8">
          <w:rPr>
            <w:webHidden/>
          </w:rPr>
          <w:t>10</w:t>
        </w:r>
        <w:r w:rsidR="000A22FC">
          <w:rPr>
            <w:webHidden/>
          </w:rPr>
          <w:fldChar w:fldCharType="end"/>
        </w:r>
      </w:hyperlink>
    </w:p>
    <w:p w:rsidR="00056A03" w:rsidRDefault="00BA4273">
      <w:pPr>
        <w:pStyle w:val="TOC2"/>
        <w:tabs>
          <w:tab w:val="left" w:pos="1512"/>
        </w:tabs>
        <w:rPr>
          <w:rFonts w:asciiTheme="minorHAnsi" w:eastAsiaTheme="minorEastAsia" w:hAnsiTheme="minorHAnsi" w:cstheme="minorBidi"/>
          <w:caps w:val="0"/>
          <w:sz w:val="22"/>
          <w:szCs w:val="22"/>
          <w:lang w:val="tr-TR" w:eastAsia="tr-TR"/>
        </w:rPr>
      </w:pPr>
      <w:hyperlink w:anchor="_Toc371039188" w:history="1">
        <w:r w:rsidR="00056A03" w:rsidRPr="006B50C7">
          <w:rPr>
            <w:rStyle w:val="Hyperlink"/>
          </w:rPr>
          <w:t>7.3.</w:t>
        </w:r>
        <w:r w:rsidR="00056A03">
          <w:rPr>
            <w:rFonts w:asciiTheme="minorHAnsi" w:eastAsiaTheme="minorEastAsia" w:hAnsiTheme="minorHAnsi" w:cstheme="minorBidi"/>
            <w:caps w:val="0"/>
            <w:sz w:val="22"/>
            <w:szCs w:val="22"/>
            <w:lang w:val="tr-TR" w:eastAsia="tr-TR"/>
          </w:rPr>
          <w:tab/>
        </w:r>
        <w:r w:rsidR="00056A03" w:rsidRPr="006B50C7">
          <w:rPr>
            <w:rStyle w:val="Hyperlink"/>
          </w:rPr>
          <w:t>Software</w:t>
        </w:r>
        <w:r w:rsidR="00056A03">
          <w:rPr>
            <w:webHidden/>
          </w:rPr>
          <w:tab/>
        </w:r>
        <w:r w:rsidR="000A22FC">
          <w:rPr>
            <w:webHidden/>
          </w:rPr>
          <w:fldChar w:fldCharType="begin"/>
        </w:r>
        <w:r w:rsidR="00056A03">
          <w:rPr>
            <w:webHidden/>
          </w:rPr>
          <w:instrText xml:space="preserve"> PAGEREF _Toc371039188 \h </w:instrText>
        </w:r>
        <w:r w:rsidR="000A22FC">
          <w:rPr>
            <w:webHidden/>
          </w:rPr>
        </w:r>
        <w:r w:rsidR="000A22FC">
          <w:rPr>
            <w:webHidden/>
          </w:rPr>
          <w:fldChar w:fldCharType="separate"/>
        </w:r>
        <w:r w:rsidR="002D4CF8">
          <w:rPr>
            <w:webHidden/>
          </w:rPr>
          <w:t>10</w:t>
        </w:r>
        <w:r w:rsidR="000A22FC">
          <w:rPr>
            <w:webHidden/>
          </w:rPr>
          <w:fldChar w:fldCharType="end"/>
        </w:r>
      </w:hyperlink>
    </w:p>
    <w:p w:rsidR="00056A03" w:rsidRDefault="00BA4273">
      <w:pPr>
        <w:pStyle w:val="TOC1"/>
        <w:rPr>
          <w:rFonts w:asciiTheme="minorHAnsi" w:eastAsiaTheme="minorEastAsia" w:hAnsiTheme="minorHAnsi" w:cstheme="minorBidi"/>
          <w:b w:val="0"/>
          <w:bCs w:val="0"/>
          <w:caps w:val="0"/>
          <w:noProof/>
          <w:szCs w:val="22"/>
          <w:lang w:eastAsia="tr-TR"/>
        </w:rPr>
      </w:pPr>
      <w:hyperlink w:anchor="_Toc371039189" w:history="1">
        <w:r w:rsidR="00056A03" w:rsidRPr="006B50C7">
          <w:rPr>
            <w:rStyle w:val="Hyperlink"/>
            <w:noProof/>
          </w:rPr>
          <w:t>8.</w:t>
        </w:r>
        <w:r w:rsidR="00056A03">
          <w:rPr>
            <w:rFonts w:asciiTheme="minorHAnsi" w:eastAsiaTheme="minorEastAsia" w:hAnsiTheme="minorHAnsi" w:cstheme="minorBidi"/>
            <w:b w:val="0"/>
            <w:bCs w:val="0"/>
            <w:caps w:val="0"/>
            <w:noProof/>
            <w:szCs w:val="22"/>
            <w:lang w:eastAsia="tr-TR"/>
          </w:rPr>
          <w:tab/>
        </w:r>
        <w:r w:rsidR="00056A03">
          <w:rPr>
            <w:rStyle w:val="Hyperlink"/>
            <w:noProof/>
          </w:rPr>
          <w:t>Summary and Closı</w:t>
        </w:r>
        <w:r w:rsidR="00056A03" w:rsidRPr="006B50C7">
          <w:rPr>
            <w:rStyle w:val="Hyperlink"/>
            <w:noProof/>
          </w:rPr>
          <w:t>ng</w:t>
        </w:r>
        <w:r w:rsidR="00056A03">
          <w:rPr>
            <w:noProof/>
            <w:webHidden/>
          </w:rPr>
          <w:tab/>
        </w:r>
        <w:r w:rsidR="000A22FC">
          <w:rPr>
            <w:noProof/>
            <w:webHidden/>
          </w:rPr>
          <w:fldChar w:fldCharType="begin"/>
        </w:r>
        <w:r w:rsidR="00056A03">
          <w:rPr>
            <w:noProof/>
            <w:webHidden/>
          </w:rPr>
          <w:instrText xml:space="preserve"> PAGEREF _Toc371039189 \h </w:instrText>
        </w:r>
        <w:r w:rsidR="000A22FC">
          <w:rPr>
            <w:noProof/>
            <w:webHidden/>
          </w:rPr>
        </w:r>
        <w:r w:rsidR="000A22FC">
          <w:rPr>
            <w:noProof/>
            <w:webHidden/>
          </w:rPr>
          <w:fldChar w:fldCharType="separate"/>
        </w:r>
        <w:r w:rsidR="002D4CF8">
          <w:rPr>
            <w:noProof/>
            <w:webHidden/>
          </w:rPr>
          <w:t>11</w:t>
        </w:r>
        <w:r w:rsidR="000A22FC">
          <w:rPr>
            <w:noProof/>
            <w:webHidden/>
          </w:rPr>
          <w:fldChar w:fldCharType="end"/>
        </w:r>
      </w:hyperlink>
    </w:p>
    <w:p w:rsidR="00056A03" w:rsidRDefault="00BA4273">
      <w:pPr>
        <w:pStyle w:val="TOC1"/>
        <w:rPr>
          <w:rFonts w:asciiTheme="minorHAnsi" w:eastAsiaTheme="minorEastAsia" w:hAnsiTheme="minorHAnsi" w:cstheme="minorBidi"/>
          <w:b w:val="0"/>
          <w:bCs w:val="0"/>
          <w:caps w:val="0"/>
          <w:noProof/>
          <w:szCs w:val="22"/>
          <w:lang w:eastAsia="tr-TR"/>
        </w:rPr>
      </w:pPr>
      <w:hyperlink w:anchor="_Toc371039190" w:history="1">
        <w:r w:rsidR="00056A03" w:rsidRPr="006B50C7">
          <w:rPr>
            <w:rStyle w:val="Hyperlink"/>
            <w:noProof/>
          </w:rPr>
          <w:t>9.</w:t>
        </w:r>
        <w:r w:rsidR="00056A03">
          <w:rPr>
            <w:rFonts w:asciiTheme="minorHAnsi" w:eastAsiaTheme="minorEastAsia" w:hAnsiTheme="minorHAnsi" w:cstheme="minorBidi"/>
            <w:b w:val="0"/>
            <w:bCs w:val="0"/>
            <w:caps w:val="0"/>
            <w:noProof/>
            <w:szCs w:val="22"/>
            <w:lang w:eastAsia="tr-TR"/>
          </w:rPr>
          <w:tab/>
        </w:r>
        <w:r w:rsidR="00056A03" w:rsidRPr="006B50C7">
          <w:rPr>
            <w:rStyle w:val="Hyperlink"/>
            <w:noProof/>
          </w:rPr>
          <w:t>APPENDICES</w:t>
        </w:r>
        <w:r w:rsidR="00056A03">
          <w:rPr>
            <w:noProof/>
            <w:webHidden/>
          </w:rPr>
          <w:tab/>
        </w:r>
        <w:r w:rsidR="000A22FC">
          <w:rPr>
            <w:noProof/>
            <w:webHidden/>
          </w:rPr>
          <w:fldChar w:fldCharType="begin"/>
        </w:r>
        <w:r w:rsidR="00056A03">
          <w:rPr>
            <w:noProof/>
            <w:webHidden/>
          </w:rPr>
          <w:instrText xml:space="preserve"> PAGEREF _Toc371039190 \h </w:instrText>
        </w:r>
        <w:r w:rsidR="000A22FC">
          <w:rPr>
            <w:noProof/>
            <w:webHidden/>
          </w:rPr>
        </w:r>
        <w:r w:rsidR="000A22FC">
          <w:rPr>
            <w:noProof/>
            <w:webHidden/>
          </w:rPr>
          <w:fldChar w:fldCharType="separate"/>
        </w:r>
        <w:r w:rsidR="002D4CF8">
          <w:rPr>
            <w:noProof/>
            <w:webHidden/>
          </w:rPr>
          <w:t>12</w:t>
        </w:r>
        <w:r w:rsidR="000A22FC">
          <w:rPr>
            <w:noProof/>
            <w:webHidden/>
          </w:rPr>
          <w:fldChar w:fldCharType="end"/>
        </w:r>
      </w:hyperlink>
    </w:p>
    <w:p w:rsidR="00056A03" w:rsidRDefault="00BA4273">
      <w:pPr>
        <w:pStyle w:val="TOC2"/>
        <w:tabs>
          <w:tab w:val="left" w:pos="1512"/>
        </w:tabs>
        <w:rPr>
          <w:rFonts w:asciiTheme="minorHAnsi" w:eastAsiaTheme="minorEastAsia" w:hAnsiTheme="minorHAnsi" w:cstheme="minorBidi"/>
          <w:caps w:val="0"/>
          <w:sz w:val="22"/>
          <w:szCs w:val="22"/>
          <w:lang w:val="tr-TR" w:eastAsia="tr-TR"/>
        </w:rPr>
      </w:pPr>
      <w:hyperlink w:anchor="_Toc371039191" w:history="1">
        <w:r w:rsidR="00056A03" w:rsidRPr="006B50C7">
          <w:rPr>
            <w:rStyle w:val="Hyperlink"/>
          </w:rPr>
          <w:t>9.1.</w:t>
        </w:r>
        <w:r w:rsidR="00056A03">
          <w:rPr>
            <w:rFonts w:asciiTheme="minorHAnsi" w:eastAsiaTheme="minorEastAsia" w:hAnsiTheme="minorHAnsi" w:cstheme="minorBidi"/>
            <w:caps w:val="0"/>
            <w:sz w:val="22"/>
            <w:szCs w:val="22"/>
            <w:lang w:val="tr-TR" w:eastAsia="tr-TR"/>
          </w:rPr>
          <w:tab/>
        </w:r>
        <w:r w:rsidR="00056A03" w:rsidRPr="006B50C7">
          <w:rPr>
            <w:rStyle w:val="Hyperlink"/>
          </w:rPr>
          <w:t>Gantt chart</w:t>
        </w:r>
        <w:r w:rsidR="00056A03">
          <w:rPr>
            <w:webHidden/>
          </w:rPr>
          <w:tab/>
        </w:r>
        <w:r w:rsidR="000A22FC">
          <w:rPr>
            <w:webHidden/>
          </w:rPr>
          <w:fldChar w:fldCharType="begin"/>
        </w:r>
        <w:r w:rsidR="00056A03">
          <w:rPr>
            <w:webHidden/>
          </w:rPr>
          <w:instrText xml:space="preserve"> PAGEREF _Toc371039191 \h </w:instrText>
        </w:r>
        <w:r w:rsidR="000A22FC">
          <w:rPr>
            <w:webHidden/>
          </w:rPr>
        </w:r>
        <w:r w:rsidR="000A22FC">
          <w:rPr>
            <w:webHidden/>
          </w:rPr>
          <w:fldChar w:fldCharType="separate"/>
        </w:r>
        <w:r w:rsidR="002D4CF8">
          <w:rPr>
            <w:webHidden/>
          </w:rPr>
          <w:t>12</w:t>
        </w:r>
        <w:r w:rsidR="000A22FC">
          <w:rPr>
            <w:webHidden/>
          </w:rPr>
          <w:fldChar w:fldCharType="end"/>
        </w:r>
      </w:hyperlink>
    </w:p>
    <w:p w:rsidR="00056A03" w:rsidRDefault="00BA4273">
      <w:pPr>
        <w:pStyle w:val="TOC2"/>
        <w:tabs>
          <w:tab w:val="left" w:pos="1512"/>
        </w:tabs>
        <w:rPr>
          <w:rFonts w:asciiTheme="minorHAnsi" w:eastAsiaTheme="minorEastAsia" w:hAnsiTheme="minorHAnsi" w:cstheme="minorBidi"/>
          <w:caps w:val="0"/>
          <w:sz w:val="22"/>
          <w:szCs w:val="22"/>
          <w:lang w:val="tr-TR" w:eastAsia="tr-TR"/>
        </w:rPr>
      </w:pPr>
      <w:hyperlink w:anchor="_Toc371039192" w:history="1">
        <w:r w:rsidR="00056A03" w:rsidRPr="006B50C7">
          <w:rPr>
            <w:rStyle w:val="Hyperlink"/>
          </w:rPr>
          <w:t>9.2.</w:t>
        </w:r>
        <w:r w:rsidR="00056A03">
          <w:rPr>
            <w:rFonts w:asciiTheme="minorHAnsi" w:eastAsiaTheme="minorEastAsia" w:hAnsiTheme="minorHAnsi" w:cstheme="minorBidi"/>
            <w:caps w:val="0"/>
            <w:sz w:val="22"/>
            <w:szCs w:val="22"/>
            <w:lang w:val="tr-TR" w:eastAsia="tr-TR"/>
          </w:rPr>
          <w:tab/>
        </w:r>
        <w:r w:rsidR="00056A03" w:rsidRPr="006B50C7">
          <w:rPr>
            <w:rStyle w:val="Hyperlink"/>
          </w:rPr>
          <w:t>Analysıs of all projects</w:t>
        </w:r>
        <w:r w:rsidR="00056A03">
          <w:rPr>
            <w:webHidden/>
          </w:rPr>
          <w:tab/>
        </w:r>
        <w:r w:rsidR="000A22FC">
          <w:rPr>
            <w:webHidden/>
          </w:rPr>
          <w:fldChar w:fldCharType="begin"/>
        </w:r>
        <w:r w:rsidR="00056A03">
          <w:rPr>
            <w:webHidden/>
          </w:rPr>
          <w:instrText xml:space="preserve"> PAGEREF _Toc371039192 \h </w:instrText>
        </w:r>
        <w:r w:rsidR="000A22FC">
          <w:rPr>
            <w:webHidden/>
          </w:rPr>
        </w:r>
        <w:r w:rsidR="000A22FC">
          <w:rPr>
            <w:webHidden/>
          </w:rPr>
          <w:fldChar w:fldCharType="separate"/>
        </w:r>
        <w:r w:rsidR="002D4CF8">
          <w:rPr>
            <w:webHidden/>
          </w:rPr>
          <w:t>12</w:t>
        </w:r>
        <w:r w:rsidR="000A22FC">
          <w:rPr>
            <w:webHidden/>
          </w:rPr>
          <w:fldChar w:fldCharType="end"/>
        </w:r>
      </w:hyperlink>
    </w:p>
    <w:p w:rsidR="00056A03" w:rsidRDefault="000A22FC" w:rsidP="007B1B9B">
      <w:pPr>
        <w:jc w:val="center"/>
        <w:rPr>
          <w:b/>
          <w:sz w:val="22"/>
          <w:szCs w:val="22"/>
        </w:rPr>
      </w:pPr>
      <w:r>
        <w:fldChar w:fldCharType="end"/>
      </w:r>
      <w:r w:rsidR="007B1B9B" w:rsidRPr="007B1B9B">
        <w:rPr>
          <w:b/>
          <w:sz w:val="22"/>
          <w:szCs w:val="22"/>
        </w:rPr>
        <w:t xml:space="preserve"> </w:t>
      </w:r>
    </w:p>
    <w:p w:rsidR="007B1B9B" w:rsidRPr="00903F24" w:rsidRDefault="007B1B9B" w:rsidP="007B1B9B">
      <w:pPr>
        <w:jc w:val="center"/>
        <w:rPr>
          <w:b/>
          <w:sz w:val="22"/>
          <w:szCs w:val="22"/>
        </w:rPr>
      </w:pPr>
      <w:r w:rsidRPr="00903F24">
        <w:rPr>
          <w:b/>
          <w:sz w:val="22"/>
          <w:szCs w:val="22"/>
        </w:rPr>
        <w:t>LIST OF TABLES</w:t>
      </w:r>
    </w:p>
    <w:p w:rsidR="007B1B9B" w:rsidRPr="00903F24" w:rsidRDefault="007B1B9B" w:rsidP="007B1B9B">
      <w:pPr>
        <w:tabs>
          <w:tab w:val="left" w:pos="9375"/>
        </w:tabs>
        <w:ind w:right="-301"/>
        <w:rPr>
          <w:b/>
          <w:sz w:val="22"/>
          <w:szCs w:val="22"/>
          <w:u w:val="single"/>
        </w:rPr>
      </w:pPr>
      <w:r w:rsidRPr="00903F24">
        <w:rPr>
          <w:b/>
          <w:sz w:val="22"/>
          <w:szCs w:val="22"/>
          <w:u w:val="single"/>
        </w:rPr>
        <w:t>Table No</w:t>
      </w:r>
      <w:r w:rsidRPr="00903F24">
        <w:rPr>
          <w:b/>
          <w:sz w:val="22"/>
          <w:szCs w:val="22"/>
        </w:rPr>
        <w:tab/>
      </w:r>
      <w:r w:rsidRPr="00903F24">
        <w:rPr>
          <w:b/>
          <w:sz w:val="22"/>
          <w:szCs w:val="22"/>
          <w:u w:val="single"/>
        </w:rPr>
        <w:t>Page</w:t>
      </w:r>
    </w:p>
    <w:p w:rsidR="007B1B9B" w:rsidRDefault="000A22FC" w:rsidP="007B1B9B">
      <w:pPr>
        <w:pStyle w:val="TableofFigures"/>
        <w:rPr>
          <w:noProof/>
        </w:rPr>
      </w:pPr>
      <w:r>
        <w:fldChar w:fldCharType="begin"/>
      </w:r>
      <w:r w:rsidR="007B1B9B">
        <w:instrText xml:space="preserve"> TOC \f F \c "Table" </w:instrText>
      </w:r>
      <w:r>
        <w:fldChar w:fldCharType="separate"/>
      </w:r>
      <w:r w:rsidR="007B1B9B">
        <w:rPr>
          <w:noProof/>
        </w:rPr>
        <w:t xml:space="preserve">Table 1. </w:t>
      </w:r>
      <w:r w:rsidR="00056A03">
        <w:rPr>
          <w:noProof/>
        </w:rPr>
        <w:t>Gantt Chart</w:t>
      </w:r>
      <w:r w:rsidR="007B1B9B">
        <w:rPr>
          <w:noProof/>
        </w:rPr>
        <w:tab/>
      </w:r>
      <w:r w:rsidR="00F40810">
        <w:rPr>
          <w:noProof/>
        </w:rPr>
        <w:t>12</w:t>
      </w:r>
    </w:p>
    <w:p w:rsidR="00F40810" w:rsidRDefault="00F40810" w:rsidP="00F40810">
      <w:pPr>
        <w:pStyle w:val="TableofFigures"/>
        <w:rPr>
          <w:noProof/>
          <w:sz w:val="24"/>
          <w:szCs w:val="24"/>
          <w:lang w:val="tr-TR" w:eastAsia="tr-TR"/>
        </w:rPr>
      </w:pPr>
      <w:r>
        <w:rPr>
          <w:noProof/>
        </w:rPr>
        <w:t xml:space="preserve">Table </w:t>
      </w:r>
      <w:r>
        <w:rPr>
          <w:noProof/>
        </w:rPr>
        <w:t>2. Evaluation of All Projects</w:t>
      </w:r>
      <w:r>
        <w:rPr>
          <w:noProof/>
        </w:rPr>
        <w:tab/>
      </w:r>
      <w:r>
        <w:rPr>
          <w:noProof/>
        </w:rPr>
        <w:t>13</w:t>
      </w:r>
    </w:p>
    <w:p w:rsidR="00F40810" w:rsidRDefault="00F40810" w:rsidP="00F40810">
      <w:pPr>
        <w:pStyle w:val="TableofFigures"/>
        <w:rPr>
          <w:noProof/>
          <w:sz w:val="24"/>
          <w:szCs w:val="24"/>
          <w:lang w:val="tr-TR" w:eastAsia="tr-TR"/>
        </w:rPr>
      </w:pPr>
      <w:r>
        <w:rPr>
          <w:noProof/>
        </w:rPr>
        <w:t xml:space="preserve">Table </w:t>
      </w:r>
      <w:r>
        <w:rPr>
          <w:noProof/>
        </w:rPr>
        <w:t>3</w:t>
      </w:r>
      <w:r>
        <w:rPr>
          <w:noProof/>
        </w:rPr>
        <w:t xml:space="preserve">. </w:t>
      </w:r>
      <w:r>
        <w:rPr>
          <w:noProof/>
        </w:rPr>
        <w:t>Ranking of Projec</w:t>
      </w:r>
      <w:r>
        <w:rPr>
          <w:noProof/>
        </w:rPr>
        <w:t>t</w:t>
      </w:r>
      <w:r>
        <w:rPr>
          <w:noProof/>
        </w:rPr>
        <w:t>s</w:t>
      </w:r>
      <w:r>
        <w:rPr>
          <w:noProof/>
        </w:rPr>
        <w:tab/>
      </w:r>
      <w:r>
        <w:rPr>
          <w:noProof/>
        </w:rPr>
        <w:t>14</w:t>
      </w:r>
    </w:p>
    <w:p w:rsidR="00F40810" w:rsidRPr="00F40810" w:rsidRDefault="00F40810" w:rsidP="00F40810"/>
    <w:p w:rsidR="007B1B9B" w:rsidRPr="00EE2C0E" w:rsidRDefault="000A22FC" w:rsidP="007B1B9B">
      <w:pPr>
        <w:spacing w:before="40" w:after="40"/>
        <w:jc w:val="center"/>
      </w:pPr>
      <w:r>
        <w:fldChar w:fldCharType="end"/>
      </w:r>
    </w:p>
    <w:p w:rsidR="007B1B9B" w:rsidRPr="00903F24" w:rsidRDefault="007B1B9B" w:rsidP="007B1B9B">
      <w:pPr>
        <w:jc w:val="center"/>
        <w:rPr>
          <w:b/>
          <w:bCs/>
          <w:sz w:val="22"/>
          <w:szCs w:val="22"/>
        </w:rPr>
      </w:pPr>
      <w:r w:rsidRPr="00903F24">
        <w:rPr>
          <w:b/>
          <w:bCs/>
          <w:sz w:val="22"/>
          <w:szCs w:val="22"/>
        </w:rPr>
        <w:t>LIST OF FIGURES</w:t>
      </w:r>
    </w:p>
    <w:p w:rsidR="007B1B9B" w:rsidRPr="00903F24" w:rsidRDefault="007B1B9B" w:rsidP="007B1B9B">
      <w:pPr>
        <w:tabs>
          <w:tab w:val="left" w:pos="9375"/>
        </w:tabs>
        <w:ind w:right="-301"/>
        <w:rPr>
          <w:b/>
          <w:sz w:val="22"/>
          <w:szCs w:val="22"/>
          <w:u w:val="single"/>
        </w:rPr>
      </w:pPr>
      <w:r w:rsidRPr="00903F24">
        <w:rPr>
          <w:b/>
          <w:sz w:val="22"/>
          <w:szCs w:val="22"/>
          <w:u w:val="single"/>
        </w:rPr>
        <w:t>Figure No</w:t>
      </w:r>
      <w:r w:rsidRPr="00903F24">
        <w:rPr>
          <w:b/>
          <w:sz w:val="22"/>
          <w:szCs w:val="22"/>
        </w:rPr>
        <w:tab/>
      </w:r>
      <w:r w:rsidRPr="00903F24">
        <w:rPr>
          <w:b/>
          <w:sz w:val="22"/>
          <w:szCs w:val="22"/>
          <w:u w:val="single"/>
        </w:rPr>
        <w:t>Page</w:t>
      </w:r>
    </w:p>
    <w:p w:rsidR="00056A03" w:rsidRDefault="000A22FC" w:rsidP="00056A03">
      <w:pPr>
        <w:pStyle w:val="TableofFigures"/>
        <w:rPr>
          <w:noProof/>
          <w:sz w:val="24"/>
          <w:szCs w:val="24"/>
          <w:lang w:val="tr-TR" w:eastAsia="tr-TR"/>
        </w:rPr>
      </w:pPr>
      <w:r>
        <w:fldChar w:fldCharType="begin"/>
      </w:r>
      <w:r w:rsidR="00056A03">
        <w:instrText xml:space="preserve"> TOC \f F \c "Table" </w:instrText>
      </w:r>
      <w:r>
        <w:fldChar w:fldCharType="separate"/>
      </w:r>
      <w:r w:rsidR="00056A03">
        <w:rPr>
          <w:noProof/>
        </w:rPr>
        <w:t>Figure 1. Organizational Structure</w:t>
      </w:r>
      <w:r w:rsidR="00056A03">
        <w:rPr>
          <w:noProof/>
        </w:rPr>
        <w:tab/>
      </w:r>
      <w:r w:rsidR="00F40810">
        <w:rPr>
          <w:noProof/>
        </w:rPr>
        <w:t>6</w:t>
      </w:r>
    </w:p>
    <w:p w:rsidR="007B1B9B" w:rsidRPr="00EE2C0E" w:rsidRDefault="000A22FC" w:rsidP="00056A03">
      <w:pPr>
        <w:rPr>
          <w:b/>
          <w:bCs/>
        </w:rPr>
      </w:pPr>
      <w:r>
        <w:fldChar w:fldCharType="end"/>
      </w:r>
    </w:p>
    <w:p w:rsidR="007B1B9B" w:rsidRPr="00EE2C0E" w:rsidRDefault="007B1B9B" w:rsidP="007B1B9B">
      <w:pPr>
        <w:pStyle w:val="TableofFigures"/>
        <w:rPr>
          <w:bCs/>
        </w:rPr>
      </w:pPr>
      <w:r w:rsidRPr="00EE2C0E" w:rsidDel="000247D1">
        <w:rPr>
          <w:bCs/>
        </w:rPr>
        <w:t xml:space="preserve"> </w:t>
      </w:r>
    </w:p>
    <w:p w:rsidR="007B1B9B" w:rsidRPr="00EE2C0E" w:rsidRDefault="007B1B9B" w:rsidP="007B1B9B">
      <w:pPr>
        <w:spacing w:before="40" w:after="40"/>
        <w:rPr>
          <w:bCs/>
        </w:rPr>
      </w:pPr>
    </w:p>
    <w:p w:rsidR="0000327C" w:rsidRPr="009508B9" w:rsidRDefault="0000327C" w:rsidP="009508B9">
      <w:pPr>
        <w:pStyle w:val="Caption"/>
        <w:jc w:val="left"/>
        <w:rPr>
          <w:b/>
          <w:szCs w:val="40"/>
        </w:rPr>
      </w:pPr>
    </w:p>
    <w:p w:rsidR="00C07B99" w:rsidRDefault="00C07B99" w:rsidP="0000327C">
      <w:pPr>
        <w:ind w:left="-1077" w:right="-1018"/>
        <w:rPr>
          <w:lang w:val="tr-TR"/>
        </w:rPr>
      </w:pPr>
    </w:p>
    <w:p w:rsidR="00A702C5" w:rsidRDefault="009508B9" w:rsidP="00A702C5">
      <w:pPr>
        <w:pStyle w:val="Heading1"/>
      </w:pPr>
      <w:r>
        <w:br w:type="page"/>
      </w:r>
      <w:bookmarkStart w:id="18" w:name="_Toc371039179"/>
      <w:r w:rsidRPr="00955785">
        <w:lastRenderedPageBreak/>
        <w:t>EXECUTIVE SUMMARY</w:t>
      </w:r>
      <w:bookmarkEnd w:id="18"/>
    </w:p>
    <w:p w:rsidR="009F0DF6" w:rsidRPr="009F0DF6" w:rsidRDefault="009F0DF6" w:rsidP="009F0DF6">
      <w:pPr>
        <w:rPr>
          <w:lang w:val="en-GB"/>
        </w:rPr>
      </w:pPr>
    </w:p>
    <w:p w:rsidR="00A702C5" w:rsidRPr="00B64E5C" w:rsidRDefault="00A702C5" w:rsidP="007B1B9B">
      <w:pPr>
        <w:spacing w:line="276" w:lineRule="auto"/>
        <w:ind w:firstLine="567"/>
        <w:rPr>
          <w:sz w:val="24"/>
          <w:szCs w:val="24"/>
        </w:rPr>
      </w:pPr>
      <w:r w:rsidRPr="00B64E5C">
        <w:rPr>
          <w:sz w:val="24"/>
          <w:szCs w:val="24"/>
        </w:rPr>
        <w:t>As the technology develops</w:t>
      </w:r>
      <w:r w:rsidR="00AC198F" w:rsidRPr="00B64E5C">
        <w:rPr>
          <w:sz w:val="24"/>
          <w:szCs w:val="24"/>
        </w:rPr>
        <w:t xml:space="preserve"> further,</w:t>
      </w:r>
      <w:r w:rsidRPr="00B64E5C">
        <w:rPr>
          <w:sz w:val="24"/>
          <w:szCs w:val="24"/>
        </w:rPr>
        <w:t xml:space="preserve"> challenges in the robotics area </w:t>
      </w:r>
      <w:r w:rsidR="003005E0">
        <w:rPr>
          <w:sz w:val="24"/>
          <w:szCs w:val="24"/>
        </w:rPr>
        <w:t>become more complex and human-i</w:t>
      </w:r>
      <w:r w:rsidRPr="00B64E5C">
        <w:rPr>
          <w:sz w:val="24"/>
          <w:szCs w:val="24"/>
        </w:rPr>
        <w:t>mitating. Th</w:t>
      </w:r>
      <w:r w:rsidR="003005E0">
        <w:rPr>
          <w:sz w:val="24"/>
          <w:szCs w:val="24"/>
        </w:rPr>
        <w:t>e best way to accomplish this i</w:t>
      </w:r>
      <w:r w:rsidRPr="00B64E5C">
        <w:rPr>
          <w:sz w:val="24"/>
          <w:szCs w:val="24"/>
        </w:rPr>
        <w:t>mitation resides in sports area. Today, people are already working on developing robots which will compete against humans. We are also trying the same thing, but in a diff</w:t>
      </w:r>
      <w:r w:rsidR="00AC198F" w:rsidRPr="00B64E5C">
        <w:rPr>
          <w:sz w:val="24"/>
          <w:szCs w:val="24"/>
        </w:rPr>
        <w:t>e</w:t>
      </w:r>
      <w:r w:rsidRPr="00B64E5C">
        <w:rPr>
          <w:sz w:val="24"/>
          <w:szCs w:val="24"/>
        </w:rPr>
        <w:t xml:space="preserve">rent sport, namely wrestling. </w:t>
      </w:r>
    </w:p>
    <w:p w:rsidR="00A702C5" w:rsidRPr="00C142B3" w:rsidRDefault="00A702C5" w:rsidP="007B1B9B">
      <w:pPr>
        <w:spacing w:line="276" w:lineRule="auto"/>
        <w:ind w:firstLine="567"/>
        <w:rPr>
          <w:sz w:val="24"/>
          <w:szCs w:val="24"/>
          <w:lang w:val="tr-TR"/>
        </w:rPr>
      </w:pPr>
      <w:r>
        <w:rPr>
          <w:sz w:val="24"/>
          <w:szCs w:val="24"/>
          <w:lang w:val="tr-TR"/>
        </w:rPr>
        <w:t xml:space="preserve">As Umbrella Corporation we will design an automated </w:t>
      </w:r>
      <w:r>
        <w:rPr>
          <w:sz w:val="24"/>
          <w:szCs w:val="24"/>
        </w:rPr>
        <w:t>platform which will compete with an opponent in a way that both of them will have two bumpers, namely offens</w:t>
      </w:r>
      <w:r w:rsidR="00BC19C6">
        <w:rPr>
          <w:sz w:val="24"/>
          <w:szCs w:val="24"/>
        </w:rPr>
        <w:t>ive</w:t>
      </w:r>
      <w:r>
        <w:rPr>
          <w:sz w:val="24"/>
          <w:szCs w:val="24"/>
        </w:rPr>
        <w:t xml:space="preserve"> and defens</w:t>
      </w:r>
      <w:r w:rsidR="00BC19C6">
        <w:rPr>
          <w:sz w:val="24"/>
          <w:szCs w:val="24"/>
        </w:rPr>
        <w:t>ive</w:t>
      </w:r>
      <w:r>
        <w:rPr>
          <w:sz w:val="24"/>
          <w:szCs w:val="24"/>
        </w:rPr>
        <w:t xml:space="preserve"> bumpers. The one which hits opponent's defense bumper with its own offense bumper will get a point. As simple as it sounds the whole concept requires a fast, agile, sturdy, light and intelligent robot in order to compete in high level. All these features force us, Umbrella Corp. to be the best among the bests.</w:t>
      </w:r>
    </w:p>
    <w:p w:rsidR="00A702C5" w:rsidRDefault="00A702C5" w:rsidP="007B1B9B">
      <w:pPr>
        <w:spacing w:line="276" w:lineRule="auto"/>
        <w:ind w:firstLine="567"/>
        <w:rPr>
          <w:sz w:val="24"/>
          <w:szCs w:val="24"/>
        </w:rPr>
      </w:pPr>
      <w:r>
        <w:rPr>
          <w:sz w:val="24"/>
          <w:szCs w:val="24"/>
        </w:rPr>
        <w:t xml:space="preserve">Even though combining all these features may seem impossible at first, a correct division of </w:t>
      </w:r>
      <w:r w:rsidR="00B64E5C">
        <w:rPr>
          <w:sz w:val="24"/>
          <w:szCs w:val="24"/>
        </w:rPr>
        <w:t>labor creates smaller problems</w:t>
      </w:r>
      <w:r>
        <w:rPr>
          <w:sz w:val="24"/>
          <w:szCs w:val="24"/>
        </w:rPr>
        <w:t xml:space="preserve"> and solving these smaller problems make the completion of the project and a competitive product within our grasp. </w:t>
      </w:r>
    </w:p>
    <w:p w:rsidR="00A702C5" w:rsidRDefault="00A702C5" w:rsidP="007B1B9B">
      <w:pPr>
        <w:spacing w:line="276" w:lineRule="auto"/>
        <w:ind w:firstLine="567"/>
        <w:rPr>
          <w:sz w:val="24"/>
          <w:szCs w:val="24"/>
        </w:rPr>
      </w:pPr>
      <w:r>
        <w:rPr>
          <w:sz w:val="24"/>
          <w:szCs w:val="24"/>
        </w:rPr>
        <w:t>As more detailed information about problem division we have created three sub-problems and possible solutions. These sub-problems are;</w:t>
      </w:r>
    </w:p>
    <w:p w:rsidR="00A702C5" w:rsidRDefault="00A702C5" w:rsidP="007B1B9B">
      <w:pPr>
        <w:pStyle w:val="ListParagraph"/>
        <w:numPr>
          <w:ilvl w:val="0"/>
          <w:numId w:val="20"/>
        </w:numPr>
        <w:jc w:val="both"/>
        <w:rPr>
          <w:rFonts w:ascii="Times New Roman" w:hAnsi="Times New Roman"/>
          <w:sz w:val="24"/>
          <w:szCs w:val="24"/>
        </w:rPr>
      </w:pPr>
      <w:r>
        <w:rPr>
          <w:rFonts w:ascii="Times New Roman" w:hAnsi="Times New Roman"/>
          <w:sz w:val="24"/>
          <w:szCs w:val="24"/>
        </w:rPr>
        <w:t xml:space="preserve">Detection of the position and orientation of the opponent </w:t>
      </w:r>
    </w:p>
    <w:p w:rsidR="00A702C5" w:rsidRDefault="00A702C5" w:rsidP="007B1B9B">
      <w:pPr>
        <w:pStyle w:val="ListParagraph"/>
        <w:numPr>
          <w:ilvl w:val="0"/>
          <w:numId w:val="20"/>
        </w:numPr>
        <w:jc w:val="both"/>
        <w:rPr>
          <w:rFonts w:ascii="Times New Roman" w:hAnsi="Times New Roman"/>
          <w:sz w:val="24"/>
          <w:szCs w:val="24"/>
        </w:rPr>
      </w:pPr>
      <w:r>
        <w:rPr>
          <w:rFonts w:ascii="Times New Roman" w:hAnsi="Times New Roman"/>
          <w:sz w:val="24"/>
          <w:szCs w:val="24"/>
        </w:rPr>
        <w:t>Designing a fast and agile actuator system</w:t>
      </w:r>
    </w:p>
    <w:p w:rsidR="00A702C5" w:rsidRDefault="00A702C5" w:rsidP="007B1B9B">
      <w:pPr>
        <w:pStyle w:val="ListParagraph"/>
        <w:numPr>
          <w:ilvl w:val="0"/>
          <w:numId w:val="20"/>
        </w:numPr>
        <w:jc w:val="both"/>
        <w:rPr>
          <w:rFonts w:ascii="Times New Roman" w:hAnsi="Times New Roman"/>
          <w:sz w:val="24"/>
          <w:szCs w:val="24"/>
        </w:rPr>
      </w:pPr>
      <w:r>
        <w:rPr>
          <w:rFonts w:ascii="Times New Roman" w:hAnsi="Times New Roman"/>
          <w:sz w:val="24"/>
          <w:szCs w:val="24"/>
        </w:rPr>
        <w:t>Control of the combination of the first two solutions according to a strategy</w:t>
      </w:r>
    </w:p>
    <w:p w:rsidR="00A702C5" w:rsidRPr="00752178" w:rsidRDefault="00A702C5" w:rsidP="00A702C5">
      <w:pPr>
        <w:spacing w:line="276" w:lineRule="auto"/>
        <w:rPr>
          <w:sz w:val="24"/>
          <w:szCs w:val="24"/>
        </w:rPr>
      </w:pPr>
      <w:r>
        <w:rPr>
          <w:sz w:val="24"/>
          <w:szCs w:val="24"/>
        </w:rPr>
        <w:t>Our approach to these problems may be summarized as;</w:t>
      </w:r>
    </w:p>
    <w:p w:rsidR="00A702C5" w:rsidRPr="007B1B9B" w:rsidRDefault="00A702C5" w:rsidP="007B1B9B">
      <w:pPr>
        <w:pStyle w:val="ListParagraph"/>
        <w:numPr>
          <w:ilvl w:val="0"/>
          <w:numId w:val="21"/>
        </w:numPr>
        <w:jc w:val="both"/>
        <w:rPr>
          <w:rFonts w:ascii="Times New Roman" w:hAnsi="Times New Roman"/>
          <w:sz w:val="24"/>
          <w:szCs w:val="24"/>
        </w:rPr>
      </w:pPr>
      <w:r w:rsidRPr="007B1B9B">
        <w:rPr>
          <w:rFonts w:ascii="Times New Roman" w:hAnsi="Times New Roman"/>
          <w:sz w:val="24"/>
          <w:szCs w:val="24"/>
        </w:rPr>
        <w:t xml:space="preserve">A possible list for the solutions of the </w:t>
      </w:r>
      <w:r w:rsidRPr="007B1B9B">
        <w:rPr>
          <w:rFonts w:ascii="Times New Roman" w:hAnsi="Times New Roman"/>
          <w:i/>
          <w:sz w:val="24"/>
          <w:szCs w:val="24"/>
          <w:u w:val="single"/>
        </w:rPr>
        <w:t>detection</w:t>
      </w:r>
      <w:r w:rsidRPr="007B1B9B">
        <w:rPr>
          <w:rFonts w:ascii="Times New Roman" w:hAnsi="Times New Roman"/>
          <w:sz w:val="24"/>
          <w:szCs w:val="24"/>
        </w:rPr>
        <w:t xml:space="preserve"> problem </w:t>
      </w:r>
    </w:p>
    <w:p w:rsidR="00A702C5" w:rsidRDefault="00A702C5" w:rsidP="00A702C5">
      <w:pPr>
        <w:pStyle w:val="ListParagraph"/>
        <w:numPr>
          <w:ilvl w:val="1"/>
          <w:numId w:val="16"/>
        </w:numPr>
        <w:jc w:val="both"/>
        <w:rPr>
          <w:rFonts w:ascii="Times New Roman" w:hAnsi="Times New Roman"/>
          <w:sz w:val="24"/>
          <w:szCs w:val="24"/>
        </w:rPr>
      </w:pPr>
      <w:r>
        <w:rPr>
          <w:rFonts w:ascii="Times New Roman" w:hAnsi="Times New Roman"/>
          <w:sz w:val="24"/>
          <w:szCs w:val="24"/>
        </w:rPr>
        <w:t>Implementation of an overviewing camera and color coded caps</w:t>
      </w:r>
    </w:p>
    <w:p w:rsidR="00A702C5" w:rsidRDefault="00A702C5" w:rsidP="00A702C5">
      <w:pPr>
        <w:pStyle w:val="ListParagraph"/>
        <w:numPr>
          <w:ilvl w:val="1"/>
          <w:numId w:val="16"/>
        </w:numPr>
        <w:jc w:val="both"/>
        <w:rPr>
          <w:rFonts w:ascii="Times New Roman" w:hAnsi="Times New Roman"/>
          <w:sz w:val="24"/>
          <w:szCs w:val="24"/>
        </w:rPr>
      </w:pPr>
      <w:r>
        <w:rPr>
          <w:rFonts w:ascii="Times New Roman" w:hAnsi="Times New Roman"/>
          <w:sz w:val="24"/>
          <w:szCs w:val="24"/>
        </w:rPr>
        <w:t>Combination of proximity and solar sensors</w:t>
      </w:r>
    </w:p>
    <w:p w:rsidR="00A702C5" w:rsidRDefault="00A702C5" w:rsidP="00A702C5">
      <w:pPr>
        <w:pStyle w:val="ListParagraph"/>
        <w:numPr>
          <w:ilvl w:val="1"/>
          <w:numId w:val="16"/>
        </w:numPr>
        <w:jc w:val="both"/>
        <w:rPr>
          <w:rFonts w:ascii="Times New Roman" w:hAnsi="Times New Roman"/>
          <w:sz w:val="24"/>
          <w:szCs w:val="24"/>
        </w:rPr>
      </w:pPr>
      <w:r>
        <w:rPr>
          <w:rFonts w:ascii="Times New Roman" w:hAnsi="Times New Roman"/>
          <w:sz w:val="24"/>
          <w:szCs w:val="24"/>
        </w:rPr>
        <w:t>Using different kinds of wireless transmitters such as infrared or RF type</w:t>
      </w:r>
    </w:p>
    <w:p w:rsidR="00A702C5" w:rsidRDefault="00A702C5" w:rsidP="007B1B9B">
      <w:pPr>
        <w:pStyle w:val="ListParagraph"/>
        <w:numPr>
          <w:ilvl w:val="0"/>
          <w:numId w:val="21"/>
        </w:numPr>
        <w:jc w:val="both"/>
        <w:rPr>
          <w:rFonts w:ascii="Times New Roman" w:hAnsi="Times New Roman"/>
          <w:sz w:val="24"/>
          <w:szCs w:val="24"/>
        </w:rPr>
      </w:pPr>
      <w:r>
        <w:rPr>
          <w:rFonts w:ascii="Times New Roman" w:hAnsi="Times New Roman"/>
          <w:sz w:val="24"/>
          <w:szCs w:val="24"/>
        </w:rPr>
        <w:t xml:space="preserve">A possible list for the solutions of the </w:t>
      </w:r>
      <w:r w:rsidRPr="003628C1">
        <w:rPr>
          <w:rFonts w:ascii="Times New Roman" w:hAnsi="Times New Roman"/>
          <w:i/>
          <w:sz w:val="24"/>
          <w:szCs w:val="24"/>
          <w:u w:val="single"/>
        </w:rPr>
        <w:t>motion</w:t>
      </w:r>
      <w:r>
        <w:rPr>
          <w:rFonts w:ascii="Times New Roman" w:hAnsi="Times New Roman"/>
          <w:sz w:val="24"/>
          <w:szCs w:val="24"/>
        </w:rPr>
        <w:t xml:space="preserve"> problem</w:t>
      </w:r>
    </w:p>
    <w:p w:rsidR="00A702C5" w:rsidRDefault="00A702C5" w:rsidP="00A702C5">
      <w:pPr>
        <w:pStyle w:val="ListParagraph"/>
        <w:numPr>
          <w:ilvl w:val="1"/>
          <w:numId w:val="16"/>
        </w:numPr>
        <w:jc w:val="both"/>
        <w:rPr>
          <w:rFonts w:ascii="Times New Roman" w:hAnsi="Times New Roman"/>
          <w:sz w:val="24"/>
          <w:szCs w:val="24"/>
        </w:rPr>
      </w:pPr>
      <w:r>
        <w:rPr>
          <w:rFonts w:ascii="Times New Roman" w:hAnsi="Times New Roman"/>
          <w:sz w:val="24"/>
          <w:szCs w:val="24"/>
        </w:rPr>
        <w:t xml:space="preserve">Design and implementation of a four wheel </w:t>
      </w:r>
      <w:proofErr w:type="spellStart"/>
      <w:r>
        <w:rPr>
          <w:rFonts w:ascii="Times New Roman" w:hAnsi="Times New Roman"/>
          <w:sz w:val="24"/>
          <w:szCs w:val="24"/>
        </w:rPr>
        <w:t>omni</w:t>
      </w:r>
      <w:proofErr w:type="spellEnd"/>
      <w:r>
        <w:rPr>
          <w:rFonts w:ascii="Times New Roman" w:hAnsi="Times New Roman"/>
          <w:sz w:val="24"/>
          <w:szCs w:val="24"/>
        </w:rPr>
        <w:t>-wheel system</w:t>
      </w:r>
    </w:p>
    <w:p w:rsidR="00A702C5" w:rsidRDefault="00A702C5" w:rsidP="00A702C5">
      <w:pPr>
        <w:pStyle w:val="ListParagraph"/>
        <w:numPr>
          <w:ilvl w:val="1"/>
          <w:numId w:val="16"/>
        </w:numPr>
        <w:jc w:val="both"/>
        <w:rPr>
          <w:rFonts w:ascii="Times New Roman" w:hAnsi="Times New Roman"/>
          <w:sz w:val="24"/>
          <w:szCs w:val="24"/>
        </w:rPr>
      </w:pPr>
      <w:r>
        <w:rPr>
          <w:rFonts w:ascii="Times New Roman" w:hAnsi="Times New Roman"/>
          <w:sz w:val="24"/>
          <w:szCs w:val="24"/>
        </w:rPr>
        <w:t>Design and implementation of two parallel bidirectional wheels and single caster wheel</w:t>
      </w:r>
    </w:p>
    <w:p w:rsidR="00A702C5" w:rsidRDefault="00A702C5" w:rsidP="007B1B9B">
      <w:pPr>
        <w:pStyle w:val="ListParagraph"/>
        <w:numPr>
          <w:ilvl w:val="0"/>
          <w:numId w:val="21"/>
        </w:numPr>
        <w:jc w:val="both"/>
        <w:rPr>
          <w:rFonts w:ascii="Times New Roman" w:hAnsi="Times New Roman"/>
          <w:sz w:val="24"/>
          <w:szCs w:val="24"/>
        </w:rPr>
      </w:pPr>
      <w:r>
        <w:rPr>
          <w:rFonts w:ascii="Times New Roman" w:hAnsi="Times New Roman"/>
          <w:sz w:val="24"/>
          <w:szCs w:val="24"/>
        </w:rPr>
        <w:t xml:space="preserve">A possible list for the solutions of the </w:t>
      </w:r>
      <w:r w:rsidRPr="003628C1">
        <w:rPr>
          <w:rFonts w:ascii="Times New Roman" w:hAnsi="Times New Roman"/>
          <w:i/>
          <w:sz w:val="24"/>
          <w:szCs w:val="24"/>
          <w:u w:val="single"/>
        </w:rPr>
        <w:t>control</w:t>
      </w:r>
      <w:r>
        <w:rPr>
          <w:rFonts w:ascii="Times New Roman" w:hAnsi="Times New Roman"/>
          <w:sz w:val="24"/>
          <w:szCs w:val="24"/>
        </w:rPr>
        <w:t xml:space="preserve"> problem</w:t>
      </w:r>
    </w:p>
    <w:p w:rsidR="00A702C5" w:rsidRDefault="00A702C5" w:rsidP="00A702C5">
      <w:pPr>
        <w:pStyle w:val="ListParagraph"/>
        <w:numPr>
          <w:ilvl w:val="1"/>
          <w:numId w:val="16"/>
        </w:numPr>
        <w:jc w:val="both"/>
        <w:rPr>
          <w:rFonts w:ascii="Times New Roman" w:hAnsi="Times New Roman"/>
          <w:sz w:val="24"/>
          <w:szCs w:val="24"/>
        </w:rPr>
      </w:pPr>
      <w:r>
        <w:rPr>
          <w:rFonts w:ascii="Times New Roman" w:hAnsi="Times New Roman"/>
          <w:sz w:val="24"/>
          <w:szCs w:val="24"/>
        </w:rPr>
        <w:t>Integrated control system which will reside in the platform</w:t>
      </w:r>
    </w:p>
    <w:p w:rsidR="00B64E5C" w:rsidRPr="00B64E5C" w:rsidRDefault="00A702C5" w:rsidP="00B64E5C">
      <w:pPr>
        <w:pStyle w:val="ListParagraph"/>
        <w:numPr>
          <w:ilvl w:val="1"/>
          <w:numId w:val="16"/>
        </w:numPr>
        <w:jc w:val="both"/>
        <w:rPr>
          <w:rFonts w:ascii="Times New Roman" w:hAnsi="Times New Roman"/>
          <w:sz w:val="24"/>
          <w:szCs w:val="24"/>
        </w:rPr>
      </w:pPr>
      <w:r>
        <w:rPr>
          <w:rFonts w:ascii="Times New Roman" w:hAnsi="Times New Roman"/>
          <w:sz w:val="24"/>
          <w:szCs w:val="24"/>
        </w:rPr>
        <w:t xml:space="preserve">A third party control system which will overview both (if applicable) the camera and strategy generation </w:t>
      </w:r>
    </w:p>
    <w:p w:rsidR="00B64E5C" w:rsidRDefault="00B64E5C" w:rsidP="007B1B9B">
      <w:pPr>
        <w:pStyle w:val="ListParagraph"/>
        <w:ind w:left="0" w:firstLine="567"/>
        <w:jc w:val="both"/>
        <w:rPr>
          <w:rFonts w:ascii="Times New Roman" w:hAnsi="Times New Roman"/>
          <w:sz w:val="24"/>
          <w:szCs w:val="24"/>
        </w:rPr>
      </w:pPr>
    </w:p>
    <w:p w:rsidR="00A702C5" w:rsidRDefault="00A702C5" w:rsidP="007B1B9B">
      <w:pPr>
        <w:pStyle w:val="ListParagraph"/>
        <w:ind w:left="0" w:firstLine="567"/>
        <w:jc w:val="both"/>
        <w:rPr>
          <w:rFonts w:ascii="Times New Roman" w:hAnsi="Times New Roman"/>
          <w:sz w:val="24"/>
          <w:szCs w:val="24"/>
        </w:rPr>
      </w:pPr>
      <w:r w:rsidRPr="00A702C5">
        <w:rPr>
          <w:rFonts w:ascii="Times New Roman" w:hAnsi="Times New Roman"/>
          <w:sz w:val="24"/>
          <w:szCs w:val="24"/>
        </w:rPr>
        <w:t>This document is a proposal for the mentioned product, and contains detailed information on how the product will be developed, and why our product will be the best.</w:t>
      </w:r>
    </w:p>
    <w:p w:rsidR="00A702C5" w:rsidRDefault="00A702C5" w:rsidP="00A702C5">
      <w:pPr>
        <w:pStyle w:val="ListParagraph"/>
        <w:ind w:left="0"/>
        <w:jc w:val="both"/>
        <w:rPr>
          <w:rFonts w:ascii="Times New Roman" w:hAnsi="Times New Roman"/>
          <w:sz w:val="24"/>
          <w:szCs w:val="24"/>
        </w:rPr>
      </w:pPr>
    </w:p>
    <w:p w:rsidR="00B64E5C" w:rsidRDefault="00B64E5C" w:rsidP="00A702C5">
      <w:pPr>
        <w:pStyle w:val="ListParagraph"/>
        <w:ind w:left="0"/>
        <w:jc w:val="both"/>
        <w:rPr>
          <w:rFonts w:ascii="Times New Roman" w:hAnsi="Times New Roman"/>
          <w:sz w:val="24"/>
          <w:szCs w:val="24"/>
        </w:rPr>
      </w:pPr>
    </w:p>
    <w:p w:rsidR="007B1B9B" w:rsidRDefault="007B1B9B" w:rsidP="007B1B9B">
      <w:pPr>
        <w:pStyle w:val="Heading1"/>
        <w:spacing w:line="276" w:lineRule="auto"/>
      </w:pPr>
      <w:bookmarkStart w:id="19" w:name="_Toc371039180"/>
      <w:r>
        <w:lastRenderedPageBreak/>
        <w:t>INTRODUCTION</w:t>
      </w:r>
      <w:bookmarkEnd w:id="19"/>
    </w:p>
    <w:p w:rsidR="009F0DF6" w:rsidRPr="009F0DF6" w:rsidRDefault="009F0DF6" w:rsidP="009F0DF6">
      <w:pPr>
        <w:rPr>
          <w:lang w:val="en-GB"/>
        </w:rPr>
      </w:pPr>
    </w:p>
    <w:p w:rsidR="00A702C5" w:rsidRPr="000164C6" w:rsidRDefault="007B1B9B" w:rsidP="009F0DF6">
      <w:pPr>
        <w:spacing w:line="276" w:lineRule="auto"/>
        <w:ind w:firstLine="567"/>
        <w:rPr>
          <w:sz w:val="24"/>
          <w:szCs w:val="24"/>
        </w:rPr>
      </w:pPr>
      <w:r w:rsidRPr="00A702C5">
        <w:rPr>
          <w:sz w:val="24"/>
          <w:szCs w:val="24"/>
        </w:rPr>
        <w:t xml:space="preserve">Today, many sports are relied on the strategy, even though they require physical strength. Wrestling is one of those sports. Not only the muscles work, but the brain also needs to think to defeat the opponent and win at the end. For instance, a wrestler has to take the </w:t>
      </w:r>
      <w:r w:rsidR="009447B5">
        <w:rPr>
          <w:sz w:val="24"/>
          <w:szCs w:val="24"/>
        </w:rPr>
        <w:t xml:space="preserve">opponent’s movements </w:t>
      </w:r>
      <w:r w:rsidRPr="00A702C5">
        <w:rPr>
          <w:sz w:val="24"/>
          <w:szCs w:val="24"/>
        </w:rPr>
        <w:t xml:space="preserve">into consideration such that he can choose the right way to attack his opponent before the opponent gets offensive. </w:t>
      </w:r>
    </w:p>
    <w:p w:rsidR="00A702C5" w:rsidRPr="00A702C5" w:rsidRDefault="00A702C5" w:rsidP="007B1B9B">
      <w:pPr>
        <w:spacing w:line="276" w:lineRule="auto"/>
        <w:ind w:firstLine="567"/>
        <w:rPr>
          <w:color w:val="000000"/>
          <w:sz w:val="24"/>
          <w:szCs w:val="24"/>
        </w:rPr>
      </w:pPr>
      <w:r w:rsidRPr="00A702C5">
        <w:rPr>
          <w:sz w:val="24"/>
          <w:szCs w:val="24"/>
        </w:rPr>
        <w:t xml:space="preserve">Nowadays, our company </w:t>
      </w:r>
      <w:r w:rsidRPr="00A702C5">
        <w:rPr>
          <w:i/>
          <w:sz w:val="24"/>
          <w:szCs w:val="24"/>
        </w:rPr>
        <w:t>Umbrella Corporation</w:t>
      </w:r>
      <w:r w:rsidRPr="00A702C5">
        <w:rPr>
          <w:sz w:val="24"/>
          <w:szCs w:val="24"/>
        </w:rPr>
        <w:t xml:space="preserve"> is interested in performing such sports in electronic world via robots. Although wrestling seems like a physical sport, the strategy has great importance in wrestling, and that factor inspired us to implement this sport on robotics area. As a result, we agreed to design </w:t>
      </w:r>
      <w:r w:rsidRPr="00A702C5">
        <w:rPr>
          <w:color w:val="000000"/>
          <w:sz w:val="24"/>
          <w:szCs w:val="24"/>
        </w:rPr>
        <w:t>an autonomous robot which can “wrestle” with a similar opponent.</w:t>
      </w:r>
    </w:p>
    <w:p w:rsidR="00A702C5" w:rsidRPr="00A702C5" w:rsidRDefault="00A702C5" w:rsidP="007B1B9B">
      <w:pPr>
        <w:spacing w:line="276" w:lineRule="auto"/>
        <w:ind w:firstLine="567"/>
        <w:rPr>
          <w:color w:val="000000"/>
          <w:sz w:val="24"/>
          <w:szCs w:val="24"/>
        </w:rPr>
      </w:pPr>
      <w:r w:rsidRPr="00A702C5">
        <w:rPr>
          <w:color w:val="000000"/>
          <w:sz w:val="24"/>
          <w:szCs w:val="24"/>
        </w:rPr>
        <w:t>For the project mentioned above, one needs to score points in a limited sense rather than professional wrestling.  A wrestler robot should have a body such that half of it belongs to the defensive part (the back of the body), and the other half belongs to the offensive part (the front of the body). The wrestler has to attack the other wrestler from behind with its offensive bumper. Meanwhile, the wrestler should secure its rear part and defend it against the attack of the opponent.  If one touches or hits the defensive bumper that counts towards score points. Considering dead-lock issue, the project bears some similarities to the professional wrestling. If there is no movement for a certain amount of time, the robot should break the dead-lock; it can retreat and invent another strategy to attack.</w:t>
      </w:r>
    </w:p>
    <w:p w:rsidR="00A702C5" w:rsidRDefault="00A702C5" w:rsidP="007B1B9B">
      <w:pPr>
        <w:spacing w:line="276" w:lineRule="auto"/>
        <w:ind w:firstLine="567"/>
        <w:rPr>
          <w:color w:val="000000"/>
          <w:sz w:val="24"/>
          <w:szCs w:val="24"/>
        </w:rPr>
      </w:pPr>
      <w:r w:rsidRPr="00A702C5">
        <w:rPr>
          <w:color w:val="000000"/>
          <w:sz w:val="24"/>
          <w:szCs w:val="24"/>
        </w:rPr>
        <w:t xml:space="preserve">Although the project sounds challenging, we, as </w:t>
      </w:r>
      <w:r w:rsidRPr="00A702C5">
        <w:rPr>
          <w:i/>
          <w:color w:val="000000"/>
          <w:sz w:val="24"/>
          <w:szCs w:val="24"/>
        </w:rPr>
        <w:t xml:space="preserve">Umbrella Corporation, </w:t>
      </w:r>
      <w:r w:rsidRPr="00A702C5">
        <w:rPr>
          <w:color w:val="000000"/>
          <w:sz w:val="24"/>
          <w:szCs w:val="24"/>
        </w:rPr>
        <w:t>have much more experience, engineering skills and diligence than the project requires. We are well organized and our members are highly motivated. Our company has leading engineers in their respective areas, such as, telecommunications, control, computer, etc. Thus, every member completes each other by their knowledge on different areas.</w:t>
      </w:r>
    </w:p>
    <w:p w:rsidR="00B64E5C" w:rsidRPr="00A702C5" w:rsidRDefault="00B64E5C" w:rsidP="00A702C5">
      <w:pPr>
        <w:spacing w:line="276" w:lineRule="auto"/>
        <w:rPr>
          <w:color w:val="000000"/>
          <w:sz w:val="24"/>
          <w:szCs w:val="24"/>
        </w:rPr>
      </w:pPr>
    </w:p>
    <w:p w:rsidR="00A702C5" w:rsidRDefault="00A702C5" w:rsidP="00A702C5">
      <w:pPr>
        <w:pStyle w:val="Heading1"/>
      </w:pPr>
      <w:bookmarkStart w:id="20" w:name="_Toc371039181"/>
      <w:r>
        <w:t>PROJECT GOALS AND OBJECTIVES</w:t>
      </w:r>
      <w:bookmarkEnd w:id="20"/>
    </w:p>
    <w:p w:rsidR="009F0DF6" w:rsidRPr="009F0DF6" w:rsidRDefault="009F0DF6" w:rsidP="009F0DF6">
      <w:pPr>
        <w:rPr>
          <w:lang w:val="en-GB"/>
        </w:rPr>
      </w:pPr>
    </w:p>
    <w:p w:rsidR="00A702C5" w:rsidRPr="007B1B9B" w:rsidRDefault="00A702C5" w:rsidP="007B3A65">
      <w:pPr>
        <w:spacing w:line="276" w:lineRule="auto"/>
        <w:ind w:firstLine="567"/>
        <w:rPr>
          <w:sz w:val="24"/>
          <w:szCs w:val="24"/>
          <w:lang w:val="tr-TR"/>
        </w:rPr>
      </w:pPr>
      <w:r w:rsidRPr="007B1B9B">
        <w:rPr>
          <w:sz w:val="24"/>
          <w:szCs w:val="24"/>
          <w:lang w:val="tr-TR"/>
        </w:rPr>
        <w:t xml:space="preserve">The main goal of the project is to implement the real life wrestling sport into robotics world. By doing this so, our aim is not to implement whole wrestling game, due to the physical limitations of the mechanical design, but the implement the term “künde” as a strategy game. </w:t>
      </w:r>
    </w:p>
    <w:p w:rsidR="00A702C5" w:rsidRPr="007B1B9B" w:rsidRDefault="00A702C5" w:rsidP="007B3A65">
      <w:pPr>
        <w:spacing w:line="276" w:lineRule="auto"/>
        <w:ind w:firstLine="567"/>
        <w:rPr>
          <w:sz w:val="24"/>
          <w:szCs w:val="24"/>
          <w:lang w:val="tr-TR"/>
        </w:rPr>
      </w:pPr>
      <w:r w:rsidRPr="007B1B9B">
        <w:rPr>
          <w:sz w:val="24"/>
          <w:szCs w:val="24"/>
          <w:lang w:val="tr-TR"/>
        </w:rPr>
        <w:t>In our game definition, it is defined that there are two regions on the robots, namely; offensive and defensive. If a robot manages to touch the opponent</w:t>
      </w:r>
      <w:r w:rsidR="00BC19C6">
        <w:rPr>
          <w:sz w:val="24"/>
          <w:szCs w:val="24"/>
          <w:lang w:val="tr-TR"/>
        </w:rPr>
        <w:t>’</w:t>
      </w:r>
      <w:r w:rsidRPr="007B1B9B">
        <w:rPr>
          <w:sz w:val="24"/>
          <w:szCs w:val="24"/>
          <w:lang w:val="tr-TR"/>
        </w:rPr>
        <w:t xml:space="preserve">s defensive region with its </w:t>
      </w:r>
      <w:r w:rsidR="00BC19C6">
        <w:rPr>
          <w:sz w:val="24"/>
          <w:szCs w:val="24"/>
          <w:lang w:val="tr-TR"/>
        </w:rPr>
        <w:t xml:space="preserve">own </w:t>
      </w:r>
      <w:r w:rsidRPr="007B1B9B">
        <w:rPr>
          <w:sz w:val="24"/>
          <w:szCs w:val="24"/>
          <w:lang w:val="tr-TR"/>
        </w:rPr>
        <w:t>offensive region, this counts as a point to the attacking robot. The winner of the game will be the determined according to the points collected by each opposing robots at the end of the game.</w:t>
      </w:r>
    </w:p>
    <w:p w:rsidR="00A702C5" w:rsidRPr="007B1B9B" w:rsidRDefault="00A702C5" w:rsidP="007B3A65">
      <w:pPr>
        <w:spacing w:line="276" w:lineRule="auto"/>
        <w:rPr>
          <w:sz w:val="24"/>
          <w:szCs w:val="24"/>
          <w:lang w:val="tr-TR"/>
        </w:rPr>
      </w:pPr>
      <w:r w:rsidRPr="007B1B9B">
        <w:rPr>
          <w:sz w:val="24"/>
          <w:szCs w:val="24"/>
          <w:lang w:val="tr-TR"/>
        </w:rPr>
        <w:t>The main objectives of the design are;</w:t>
      </w:r>
    </w:p>
    <w:p w:rsidR="00A702C5" w:rsidRPr="007B1B9B" w:rsidRDefault="00A702C5" w:rsidP="007B3A65">
      <w:pPr>
        <w:pStyle w:val="ListParagraph"/>
        <w:numPr>
          <w:ilvl w:val="0"/>
          <w:numId w:val="17"/>
        </w:numPr>
        <w:jc w:val="both"/>
        <w:rPr>
          <w:rFonts w:ascii="Times New Roman" w:hAnsi="Times New Roman"/>
          <w:sz w:val="24"/>
          <w:szCs w:val="24"/>
          <w:lang w:val="tr-TR"/>
        </w:rPr>
      </w:pPr>
      <w:r w:rsidRPr="007B1B9B">
        <w:rPr>
          <w:rFonts w:ascii="Times New Roman" w:hAnsi="Times New Roman"/>
          <w:sz w:val="24"/>
          <w:szCs w:val="24"/>
          <w:lang w:val="tr-TR"/>
        </w:rPr>
        <w:t>Fast operation</w:t>
      </w:r>
    </w:p>
    <w:p w:rsidR="00A702C5" w:rsidRPr="007B1B9B" w:rsidRDefault="00A702C5" w:rsidP="007B3A65">
      <w:pPr>
        <w:pStyle w:val="ListParagraph"/>
        <w:numPr>
          <w:ilvl w:val="0"/>
          <w:numId w:val="17"/>
        </w:numPr>
        <w:jc w:val="both"/>
        <w:rPr>
          <w:rFonts w:ascii="Times New Roman" w:hAnsi="Times New Roman"/>
          <w:sz w:val="24"/>
          <w:szCs w:val="24"/>
          <w:lang w:val="tr-TR"/>
        </w:rPr>
      </w:pPr>
      <w:r w:rsidRPr="007B1B9B">
        <w:rPr>
          <w:rFonts w:ascii="Times New Roman" w:hAnsi="Times New Roman"/>
          <w:sz w:val="24"/>
          <w:szCs w:val="24"/>
          <w:lang w:val="tr-TR"/>
        </w:rPr>
        <w:t>Clever strategy</w:t>
      </w:r>
    </w:p>
    <w:p w:rsidR="00A702C5" w:rsidRPr="007B1B9B" w:rsidRDefault="00A702C5" w:rsidP="007B3A65">
      <w:pPr>
        <w:pStyle w:val="ListParagraph"/>
        <w:numPr>
          <w:ilvl w:val="0"/>
          <w:numId w:val="17"/>
        </w:numPr>
        <w:jc w:val="both"/>
        <w:rPr>
          <w:rFonts w:ascii="Times New Roman" w:hAnsi="Times New Roman"/>
          <w:sz w:val="24"/>
          <w:szCs w:val="24"/>
          <w:lang w:val="tr-TR"/>
        </w:rPr>
      </w:pPr>
      <w:r w:rsidRPr="007B1B9B">
        <w:rPr>
          <w:rFonts w:ascii="Times New Roman" w:hAnsi="Times New Roman"/>
          <w:sz w:val="24"/>
          <w:szCs w:val="24"/>
          <w:lang w:val="tr-TR"/>
        </w:rPr>
        <w:t>Roboust design</w:t>
      </w:r>
    </w:p>
    <w:p w:rsidR="00A702C5" w:rsidRPr="007B1B9B" w:rsidRDefault="00A702C5" w:rsidP="007B3A65">
      <w:pPr>
        <w:pStyle w:val="ListParagraph"/>
        <w:numPr>
          <w:ilvl w:val="0"/>
          <w:numId w:val="17"/>
        </w:numPr>
        <w:jc w:val="both"/>
        <w:rPr>
          <w:rFonts w:ascii="Times New Roman" w:hAnsi="Times New Roman"/>
          <w:sz w:val="24"/>
          <w:szCs w:val="24"/>
          <w:lang w:val="tr-TR"/>
        </w:rPr>
      </w:pPr>
      <w:r w:rsidRPr="007B1B9B">
        <w:rPr>
          <w:rFonts w:ascii="Times New Roman" w:hAnsi="Times New Roman"/>
          <w:sz w:val="24"/>
          <w:szCs w:val="24"/>
          <w:lang w:val="tr-TR"/>
        </w:rPr>
        <w:t>Determination</w:t>
      </w:r>
    </w:p>
    <w:p w:rsidR="00A702C5" w:rsidRPr="007B1B9B" w:rsidRDefault="00A702C5" w:rsidP="007B3A65">
      <w:pPr>
        <w:pStyle w:val="ListParagraph"/>
        <w:numPr>
          <w:ilvl w:val="0"/>
          <w:numId w:val="17"/>
        </w:numPr>
        <w:jc w:val="both"/>
        <w:rPr>
          <w:rFonts w:ascii="Times New Roman" w:hAnsi="Times New Roman"/>
          <w:sz w:val="24"/>
          <w:szCs w:val="24"/>
          <w:lang w:val="tr-TR"/>
        </w:rPr>
      </w:pPr>
      <w:r w:rsidRPr="007B1B9B">
        <w:rPr>
          <w:rFonts w:ascii="Times New Roman" w:hAnsi="Times New Roman"/>
          <w:sz w:val="24"/>
          <w:szCs w:val="24"/>
          <w:lang w:val="tr-TR"/>
        </w:rPr>
        <w:lastRenderedPageBreak/>
        <w:t>Stand alone operation</w:t>
      </w:r>
    </w:p>
    <w:p w:rsidR="00A702C5" w:rsidRPr="007B1B9B" w:rsidRDefault="00A702C5" w:rsidP="007B3A65">
      <w:pPr>
        <w:pStyle w:val="ListParagraph"/>
        <w:numPr>
          <w:ilvl w:val="0"/>
          <w:numId w:val="17"/>
        </w:numPr>
        <w:jc w:val="both"/>
        <w:rPr>
          <w:rFonts w:ascii="Times New Roman" w:hAnsi="Times New Roman"/>
          <w:sz w:val="24"/>
          <w:szCs w:val="24"/>
          <w:lang w:val="tr-TR"/>
        </w:rPr>
      </w:pPr>
      <w:r w:rsidRPr="007B1B9B">
        <w:rPr>
          <w:rFonts w:ascii="Times New Roman" w:hAnsi="Times New Roman"/>
          <w:sz w:val="24"/>
          <w:szCs w:val="24"/>
          <w:lang w:val="tr-TR"/>
        </w:rPr>
        <w:t>Easy to use</w:t>
      </w:r>
    </w:p>
    <w:p w:rsidR="00A702C5" w:rsidRPr="007B1B9B" w:rsidRDefault="00A702C5" w:rsidP="007B3A65">
      <w:pPr>
        <w:pStyle w:val="ListParagraph"/>
        <w:numPr>
          <w:ilvl w:val="0"/>
          <w:numId w:val="17"/>
        </w:numPr>
        <w:jc w:val="both"/>
        <w:rPr>
          <w:rFonts w:ascii="Times New Roman" w:hAnsi="Times New Roman"/>
          <w:sz w:val="24"/>
          <w:szCs w:val="24"/>
          <w:lang w:val="tr-TR"/>
        </w:rPr>
      </w:pPr>
      <w:r w:rsidRPr="007B1B9B">
        <w:rPr>
          <w:rFonts w:ascii="Times New Roman" w:hAnsi="Times New Roman"/>
          <w:sz w:val="24"/>
          <w:szCs w:val="24"/>
          <w:lang w:val="tr-TR"/>
        </w:rPr>
        <w:t>Instant display of the game state</w:t>
      </w:r>
    </w:p>
    <w:p w:rsidR="00A702C5" w:rsidRPr="007B1B9B" w:rsidRDefault="00A702C5" w:rsidP="007B3A65">
      <w:pPr>
        <w:pStyle w:val="ListParagraph"/>
        <w:numPr>
          <w:ilvl w:val="0"/>
          <w:numId w:val="17"/>
        </w:numPr>
        <w:jc w:val="both"/>
        <w:rPr>
          <w:rFonts w:ascii="Times New Roman" w:hAnsi="Times New Roman"/>
          <w:sz w:val="24"/>
          <w:szCs w:val="24"/>
          <w:lang w:val="tr-TR"/>
        </w:rPr>
      </w:pPr>
      <w:r w:rsidRPr="007B1B9B">
        <w:rPr>
          <w:rFonts w:ascii="Times New Roman" w:hAnsi="Times New Roman"/>
          <w:sz w:val="24"/>
          <w:szCs w:val="24"/>
          <w:lang w:val="tr-TR"/>
        </w:rPr>
        <w:t>Safe operation</w:t>
      </w:r>
    </w:p>
    <w:p w:rsidR="00A702C5" w:rsidRPr="007B1B9B" w:rsidRDefault="00A702C5" w:rsidP="007B3A65">
      <w:pPr>
        <w:pStyle w:val="ListParagraph"/>
        <w:numPr>
          <w:ilvl w:val="0"/>
          <w:numId w:val="17"/>
        </w:numPr>
        <w:jc w:val="both"/>
        <w:rPr>
          <w:rFonts w:ascii="Times New Roman" w:hAnsi="Times New Roman"/>
          <w:sz w:val="24"/>
          <w:szCs w:val="24"/>
          <w:lang w:val="tr-TR"/>
        </w:rPr>
      </w:pPr>
      <w:r w:rsidRPr="007B1B9B">
        <w:rPr>
          <w:rFonts w:ascii="Times New Roman" w:hAnsi="Times New Roman"/>
          <w:sz w:val="24"/>
          <w:szCs w:val="24"/>
          <w:lang w:val="tr-TR"/>
        </w:rPr>
        <w:t>Stability</w:t>
      </w:r>
    </w:p>
    <w:p w:rsidR="00A702C5" w:rsidRPr="007B1B9B" w:rsidRDefault="00A702C5" w:rsidP="007B3A65">
      <w:pPr>
        <w:pStyle w:val="ListParagraph"/>
        <w:numPr>
          <w:ilvl w:val="0"/>
          <w:numId w:val="17"/>
        </w:numPr>
        <w:jc w:val="both"/>
        <w:rPr>
          <w:rFonts w:ascii="Times New Roman" w:hAnsi="Times New Roman"/>
          <w:sz w:val="24"/>
          <w:szCs w:val="24"/>
          <w:lang w:val="tr-TR"/>
        </w:rPr>
      </w:pPr>
      <w:r w:rsidRPr="007B1B9B">
        <w:rPr>
          <w:rFonts w:ascii="Times New Roman" w:hAnsi="Times New Roman"/>
          <w:sz w:val="24"/>
          <w:szCs w:val="24"/>
          <w:lang w:val="tr-TR"/>
        </w:rPr>
        <w:t>Smart design</w:t>
      </w:r>
    </w:p>
    <w:p w:rsidR="00A702C5" w:rsidRPr="009F0DF6" w:rsidRDefault="00A702C5" w:rsidP="009F0DF6">
      <w:pPr>
        <w:pStyle w:val="ListParagraph"/>
        <w:numPr>
          <w:ilvl w:val="0"/>
          <w:numId w:val="17"/>
        </w:numPr>
        <w:jc w:val="both"/>
        <w:rPr>
          <w:rFonts w:ascii="Times New Roman" w:hAnsi="Times New Roman"/>
          <w:sz w:val="24"/>
          <w:szCs w:val="24"/>
          <w:lang w:val="tr-TR"/>
        </w:rPr>
      </w:pPr>
      <w:r w:rsidRPr="007B1B9B">
        <w:rPr>
          <w:rFonts w:ascii="Times New Roman" w:hAnsi="Times New Roman"/>
          <w:sz w:val="24"/>
          <w:szCs w:val="24"/>
          <w:lang w:val="tr-TR"/>
        </w:rPr>
        <w:t>Outstanding look</w:t>
      </w:r>
    </w:p>
    <w:p w:rsidR="00A702C5" w:rsidRPr="007B1B9B" w:rsidRDefault="00A702C5" w:rsidP="003910FF">
      <w:pPr>
        <w:spacing w:line="276" w:lineRule="auto"/>
        <w:rPr>
          <w:sz w:val="24"/>
          <w:szCs w:val="24"/>
          <w:lang w:val="tr-TR"/>
        </w:rPr>
      </w:pPr>
      <w:r w:rsidRPr="007B1B9B">
        <w:rPr>
          <w:sz w:val="24"/>
          <w:szCs w:val="24"/>
          <w:lang w:val="tr-TR"/>
        </w:rPr>
        <w:t>To state the relevant weights of the objectives</w:t>
      </w:r>
      <w:r w:rsidR="003910FF">
        <w:rPr>
          <w:sz w:val="24"/>
          <w:szCs w:val="24"/>
          <w:lang w:val="tr-TR"/>
        </w:rPr>
        <w:t>,</w:t>
      </w:r>
      <w:r w:rsidRPr="007B1B9B">
        <w:rPr>
          <w:sz w:val="24"/>
          <w:szCs w:val="24"/>
          <w:lang w:val="tr-TR"/>
        </w:rPr>
        <w:t xml:space="preserve"> we have defined 3 zones by importance;</w:t>
      </w:r>
    </w:p>
    <w:p w:rsidR="00A702C5" w:rsidRPr="007B3A65" w:rsidRDefault="00A702C5" w:rsidP="003910FF">
      <w:pPr>
        <w:pStyle w:val="ListParagraph"/>
        <w:numPr>
          <w:ilvl w:val="0"/>
          <w:numId w:val="18"/>
        </w:numPr>
        <w:jc w:val="both"/>
        <w:rPr>
          <w:rFonts w:ascii="Times New Roman" w:hAnsi="Times New Roman"/>
          <w:b/>
          <w:sz w:val="24"/>
          <w:szCs w:val="24"/>
          <w:lang w:val="tr-TR"/>
        </w:rPr>
      </w:pPr>
      <w:r w:rsidRPr="007B3A65">
        <w:rPr>
          <w:rFonts w:ascii="Times New Roman" w:hAnsi="Times New Roman"/>
          <w:b/>
          <w:sz w:val="24"/>
          <w:szCs w:val="24"/>
          <w:lang w:val="tr-TR"/>
        </w:rPr>
        <w:t>Essentials</w:t>
      </w:r>
    </w:p>
    <w:p w:rsidR="00A702C5" w:rsidRPr="007B3A65" w:rsidRDefault="00A702C5" w:rsidP="003910FF">
      <w:pPr>
        <w:pStyle w:val="ListParagraph"/>
        <w:numPr>
          <w:ilvl w:val="0"/>
          <w:numId w:val="25"/>
        </w:numPr>
        <w:jc w:val="both"/>
        <w:rPr>
          <w:rFonts w:ascii="Times New Roman" w:hAnsi="Times New Roman"/>
          <w:sz w:val="24"/>
          <w:szCs w:val="24"/>
          <w:lang w:val="tr-TR"/>
        </w:rPr>
      </w:pPr>
      <w:r w:rsidRPr="007B3A65">
        <w:rPr>
          <w:rFonts w:ascii="Times New Roman" w:hAnsi="Times New Roman"/>
          <w:sz w:val="24"/>
          <w:szCs w:val="24"/>
          <w:u w:val="single"/>
          <w:lang w:val="tr-TR"/>
        </w:rPr>
        <w:t>Fast operation:</w:t>
      </w:r>
      <w:r w:rsidR="007B3A65" w:rsidRPr="007B3A65">
        <w:rPr>
          <w:rFonts w:ascii="Times New Roman" w:hAnsi="Times New Roman"/>
          <w:sz w:val="24"/>
          <w:szCs w:val="24"/>
          <w:lang w:val="tr-TR"/>
        </w:rPr>
        <w:t xml:space="preserve"> </w:t>
      </w:r>
      <w:r w:rsidRPr="007B3A65">
        <w:rPr>
          <w:rFonts w:ascii="Times New Roman" w:hAnsi="Times New Roman"/>
          <w:sz w:val="24"/>
          <w:szCs w:val="24"/>
          <w:lang w:val="tr-TR"/>
        </w:rPr>
        <w:t>robot shall be quick in identifying problem, deciding strategy and moving to target.</w:t>
      </w:r>
    </w:p>
    <w:p w:rsidR="00A702C5" w:rsidRPr="007B3A65" w:rsidRDefault="00A702C5" w:rsidP="003910FF">
      <w:pPr>
        <w:pStyle w:val="ListParagraph"/>
        <w:numPr>
          <w:ilvl w:val="0"/>
          <w:numId w:val="25"/>
        </w:numPr>
        <w:jc w:val="both"/>
        <w:rPr>
          <w:rFonts w:ascii="Times New Roman" w:hAnsi="Times New Roman"/>
          <w:sz w:val="24"/>
          <w:szCs w:val="24"/>
          <w:lang w:val="tr-TR"/>
        </w:rPr>
      </w:pPr>
      <w:r w:rsidRPr="007B3A65">
        <w:rPr>
          <w:rFonts w:ascii="Times New Roman" w:hAnsi="Times New Roman"/>
          <w:sz w:val="24"/>
          <w:szCs w:val="24"/>
          <w:u w:val="single"/>
          <w:lang w:val="tr-TR"/>
        </w:rPr>
        <w:t>Stability:</w:t>
      </w:r>
      <w:r w:rsidRPr="007B3A65">
        <w:rPr>
          <w:rFonts w:ascii="Times New Roman" w:hAnsi="Times New Roman"/>
          <w:sz w:val="24"/>
          <w:szCs w:val="24"/>
          <w:lang w:val="tr-TR"/>
        </w:rPr>
        <w:t xml:space="preserve"> system shall act in the same in repe</w:t>
      </w:r>
      <w:r w:rsidR="001B54B0">
        <w:rPr>
          <w:rFonts w:ascii="Times New Roman" w:hAnsi="Times New Roman"/>
          <w:sz w:val="24"/>
          <w:szCs w:val="24"/>
          <w:lang w:val="tr-TR"/>
        </w:rPr>
        <w:t>ti</w:t>
      </w:r>
      <w:r w:rsidRPr="007B3A65">
        <w:rPr>
          <w:rFonts w:ascii="Times New Roman" w:hAnsi="Times New Roman"/>
          <w:sz w:val="24"/>
          <w:szCs w:val="24"/>
          <w:lang w:val="tr-TR"/>
        </w:rPr>
        <w:t>tive operations without clashing.</w:t>
      </w:r>
    </w:p>
    <w:p w:rsidR="00A702C5" w:rsidRPr="007B3A65" w:rsidRDefault="00A702C5" w:rsidP="003910FF">
      <w:pPr>
        <w:pStyle w:val="ListParagraph"/>
        <w:jc w:val="both"/>
        <w:rPr>
          <w:rFonts w:ascii="Times New Roman" w:hAnsi="Times New Roman"/>
          <w:sz w:val="24"/>
          <w:szCs w:val="24"/>
          <w:lang w:val="tr-TR"/>
        </w:rPr>
      </w:pPr>
    </w:p>
    <w:p w:rsidR="00A702C5" w:rsidRPr="007B3A65" w:rsidRDefault="00A702C5" w:rsidP="003910FF">
      <w:pPr>
        <w:pStyle w:val="ListParagraph"/>
        <w:numPr>
          <w:ilvl w:val="0"/>
          <w:numId w:val="18"/>
        </w:numPr>
        <w:jc w:val="both"/>
        <w:rPr>
          <w:rFonts w:ascii="Times New Roman" w:hAnsi="Times New Roman"/>
          <w:b/>
          <w:sz w:val="24"/>
          <w:szCs w:val="24"/>
          <w:lang w:val="tr-TR"/>
        </w:rPr>
      </w:pPr>
      <w:r w:rsidRPr="007B3A65">
        <w:rPr>
          <w:rFonts w:ascii="Times New Roman" w:hAnsi="Times New Roman"/>
          <w:b/>
          <w:sz w:val="24"/>
          <w:szCs w:val="24"/>
          <w:lang w:val="tr-TR"/>
        </w:rPr>
        <w:t>Musts</w:t>
      </w:r>
    </w:p>
    <w:p w:rsidR="00A702C5" w:rsidRPr="007B3A65" w:rsidRDefault="00A702C5" w:rsidP="003910FF">
      <w:pPr>
        <w:pStyle w:val="ListParagraph"/>
        <w:numPr>
          <w:ilvl w:val="0"/>
          <w:numId w:val="24"/>
        </w:numPr>
        <w:jc w:val="both"/>
        <w:rPr>
          <w:rFonts w:ascii="Times New Roman" w:hAnsi="Times New Roman"/>
          <w:sz w:val="24"/>
          <w:szCs w:val="24"/>
          <w:lang w:val="tr-TR"/>
        </w:rPr>
      </w:pPr>
      <w:r w:rsidRPr="007B3A65">
        <w:rPr>
          <w:rFonts w:ascii="Times New Roman" w:hAnsi="Times New Roman"/>
          <w:sz w:val="24"/>
          <w:szCs w:val="24"/>
          <w:u w:val="single"/>
          <w:lang w:val="tr-TR"/>
        </w:rPr>
        <w:t>Clever strategy:</w:t>
      </w:r>
      <w:r w:rsidRPr="007B3A65">
        <w:rPr>
          <w:rFonts w:ascii="Times New Roman" w:hAnsi="Times New Roman"/>
          <w:sz w:val="24"/>
          <w:szCs w:val="24"/>
          <w:lang w:val="tr-TR"/>
        </w:rPr>
        <w:t xml:space="preserve"> there shall be more than one solution considering all the cases in wrestling with opponent. </w:t>
      </w:r>
    </w:p>
    <w:p w:rsidR="00A702C5" w:rsidRPr="007B3A65" w:rsidRDefault="00A702C5" w:rsidP="003910FF">
      <w:pPr>
        <w:pStyle w:val="ListParagraph"/>
        <w:numPr>
          <w:ilvl w:val="0"/>
          <w:numId w:val="26"/>
        </w:numPr>
        <w:jc w:val="both"/>
        <w:rPr>
          <w:rFonts w:ascii="Times New Roman" w:hAnsi="Times New Roman"/>
          <w:sz w:val="24"/>
          <w:szCs w:val="24"/>
          <w:lang w:val="tr-TR"/>
        </w:rPr>
      </w:pPr>
      <w:r w:rsidRPr="007B3A65">
        <w:rPr>
          <w:rFonts w:ascii="Times New Roman" w:hAnsi="Times New Roman"/>
          <w:sz w:val="24"/>
          <w:szCs w:val="24"/>
          <w:u w:val="single"/>
          <w:lang w:val="tr-TR"/>
        </w:rPr>
        <w:t>Roboust design:</w:t>
      </w:r>
      <w:r w:rsidRPr="007B3A65">
        <w:rPr>
          <w:rFonts w:ascii="Times New Roman" w:hAnsi="Times New Roman"/>
          <w:sz w:val="24"/>
          <w:szCs w:val="24"/>
          <w:lang w:val="tr-TR"/>
        </w:rPr>
        <w:t xml:space="preserve"> </w:t>
      </w:r>
      <w:r w:rsidR="001B54B0">
        <w:rPr>
          <w:rFonts w:ascii="Times New Roman" w:hAnsi="Times New Roman"/>
          <w:sz w:val="24"/>
          <w:szCs w:val="24"/>
          <w:lang w:val="tr-TR"/>
        </w:rPr>
        <w:t xml:space="preserve">the </w:t>
      </w:r>
      <w:r w:rsidRPr="007B3A65">
        <w:rPr>
          <w:rFonts w:ascii="Times New Roman" w:hAnsi="Times New Roman"/>
          <w:sz w:val="24"/>
          <w:szCs w:val="24"/>
          <w:lang w:val="tr-TR"/>
        </w:rPr>
        <w:t>robot shall endure the extreme impacts caused by the opponent and the environment.</w:t>
      </w:r>
    </w:p>
    <w:p w:rsidR="00A702C5" w:rsidRPr="007B3A65" w:rsidRDefault="00A702C5" w:rsidP="003910FF">
      <w:pPr>
        <w:pStyle w:val="ListParagraph"/>
        <w:numPr>
          <w:ilvl w:val="0"/>
          <w:numId w:val="26"/>
        </w:numPr>
        <w:jc w:val="both"/>
        <w:rPr>
          <w:rFonts w:ascii="Times New Roman" w:hAnsi="Times New Roman"/>
          <w:sz w:val="24"/>
          <w:szCs w:val="24"/>
          <w:lang w:val="tr-TR"/>
        </w:rPr>
      </w:pPr>
      <w:r w:rsidRPr="007B3A65">
        <w:rPr>
          <w:rFonts w:ascii="Times New Roman" w:hAnsi="Times New Roman"/>
          <w:sz w:val="24"/>
          <w:szCs w:val="24"/>
          <w:u w:val="single"/>
          <w:lang w:val="tr-TR"/>
        </w:rPr>
        <w:t>Determination:</w:t>
      </w:r>
      <w:r w:rsidRPr="007B3A65">
        <w:rPr>
          <w:rFonts w:ascii="Times New Roman" w:hAnsi="Times New Roman"/>
          <w:sz w:val="24"/>
          <w:szCs w:val="24"/>
          <w:lang w:val="tr-TR"/>
        </w:rPr>
        <w:t xml:space="preserve"> </w:t>
      </w:r>
      <w:r w:rsidR="001B54B0">
        <w:rPr>
          <w:rFonts w:ascii="Times New Roman" w:hAnsi="Times New Roman"/>
          <w:sz w:val="24"/>
          <w:szCs w:val="24"/>
          <w:lang w:val="tr-TR"/>
        </w:rPr>
        <w:t xml:space="preserve">the </w:t>
      </w:r>
      <w:r w:rsidRPr="007B3A65">
        <w:rPr>
          <w:rFonts w:ascii="Times New Roman" w:hAnsi="Times New Roman"/>
          <w:sz w:val="24"/>
          <w:szCs w:val="24"/>
          <w:lang w:val="tr-TR"/>
        </w:rPr>
        <w:t>robot shall analyze the environment and the opponent precisely.</w:t>
      </w:r>
    </w:p>
    <w:p w:rsidR="00A702C5" w:rsidRPr="007B3A65" w:rsidRDefault="00A702C5" w:rsidP="003910FF">
      <w:pPr>
        <w:pStyle w:val="ListParagraph"/>
        <w:numPr>
          <w:ilvl w:val="0"/>
          <w:numId w:val="26"/>
        </w:numPr>
        <w:jc w:val="both"/>
        <w:rPr>
          <w:rFonts w:ascii="Times New Roman" w:hAnsi="Times New Roman"/>
          <w:sz w:val="24"/>
          <w:szCs w:val="24"/>
          <w:lang w:val="tr-TR"/>
        </w:rPr>
      </w:pPr>
      <w:r w:rsidRPr="007B3A65">
        <w:rPr>
          <w:rFonts w:ascii="Times New Roman" w:hAnsi="Times New Roman"/>
          <w:sz w:val="24"/>
          <w:szCs w:val="24"/>
          <w:u w:val="single"/>
          <w:lang w:val="tr-TR"/>
        </w:rPr>
        <w:t>Stand alone:</w:t>
      </w:r>
      <w:r w:rsidRPr="007B3A65">
        <w:rPr>
          <w:rFonts w:ascii="Times New Roman" w:hAnsi="Times New Roman"/>
          <w:sz w:val="24"/>
          <w:szCs w:val="24"/>
          <w:lang w:val="tr-TR"/>
        </w:rPr>
        <w:t xml:space="preserve"> after the start of the operation</w:t>
      </w:r>
      <w:r w:rsidR="001B54B0">
        <w:rPr>
          <w:rFonts w:ascii="Times New Roman" w:hAnsi="Times New Roman"/>
          <w:sz w:val="24"/>
          <w:szCs w:val="24"/>
          <w:lang w:val="tr-TR"/>
        </w:rPr>
        <w:t>, the robot</w:t>
      </w:r>
      <w:r w:rsidRPr="007B3A65">
        <w:rPr>
          <w:rFonts w:ascii="Times New Roman" w:hAnsi="Times New Roman"/>
          <w:sz w:val="24"/>
          <w:szCs w:val="24"/>
          <w:lang w:val="tr-TR"/>
        </w:rPr>
        <w:t xml:space="preserve"> shall run without any human interraction</w:t>
      </w:r>
    </w:p>
    <w:p w:rsidR="00A702C5" w:rsidRPr="007B3A65" w:rsidRDefault="00A702C5" w:rsidP="003910FF">
      <w:pPr>
        <w:pStyle w:val="ListParagraph"/>
        <w:numPr>
          <w:ilvl w:val="0"/>
          <w:numId w:val="26"/>
        </w:numPr>
        <w:jc w:val="both"/>
        <w:rPr>
          <w:rFonts w:ascii="Times New Roman" w:hAnsi="Times New Roman"/>
          <w:sz w:val="24"/>
          <w:szCs w:val="24"/>
          <w:lang w:val="tr-TR"/>
        </w:rPr>
      </w:pPr>
      <w:r w:rsidRPr="007B3A65">
        <w:rPr>
          <w:rFonts w:ascii="Times New Roman" w:hAnsi="Times New Roman"/>
          <w:sz w:val="24"/>
          <w:szCs w:val="24"/>
          <w:u w:val="single"/>
          <w:lang w:val="tr-TR"/>
        </w:rPr>
        <w:t>Safe operation:</w:t>
      </w:r>
      <w:r w:rsidRPr="007B3A65">
        <w:rPr>
          <w:rFonts w:ascii="Times New Roman" w:hAnsi="Times New Roman"/>
          <w:sz w:val="24"/>
          <w:szCs w:val="24"/>
          <w:lang w:val="tr-TR"/>
        </w:rPr>
        <w:t xml:space="preserve"> </w:t>
      </w:r>
      <w:r w:rsidR="00134599">
        <w:rPr>
          <w:rFonts w:ascii="Times New Roman" w:hAnsi="Times New Roman"/>
          <w:sz w:val="24"/>
          <w:szCs w:val="24"/>
          <w:lang w:val="tr-TR"/>
        </w:rPr>
        <w:t xml:space="preserve">the </w:t>
      </w:r>
      <w:r w:rsidRPr="007B3A65">
        <w:rPr>
          <w:rFonts w:ascii="Times New Roman" w:hAnsi="Times New Roman"/>
          <w:sz w:val="24"/>
          <w:szCs w:val="24"/>
          <w:lang w:val="tr-TR"/>
        </w:rPr>
        <w:t>robot shall be stopped directly in an emergency case.</w:t>
      </w:r>
    </w:p>
    <w:p w:rsidR="00A702C5" w:rsidRPr="007B3A65" w:rsidRDefault="00A702C5" w:rsidP="003910FF">
      <w:pPr>
        <w:pStyle w:val="ListParagraph"/>
        <w:numPr>
          <w:ilvl w:val="0"/>
          <w:numId w:val="26"/>
        </w:numPr>
        <w:jc w:val="both"/>
        <w:rPr>
          <w:rFonts w:ascii="Times New Roman" w:hAnsi="Times New Roman"/>
          <w:sz w:val="24"/>
          <w:szCs w:val="24"/>
          <w:lang w:val="tr-TR"/>
        </w:rPr>
      </w:pPr>
      <w:r w:rsidRPr="007B3A65">
        <w:rPr>
          <w:rFonts w:ascii="Times New Roman" w:hAnsi="Times New Roman"/>
          <w:sz w:val="24"/>
          <w:szCs w:val="24"/>
          <w:u w:val="single"/>
          <w:lang w:val="tr-TR"/>
        </w:rPr>
        <w:t>Smart design:</w:t>
      </w:r>
      <w:r w:rsidRPr="007B3A65">
        <w:rPr>
          <w:rFonts w:ascii="Times New Roman" w:hAnsi="Times New Roman"/>
          <w:sz w:val="24"/>
          <w:szCs w:val="24"/>
          <w:lang w:val="tr-TR"/>
        </w:rPr>
        <w:t xml:space="preserve"> </w:t>
      </w:r>
      <w:r w:rsidR="00134599">
        <w:rPr>
          <w:rFonts w:ascii="Times New Roman" w:hAnsi="Times New Roman"/>
          <w:sz w:val="24"/>
          <w:szCs w:val="24"/>
          <w:lang w:val="tr-TR"/>
        </w:rPr>
        <w:t xml:space="preserve">the </w:t>
      </w:r>
      <w:r w:rsidRPr="007B3A65">
        <w:rPr>
          <w:rFonts w:ascii="Times New Roman" w:hAnsi="Times New Roman"/>
          <w:sz w:val="24"/>
          <w:szCs w:val="24"/>
          <w:lang w:val="tr-TR"/>
        </w:rPr>
        <w:t>robot shall choose appropriate strategy during the game and change it if the conditions are changed.</w:t>
      </w:r>
    </w:p>
    <w:p w:rsidR="00A702C5" w:rsidRPr="007B3A65" w:rsidRDefault="00A702C5" w:rsidP="003910FF">
      <w:pPr>
        <w:pStyle w:val="ListParagraph"/>
        <w:jc w:val="both"/>
        <w:rPr>
          <w:rFonts w:ascii="Times New Roman" w:hAnsi="Times New Roman"/>
          <w:sz w:val="24"/>
          <w:szCs w:val="24"/>
          <w:lang w:val="tr-TR"/>
        </w:rPr>
      </w:pPr>
    </w:p>
    <w:p w:rsidR="00A702C5" w:rsidRPr="007B3A65" w:rsidRDefault="00A702C5" w:rsidP="003910FF">
      <w:pPr>
        <w:pStyle w:val="ListParagraph"/>
        <w:numPr>
          <w:ilvl w:val="0"/>
          <w:numId w:val="18"/>
        </w:numPr>
        <w:jc w:val="both"/>
        <w:rPr>
          <w:rFonts w:ascii="Times New Roman" w:hAnsi="Times New Roman"/>
          <w:b/>
          <w:sz w:val="24"/>
          <w:szCs w:val="24"/>
          <w:lang w:val="tr-TR"/>
        </w:rPr>
      </w:pPr>
      <w:r w:rsidRPr="007B3A65">
        <w:rPr>
          <w:rFonts w:ascii="Times New Roman" w:hAnsi="Times New Roman"/>
          <w:b/>
          <w:sz w:val="24"/>
          <w:szCs w:val="24"/>
          <w:lang w:val="tr-TR"/>
        </w:rPr>
        <w:t>Better be</w:t>
      </w:r>
    </w:p>
    <w:p w:rsidR="00A702C5" w:rsidRPr="007B3A65" w:rsidRDefault="00134599" w:rsidP="003910FF">
      <w:pPr>
        <w:pStyle w:val="ListParagraph"/>
        <w:numPr>
          <w:ilvl w:val="0"/>
          <w:numId w:val="27"/>
        </w:numPr>
        <w:jc w:val="both"/>
        <w:rPr>
          <w:rFonts w:ascii="Times New Roman" w:hAnsi="Times New Roman"/>
          <w:sz w:val="24"/>
          <w:szCs w:val="24"/>
          <w:lang w:val="tr-TR"/>
        </w:rPr>
      </w:pPr>
      <w:r>
        <w:rPr>
          <w:rFonts w:ascii="Times New Roman" w:hAnsi="Times New Roman"/>
          <w:sz w:val="24"/>
          <w:szCs w:val="24"/>
          <w:u w:val="single"/>
          <w:lang w:val="tr-TR"/>
        </w:rPr>
        <w:t>Easy to use:</w:t>
      </w:r>
      <w:r>
        <w:rPr>
          <w:rFonts w:ascii="Times New Roman" w:hAnsi="Times New Roman"/>
          <w:sz w:val="24"/>
          <w:szCs w:val="24"/>
          <w:lang w:val="tr-TR"/>
        </w:rPr>
        <w:t xml:space="preserve"> the </w:t>
      </w:r>
      <w:r w:rsidR="00A702C5" w:rsidRPr="007B3A65">
        <w:rPr>
          <w:rFonts w:ascii="Times New Roman" w:hAnsi="Times New Roman"/>
          <w:sz w:val="24"/>
          <w:szCs w:val="24"/>
          <w:lang w:val="tr-TR"/>
        </w:rPr>
        <w:t>design shall be instinctive so that inexperienced user can use robot.</w:t>
      </w:r>
    </w:p>
    <w:p w:rsidR="00A702C5" w:rsidRPr="007B3A65" w:rsidRDefault="00A702C5" w:rsidP="003910FF">
      <w:pPr>
        <w:pStyle w:val="ListParagraph"/>
        <w:numPr>
          <w:ilvl w:val="0"/>
          <w:numId w:val="27"/>
        </w:numPr>
        <w:jc w:val="both"/>
        <w:rPr>
          <w:rFonts w:ascii="Times New Roman" w:hAnsi="Times New Roman"/>
          <w:sz w:val="24"/>
          <w:szCs w:val="24"/>
          <w:lang w:val="tr-TR"/>
        </w:rPr>
      </w:pPr>
      <w:r w:rsidRPr="007B3A65">
        <w:rPr>
          <w:rFonts w:ascii="Times New Roman" w:hAnsi="Times New Roman"/>
          <w:sz w:val="24"/>
          <w:szCs w:val="24"/>
          <w:u w:val="single"/>
          <w:lang w:val="tr-TR"/>
        </w:rPr>
        <w:t>Instant display of the game state</w:t>
      </w:r>
      <w:r w:rsidRPr="007B3A65">
        <w:rPr>
          <w:rFonts w:ascii="Times New Roman" w:hAnsi="Times New Roman"/>
          <w:sz w:val="24"/>
          <w:szCs w:val="24"/>
          <w:lang w:val="tr-TR"/>
        </w:rPr>
        <w:t xml:space="preserve">: </w:t>
      </w:r>
      <w:r w:rsidR="00134599">
        <w:rPr>
          <w:rFonts w:ascii="Times New Roman" w:hAnsi="Times New Roman"/>
          <w:sz w:val="24"/>
          <w:szCs w:val="24"/>
          <w:lang w:val="tr-TR"/>
        </w:rPr>
        <w:t xml:space="preserve">the </w:t>
      </w:r>
      <w:r w:rsidRPr="007B3A65">
        <w:rPr>
          <w:rFonts w:ascii="Times New Roman" w:hAnsi="Times New Roman"/>
          <w:sz w:val="24"/>
          <w:szCs w:val="24"/>
          <w:lang w:val="tr-TR"/>
        </w:rPr>
        <w:t>robot shall be displaying game state to audiance.</w:t>
      </w:r>
    </w:p>
    <w:p w:rsidR="00A702C5" w:rsidRDefault="00134599" w:rsidP="003910FF">
      <w:pPr>
        <w:pStyle w:val="ListParagraph"/>
        <w:numPr>
          <w:ilvl w:val="0"/>
          <w:numId w:val="27"/>
        </w:numPr>
        <w:jc w:val="both"/>
        <w:rPr>
          <w:rFonts w:ascii="Times New Roman" w:hAnsi="Times New Roman"/>
          <w:sz w:val="24"/>
          <w:szCs w:val="24"/>
          <w:lang w:val="tr-TR"/>
        </w:rPr>
      </w:pPr>
      <w:r>
        <w:rPr>
          <w:rFonts w:ascii="Times New Roman" w:hAnsi="Times New Roman"/>
          <w:sz w:val="24"/>
          <w:szCs w:val="24"/>
          <w:u w:val="single"/>
          <w:lang w:val="tr-TR"/>
        </w:rPr>
        <w:t>Outstanding look:</w:t>
      </w:r>
      <w:r>
        <w:rPr>
          <w:rFonts w:ascii="Times New Roman" w:hAnsi="Times New Roman"/>
          <w:sz w:val="24"/>
          <w:szCs w:val="24"/>
          <w:lang w:val="tr-TR"/>
        </w:rPr>
        <w:t xml:space="preserve"> the </w:t>
      </w:r>
      <w:r w:rsidR="00A702C5" w:rsidRPr="007B3A65">
        <w:rPr>
          <w:rFonts w:ascii="Times New Roman" w:hAnsi="Times New Roman"/>
          <w:sz w:val="24"/>
          <w:szCs w:val="24"/>
          <w:lang w:val="tr-TR"/>
        </w:rPr>
        <w:t>robo</w:t>
      </w:r>
      <w:r w:rsidR="00A702C5" w:rsidRPr="007B1B9B">
        <w:rPr>
          <w:rFonts w:ascii="Times New Roman" w:hAnsi="Times New Roman"/>
          <w:sz w:val="24"/>
          <w:szCs w:val="24"/>
          <w:lang w:val="tr-TR"/>
        </w:rPr>
        <w:t>t shall look catchy to impress audiance.</w:t>
      </w:r>
    </w:p>
    <w:p w:rsidR="009F0DF6" w:rsidRDefault="009F0DF6" w:rsidP="009F0DF6">
      <w:pPr>
        <w:pStyle w:val="Heading1"/>
      </w:pPr>
      <w:bookmarkStart w:id="21" w:name="_Toc371039182"/>
      <w:r>
        <w:lastRenderedPageBreak/>
        <w:t>standards</w:t>
      </w:r>
      <w:bookmarkEnd w:id="21"/>
    </w:p>
    <w:p w:rsidR="009F0DF6" w:rsidRPr="009F0DF6" w:rsidRDefault="009F0DF6" w:rsidP="009F0DF6">
      <w:pPr>
        <w:rPr>
          <w:lang w:val="en-GB"/>
        </w:rPr>
      </w:pPr>
    </w:p>
    <w:p w:rsidR="009F0DF6" w:rsidRPr="00F775A3" w:rsidRDefault="009F0DF6" w:rsidP="009F0DF6">
      <w:pPr>
        <w:ind w:firstLine="567"/>
        <w:rPr>
          <w:sz w:val="24"/>
          <w:szCs w:val="24"/>
          <w:lang w:val="tr-TR"/>
        </w:rPr>
      </w:pPr>
      <w:r w:rsidRPr="00F775A3">
        <w:rPr>
          <w:sz w:val="24"/>
          <w:szCs w:val="24"/>
          <w:lang w:val="tr-TR"/>
        </w:rPr>
        <w:t xml:space="preserve">In real world wrestling sports, each person wrestles with an opponent which is in the same weight region with himself/herself. </w:t>
      </w:r>
      <w:r>
        <w:rPr>
          <w:sz w:val="24"/>
          <w:szCs w:val="24"/>
          <w:lang w:val="tr-TR"/>
        </w:rPr>
        <w:t xml:space="preserve"> </w:t>
      </w:r>
      <w:r w:rsidR="00540374">
        <w:rPr>
          <w:sz w:val="24"/>
          <w:szCs w:val="24"/>
          <w:lang w:val="tr-TR"/>
        </w:rPr>
        <w:t>Since</w:t>
      </w:r>
      <w:r>
        <w:rPr>
          <w:sz w:val="24"/>
          <w:szCs w:val="24"/>
          <w:lang w:val="tr-TR"/>
        </w:rPr>
        <w:t xml:space="preserve"> our project will be the implementation of the wrestling sport, there shall be some configuration restrictions defined prior to competition. </w:t>
      </w:r>
    </w:p>
    <w:p w:rsidR="009F0DF6" w:rsidRDefault="009F0DF6" w:rsidP="009F0DF6">
      <w:pPr>
        <w:ind w:firstLine="567"/>
        <w:rPr>
          <w:sz w:val="24"/>
          <w:szCs w:val="24"/>
          <w:lang w:val="tr-TR"/>
        </w:rPr>
      </w:pPr>
      <w:r>
        <w:rPr>
          <w:sz w:val="24"/>
          <w:szCs w:val="24"/>
          <w:lang w:val="tr-TR"/>
        </w:rPr>
        <w:t>In order to compete fairly with other teams, there should be some standards defined before the manufacturing of the robots. In standards committee following issues shall be discussed to provide a fair competition.</w:t>
      </w:r>
    </w:p>
    <w:p w:rsidR="009F0DF6" w:rsidRPr="000C06E2" w:rsidRDefault="009F0DF6" w:rsidP="009F0DF6">
      <w:pPr>
        <w:numPr>
          <w:ilvl w:val="0"/>
          <w:numId w:val="29"/>
        </w:numPr>
        <w:ind w:left="709"/>
        <w:rPr>
          <w:sz w:val="24"/>
          <w:szCs w:val="24"/>
          <w:lang w:val="tr-TR"/>
        </w:rPr>
      </w:pPr>
      <w:r w:rsidRPr="000C06E2">
        <w:rPr>
          <w:b/>
          <w:sz w:val="24"/>
          <w:szCs w:val="24"/>
          <w:lang w:val="tr-TR"/>
        </w:rPr>
        <w:t>Dimensions of robots</w:t>
      </w:r>
      <w:r w:rsidRPr="000C06E2">
        <w:rPr>
          <w:sz w:val="24"/>
          <w:szCs w:val="24"/>
          <w:lang w:val="tr-TR"/>
        </w:rPr>
        <w:t xml:space="preserve"> </w:t>
      </w:r>
    </w:p>
    <w:p w:rsidR="009F0DF6" w:rsidRDefault="009F0DF6" w:rsidP="009F0DF6">
      <w:pPr>
        <w:ind w:left="709"/>
        <w:rPr>
          <w:sz w:val="24"/>
          <w:szCs w:val="24"/>
          <w:lang w:val="tr-TR"/>
        </w:rPr>
      </w:pPr>
      <w:r>
        <w:rPr>
          <w:sz w:val="24"/>
          <w:szCs w:val="24"/>
          <w:lang w:val="tr-TR"/>
        </w:rPr>
        <w:t>Robots shall have same dimensions in order to recognize each other.</w:t>
      </w:r>
    </w:p>
    <w:p w:rsidR="009F0DF6" w:rsidRPr="000C06E2" w:rsidRDefault="009F0DF6" w:rsidP="009F0DF6">
      <w:pPr>
        <w:numPr>
          <w:ilvl w:val="0"/>
          <w:numId w:val="29"/>
        </w:numPr>
        <w:ind w:left="709"/>
        <w:rPr>
          <w:sz w:val="24"/>
          <w:szCs w:val="24"/>
          <w:lang w:val="tr-TR"/>
        </w:rPr>
      </w:pPr>
      <w:r w:rsidRPr="000C06E2">
        <w:rPr>
          <w:b/>
          <w:sz w:val="24"/>
          <w:szCs w:val="24"/>
          <w:lang w:val="tr-TR"/>
        </w:rPr>
        <w:t>Dimensions of the field</w:t>
      </w:r>
      <w:r w:rsidRPr="000C06E2">
        <w:rPr>
          <w:sz w:val="24"/>
          <w:szCs w:val="24"/>
          <w:lang w:val="tr-TR"/>
        </w:rPr>
        <w:t xml:space="preserve"> </w:t>
      </w:r>
    </w:p>
    <w:p w:rsidR="009F0DF6" w:rsidRPr="00EC140D" w:rsidRDefault="009F0DF6" w:rsidP="009F0DF6">
      <w:pPr>
        <w:ind w:left="709"/>
        <w:rPr>
          <w:sz w:val="24"/>
          <w:szCs w:val="24"/>
          <w:lang w:val="tr-TR"/>
        </w:rPr>
      </w:pPr>
      <w:r>
        <w:rPr>
          <w:sz w:val="24"/>
          <w:szCs w:val="24"/>
          <w:lang w:val="tr-TR"/>
        </w:rPr>
        <w:t>F</w:t>
      </w:r>
      <w:r w:rsidRPr="00EC140D">
        <w:rPr>
          <w:sz w:val="24"/>
          <w:szCs w:val="24"/>
          <w:lang w:val="tr-TR"/>
        </w:rPr>
        <w:t>ield dimensions shall be known for all teams before design process.</w:t>
      </w:r>
    </w:p>
    <w:p w:rsidR="009F0DF6" w:rsidRDefault="009F0DF6" w:rsidP="009F0DF6">
      <w:pPr>
        <w:numPr>
          <w:ilvl w:val="0"/>
          <w:numId w:val="29"/>
        </w:numPr>
        <w:ind w:left="709"/>
        <w:rPr>
          <w:sz w:val="24"/>
          <w:szCs w:val="24"/>
          <w:lang w:val="tr-TR"/>
        </w:rPr>
      </w:pPr>
      <w:r w:rsidRPr="000C06E2">
        <w:rPr>
          <w:b/>
          <w:sz w:val="24"/>
          <w:szCs w:val="24"/>
          <w:lang w:val="tr-TR"/>
        </w:rPr>
        <w:t>Bumper design</w:t>
      </w:r>
    </w:p>
    <w:p w:rsidR="000C06E2" w:rsidRDefault="009F0DF6" w:rsidP="00B64E5C">
      <w:pPr>
        <w:ind w:left="709"/>
        <w:rPr>
          <w:sz w:val="24"/>
          <w:szCs w:val="24"/>
          <w:lang w:val="tr-TR"/>
        </w:rPr>
      </w:pPr>
      <w:r>
        <w:rPr>
          <w:sz w:val="24"/>
          <w:szCs w:val="24"/>
          <w:lang w:val="tr-TR"/>
        </w:rPr>
        <w:t>O</w:t>
      </w:r>
      <w:r w:rsidRPr="00EC140D">
        <w:rPr>
          <w:sz w:val="24"/>
          <w:szCs w:val="24"/>
          <w:lang w:val="tr-TR"/>
        </w:rPr>
        <w:t>ffensive and defensive bumper structure shall be known to identify opponents bumper (i.e. defensive or offensive).</w:t>
      </w:r>
    </w:p>
    <w:p w:rsidR="000C06E2" w:rsidRDefault="000C06E2" w:rsidP="000C06E2">
      <w:pPr>
        <w:numPr>
          <w:ilvl w:val="0"/>
          <w:numId w:val="29"/>
        </w:numPr>
        <w:ind w:left="709"/>
        <w:rPr>
          <w:sz w:val="24"/>
          <w:szCs w:val="24"/>
          <w:lang w:val="tr-TR"/>
        </w:rPr>
      </w:pPr>
      <w:r w:rsidRPr="000C06E2">
        <w:rPr>
          <w:b/>
          <w:sz w:val="24"/>
          <w:szCs w:val="24"/>
          <w:lang w:val="tr-TR"/>
        </w:rPr>
        <w:t>Evaluation</w:t>
      </w:r>
      <w:r>
        <w:rPr>
          <w:sz w:val="24"/>
          <w:szCs w:val="24"/>
          <w:lang w:val="tr-TR"/>
        </w:rPr>
        <w:t xml:space="preserve"> </w:t>
      </w:r>
    </w:p>
    <w:p w:rsidR="000C06E2" w:rsidRPr="00EC140D" w:rsidRDefault="000C06E2" w:rsidP="000C06E2">
      <w:pPr>
        <w:ind w:left="709"/>
        <w:rPr>
          <w:sz w:val="24"/>
          <w:szCs w:val="24"/>
          <w:lang w:val="tr-TR"/>
        </w:rPr>
      </w:pPr>
      <w:r>
        <w:rPr>
          <w:sz w:val="24"/>
          <w:szCs w:val="24"/>
          <w:lang w:val="tr-TR"/>
        </w:rPr>
        <w:t>I</w:t>
      </w:r>
      <w:r w:rsidRPr="00EC140D">
        <w:rPr>
          <w:sz w:val="24"/>
          <w:szCs w:val="24"/>
          <w:lang w:val="tr-TR"/>
        </w:rPr>
        <w:t>n order to determine the winner, there shall be a scoring scheme defined in standards committee.</w:t>
      </w:r>
    </w:p>
    <w:p w:rsidR="000C06E2" w:rsidRPr="000C06E2" w:rsidRDefault="000C06E2" w:rsidP="000C06E2">
      <w:pPr>
        <w:numPr>
          <w:ilvl w:val="0"/>
          <w:numId w:val="29"/>
        </w:numPr>
        <w:ind w:left="709"/>
        <w:rPr>
          <w:sz w:val="24"/>
          <w:szCs w:val="24"/>
          <w:lang w:val="tr-TR"/>
        </w:rPr>
      </w:pPr>
      <w:r w:rsidRPr="000C06E2">
        <w:rPr>
          <w:b/>
          <w:sz w:val="24"/>
          <w:szCs w:val="24"/>
          <w:lang w:val="tr-TR"/>
        </w:rPr>
        <w:t>Timing</w:t>
      </w:r>
    </w:p>
    <w:p w:rsidR="000C06E2" w:rsidRDefault="000C06E2" w:rsidP="000C06E2">
      <w:pPr>
        <w:ind w:left="709"/>
        <w:rPr>
          <w:sz w:val="24"/>
          <w:szCs w:val="24"/>
          <w:lang w:val="tr-TR"/>
        </w:rPr>
      </w:pPr>
      <w:r>
        <w:rPr>
          <w:sz w:val="24"/>
          <w:szCs w:val="24"/>
          <w:lang w:val="tr-TR"/>
        </w:rPr>
        <w:t>Duration of the game and the deadlock time shall be defined.</w:t>
      </w:r>
    </w:p>
    <w:p w:rsidR="009F0DF6" w:rsidRPr="000C06E2" w:rsidRDefault="009F0DF6" w:rsidP="009F0DF6">
      <w:pPr>
        <w:numPr>
          <w:ilvl w:val="0"/>
          <w:numId w:val="29"/>
        </w:numPr>
        <w:ind w:left="709"/>
        <w:rPr>
          <w:sz w:val="24"/>
          <w:szCs w:val="24"/>
          <w:lang w:val="tr-TR"/>
        </w:rPr>
      </w:pPr>
      <w:r w:rsidRPr="000C06E2">
        <w:rPr>
          <w:b/>
          <w:sz w:val="24"/>
          <w:szCs w:val="24"/>
          <w:lang w:val="tr-TR"/>
        </w:rPr>
        <w:t>Score calling</w:t>
      </w:r>
    </w:p>
    <w:p w:rsidR="009F0DF6" w:rsidRDefault="009F0DF6" w:rsidP="009F0DF6">
      <w:pPr>
        <w:ind w:left="709"/>
        <w:rPr>
          <w:sz w:val="24"/>
          <w:szCs w:val="24"/>
          <w:lang w:val="tr-TR"/>
        </w:rPr>
      </w:pPr>
      <w:r>
        <w:rPr>
          <w:sz w:val="24"/>
          <w:szCs w:val="24"/>
          <w:lang w:val="tr-TR"/>
        </w:rPr>
        <w:t>To inform audiance and the jury for the point taken by a robot, there shall be a system indicating the score.</w:t>
      </w:r>
    </w:p>
    <w:p w:rsidR="009F0DF6" w:rsidRPr="000C06E2" w:rsidRDefault="009F0DF6" w:rsidP="009F0DF6">
      <w:pPr>
        <w:numPr>
          <w:ilvl w:val="0"/>
          <w:numId w:val="29"/>
        </w:numPr>
        <w:ind w:left="709"/>
        <w:rPr>
          <w:sz w:val="24"/>
          <w:szCs w:val="24"/>
          <w:lang w:val="tr-TR"/>
        </w:rPr>
      </w:pPr>
      <w:r w:rsidRPr="000C06E2">
        <w:rPr>
          <w:b/>
          <w:sz w:val="24"/>
          <w:szCs w:val="24"/>
          <w:lang w:val="tr-TR"/>
        </w:rPr>
        <w:t>Emergency stop</w:t>
      </w:r>
    </w:p>
    <w:p w:rsidR="009F0DF6" w:rsidRDefault="009F0DF6" w:rsidP="009F0DF6">
      <w:pPr>
        <w:ind w:left="709"/>
        <w:rPr>
          <w:sz w:val="24"/>
          <w:szCs w:val="24"/>
          <w:lang w:val="tr-TR"/>
        </w:rPr>
      </w:pPr>
      <w:r>
        <w:rPr>
          <w:sz w:val="24"/>
          <w:szCs w:val="24"/>
          <w:lang w:val="tr-TR"/>
        </w:rPr>
        <w:t>There shall be a wireless system in all robots that enables the user to stop the robots.</w:t>
      </w:r>
    </w:p>
    <w:p w:rsidR="007346EB" w:rsidRDefault="007346EB" w:rsidP="009F0DF6">
      <w:pPr>
        <w:ind w:left="709"/>
        <w:rPr>
          <w:sz w:val="24"/>
          <w:szCs w:val="24"/>
          <w:lang w:val="tr-TR"/>
        </w:rPr>
      </w:pPr>
    </w:p>
    <w:p w:rsidR="00B64E5C" w:rsidRDefault="00B64E5C" w:rsidP="009F0DF6">
      <w:pPr>
        <w:ind w:left="709"/>
        <w:rPr>
          <w:sz w:val="24"/>
          <w:szCs w:val="24"/>
          <w:lang w:val="tr-TR"/>
        </w:rPr>
      </w:pPr>
    </w:p>
    <w:p w:rsidR="00B64E5C" w:rsidRDefault="00B64E5C" w:rsidP="009F0DF6">
      <w:pPr>
        <w:ind w:left="709"/>
        <w:rPr>
          <w:sz w:val="24"/>
          <w:szCs w:val="24"/>
          <w:lang w:val="tr-TR"/>
        </w:rPr>
      </w:pPr>
    </w:p>
    <w:p w:rsidR="00B64E5C" w:rsidRDefault="00B64E5C" w:rsidP="009F0DF6">
      <w:pPr>
        <w:ind w:left="709"/>
        <w:rPr>
          <w:sz w:val="24"/>
          <w:szCs w:val="24"/>
          <w:lang w:val="tr-TR"/>
        </w:rPr>
      </w:pPr>
    </w:p>
    <w:p w:rsidR="00B64E5C" w:rsidRDefault="00B64E5C" w:rsidP="009F0DF6">
      <w:pPr>
        <w:ind w:left="709"/>
        <w:rPr>
          <w:sz w:val="24"/>
          <w:szCs w:val="24"/>
          <w:lang w:val="tr-TR"/>
        </w:rPr>
      </w:pPr>
    </w:p>
    <w:p w:rsidR="00B64E5C" w:rsidRDefault="00B64E5C" w:rsidP="009F0DF6">
      <w:pPr>
        <w:ind w:left="709"/>
        <w:rPr>
          <w:sz w:val="24"/>
          <w:szCs w:val="24"/>
          <w:lang w:val="tr-TR"/>
        </w:rPr>
      </w:pPr>
    </w:p>
    <w:p w:rsidR="00B64E5C" w:rsidRDefault="00B64E5C" w:rsidP="009F0DF6">
      <w:pPr>
        <w:ind w:left="709"/>
        <w:rPr>
          <w:sz w:val="24"/>
          <w:szCs w:val="24"/>
          <w:lang w:val="tr-TR"/>
        </w:rPr>
      </w:pPr>
    </w:p>
    <w:p w:rsidR="00B64E5C" w:rsidRDefault="00B64E5C" w:rsidP="009F0DF6">
      <w:pPr>
        <w:ind w:left="709"/>
        <w:rPr>
          <w:sz w:val="24"/>
          <w:szCs w:val="24"/>
          <w:lang w:val="tr-TR"/>
        </w:rPr>
      </w:pPr>
    </w:p>
    <w:p w:rsidR="00B64E5C" w:rsidRDefault="00B64E5C" w:rsidP="009F0DF6">
      <w:pPr>
        <w:ind w:left="709"/>
        <w:rPr>
          <w:sz w:val="24"/>
          <w:szCs w:val="24"/>
          <w:lang w:val="tr-TR"/>
        </w:rPr>
      </w:pPr>
    </w:p>
    <w:p w:rsidR="00B64E5C" w:rsidRDefault="00B64E5C" w:rsidP="009F0DF6">
      <w:pPr>
        <w:ind w:left="709"/>
        <w:rPr>
          <w:sz w:val="24"/>
          <w:szCs w:val="24"/>
          <w:lang w:val="tr-TR"/>
        </w:rPr>
      </w:pPr>
    </w:p>
    <w:p w:rsidR="00B64E5C" w:rsidRDefault="00B64E5C" w:rsidP="009F0DF6">
      <w:pPr>
        <w:ind w:left="709"/>
        <w:rPr>
          <w:sz w:val="24"/>
          <w:szCs w:val="24"/>
          <w:lang w:val="tr-TR"/>
        </w:rPr>
      </w:pPr>
    </w:p>
    <w:p w:rsidR="00B64E5C" w:rsidRDefault="00B64E5C" w:rsidP="009F0DF6">
      <w:pPr>
        <w:ind w:left="709"/>
        <w:rPr>
          <w:sz w:val="24"/>
          <w:szCs w:val="24"/>
          <w:lang w:val="tr-TR"/>
        </w:rPr>
      </w:pPr>
    </w:p>
    <w:p w:rsidR="009F0DF6" w:rsidRDefault="009F0DF6" w:rsidP="009F0DF6">
      <w:pPr>
        <w:pStyle w:val="Heading1"/>
      </w:pPr>
      <w:bookmarkStart w:id="22" w:name="_Toc371039183"/>
      <w:r>
        <w:lastRenderedPageBreak/>
        <w:t>team organızatıon structure</w:t>
      </w:r>
      <w:bookmarkEnd w:id="22"/>
    </w:p>
    <w:p w:rsidR="007346EB" w:rsidRPr="007346EB" w:rsidRDefault="007346EB" w:rsidP="007346EB">
      <w:pPr>
        <w:rPr>
          <w:lang w:val="en-GB"/>
        </w:rPr>
      </w:pPr>
    </w:p>
    <w:p w:rsidR="009F0DF6" w:rsidRPr="007B3A65" w:rsidRDefault="009F0DF6" w:rsidP="009F0DF6">
      <w:pPr>
        <w:autoSpaceDE w:val="0"/>
        <w:autoSpaceDN w:val="0"/>
        <w:adjustRightInd w:val="0"/>
        <w:spacing w:after="0" w:line="276" w:lineRule="auto"/>
        <w:ind w:firstLine="567"/>
        <w:rPr>
          <w:rFonts w:cs="TT15Ct00"/>
          <w:sz w:val="24"/>
          <w:szCs w:val="24"/>
        </w:rPr>
      </w:pPr>
      <w:r w:rsidRPr="007B3A65">
        <w:rPr>
          <w:sz w:val="24"/>
          <w:szCs w:val="24"/>
        </w:rPr>
        <w:t xml:space="preserve">Umbrella Corporation, which is going to conduct “wrestling” project, consists of 6 qualified engineers. The specialization areas of the engineers are shown on the Figure 1. </w:t>
      </w:r>
      <w:r w:rsidRPr="007B3A65">
        <w:rPr>
          <w:rFonts w:cs="TT15Ct00"/>
          <w:sz w:val="24"/>
          <w:szCs w:val="24"/>
        </w:rPr>
        <w:t>Each engineer is equipped with the theoretical knowledge and practical experience on different areas that is related to this project.</w:t>
      </w:r>
    </w:p>
    <w:p w:rsidR="000C06E2" w:rsidRDefault="00096476" w:rsidP="009F0DF6">
      <w:pPr>
        <w:pStyle w:val="ListParagraph"/>
        <w:ind w:left="567"/>
        <w:jc w:val="both"/>
        <w:rPr>
          <w:noProof/>
          <w:lang w:val="tr-TR" w:eastAsia="tr-TR"/>
        </w:rPr>
      </w:pPr>
      <w:r>
        <w:rPr>
          <w:noProof/>
          <w:lang w:val="tr-TR" w:eastAsia="tr-TR"/>
        </w:rPr>
        <w:drawing>
          <wp:inline distT="0" distB="0" distL="0" distR="0">
            <wp:extent cx="5486400" cy="4213225"/>
            <wp:effectExtent l="0" t="57150" r="0" b="92075"/>
            <wp:docPr id="2" name="Diyagram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B64E5C" w:rsidRDefault="009F0DF6" w:rsidP="00B64E5C">
      <w:pPr>
        <w:pStyle w:val="ListParagraph"/>
        <w:ind w:left="0"/>
        <w:jc w:val="center"/>
        <w:rPr>
          <w:sz w:val="24"/>
          <w:szCs w:val="24"/>
        </w:rPr>
      </w:pPr>
      <w:r w:rsidRPr="007B3A65">
        <w:rPr>
          <w:b/>
          <w:sz w:val="24"/>
          <w:szCs w:val="24"/>
        </w:rPr>
        <w:t>Figure 1:</w:t>
      </w:r>
      <w:r w:rsidRPr="007B3A65">
        <w:rPr>
          <w:sz w:val="24"/>
          <w:szCs w:val="24"/>
        </w:rPr>
        <w:t xml:space="preserve"> Organizational Structure</w:t>
      </w:r>
    </w:p>
    <w:p w:rsidR="00AA2018" w:rsidRPr="00FC09CB" w:rsidRDefault="00AA2018" w:rsidP="00F074E4">
      <w:pPr>
        <w:spacing w:line="276" w:lineRule="auto"/>
        <w:ind w:firstLine="567"/>
        <w:rPr>
          <w:sz w:val="24"/>
          <w:szCs w:val="24"/>
        </w:rPr>
      </w:pPr>
      <w:bookmarkStart w:id="23" w:name="_GoBack"/>
      <w:bookmarkEnd w:id="23"/>
      <w:r w:rsidRPr="00F074E4">
        <w:rPr>
          <w:i/>
          <w:sz w:val="24"/>
          <w:szCs w:val="24"/>
        </w:rPr>
        <w:lastRenderedPageBreak/>
        <w:t xml:space="preserve">Tuba </w:t>
      </w:r>
      <w:proofErr w:type="spellStart"/>
      <w:r w:rsidRPr="00F074E4">
        <w:rPr>
          <w:i/>
          <w:sz w:val="24"/>
          <w:szCs w:val="24"/>
        </w:rPr>
        <w:t>Ceren</w:t>
      </w:r>
      <w:proofErr w:type="spellEnd"/>
      <w:r w:rsidRPr="00F074E4">
        <w:rPr>
          <w:i/>
          <w:sz w:val="24"/>
          <w:szCs w:val="24"/>
        </w:rPr>
        <w:t xml:space="preserve"> </w:t>
      </w:r>
      <w:proofErr w:type="spellStart"/>
      <w:r w:rsidRPr="00F074E4">
        <w:rPr>
          <w:i/>
          <w:sz w:val="24"/>
          <w:szCs w:val="24"/>
        </w:rPr>
        <w:t>Deveci</w:t>
      </w:r>
      <w:proofErr w:type="spellEnd"/>
      <w:r w:rsidRPr="00FC09CB">
        <w:rPr>
          <w:sz w:val="24"/>
          <w:szCs w:val="24"/>
        </w:rPr>
        <w:t xml:space="preserve"> serves as the project coordinator throughout the project, because she has sufficient communication skills and she is good at organizing and coordinating people. Her specialization is based on microwave and RF engineering. She is also interested in signal processing. She will be responsible for the theoretical research and financial analysis.</w:t>
      </w:r>
    </w:p>
    <w:p w:rsidR="00AA2018" w:rsidRPr="00FC09CB" w:rsidRDefault="00AA2018" w:rsidP="00F074E4">
      <w:pPr>
        <w:spacing w:line="276" w:lineRule="auto"/>
        <w:ind w:firstLine="567"/>
        <w:rPr>
          <w:sz w:val="24"/>
          <w:szCs w:val="24"/>
        </w:rPr>
      </w:pPr>
      <w:r w:rsidRPr="00F074E4">
        <w:rPr>
          <w:i/>
          <w:sz w:val="24"/>
          <w:szCs w:val="24"/>
        </w:rPr>
        <w:t xml:space="preserve">Mehmet </w:t>
      </w:r>
      <w:proofErr w:type="spellStart"/>
      <w:r w:rsidRPr="00F074E4">
        <w:rPr>
          <w:i/>
          <w:sz w:val="24"/>
          <w:szCs w:val="24"/>
        </w:rPr>
        <w:t>Hakan</w:t>
      </w:r>
      <w:proofErr w:type="spellEnd"/>
      <w:r w:rsidRPr="00F074E4">
        <w:rPr>
          <w:i/>
          <w:sz w:val="24"/>
          <w:szCs w:val="24"/>
        </w:rPr>
        <w:t xml:space="preserve"> </w:t>
      </w:r>
      <w:proofErr w:type="spellStart"/>
      <w:r w:rsidRPr="00F074E4">
        <w:rPr>
          <w:i/>
          <w:sz w:val="24"/>
          <w:szCs w:val="24"/>
        </w:rPr>
        <w:t>Doğan</w:t>
      </w:r>
      <w:proofErr w:type="spellEnd"/>
      <w:r w:rsidRPr="00FC09CB">
        <w:rPr>
          <w:sz w:val="24"/>
          <w:szCs w:val="24"/>
        </w:rPr>
        <w:t xml:space="preserve"> serves in the software engineering section of the company. He is experienced in programming with different software languages, such as C++, Java, </w:t>
      </w:r>
      <w:proofErr w:type="gramStart"/>
      <w:r w:rsidRPr="00FC09CB">
        <w:rPr>
          <w:sz w:val="24"/>
          <w:szCs w:val="24"/>
        </w:rPr>
        <w:t>Unix</w:t>
      </w:r>
      <w:proofErr w:type="gramEnd"/>
      <w:r w:rsidRPr="00FC09CB">
        <w:rPr>
          <w:sz w:val="24"/>
          <w:szCs w:val="24"/>
        </w:rPr>
        <w:t xml:space="preserve"> and with Verilog, Assembly etc. Relying on his full-time job experience, he is likely to work in collaboration and good at team work. He will be responsible for the theoretical research and conceptual design.</w:t>
      </w:r>
    </w:p>
    <w:p w:rsidR="00AA2018" w:rsidRPr="00FC09CB" w:rsidRDefault="00AA2018" w:rsidP="00F074E4">
      <w:pPr>
        <w:spacing w:line="276" w:lineRule="auto"/>
        <w:ind w:firstLine="567"/>
        <w:rPr>
          <w:sz w:val="24"/>
          <w:szCs w:val="24"/>
        </w:rPr>
      </w:pPr>
      <w:r w:rsidRPr="00F074E4">
        <w:rPr>
          <w:i/>
          <w:sz w:val="24"/>
          <w:szCs w:val="24"/>
        </w:rPr>
        <w:t>Mehmet Duran</w:t>
      </w:r>
      <w:r w:rsidRPr="00FC09CB">
        <w:rPr>
          <w:sz w:val="24"/>
          <w:szCs w:val="24"/>
        </w:rPr>
        <w:t xml:space="preserve"> has specialized in power systems and power electronics area. He has experiences in driving different types of motors and actuators. He plays a great role in visualizing the aspects of the robot, as he is capable of technical drawing with AUTOCAD. He will be also responsible for the conceptual design with </w:t>
      </w:r>
      <w:proofErr w:type="spellStart"/>
      <w:r w:rsidRPr="00FC09CB">
        <w:rPr>
          <w:sz w:val="24"/>
          <w:szCs w:val="24"/>
        </w:rPr>
        <w:t>Hakan</w:t>
      </w:r>
      <w:proofErr w:type="spellEnd"/>
      <w:r w:rsidRPr="00FC09CB">
        <w:rPr>
          <w:sz w:val="24"/>
          <w:szCs w:val="24"/>
        </w:rPr>
        <w:t xml:space="preserve"> and for the theoretical research. </w:t>
      </w:r>
    </w:p>
    <w:p w:rsidR="00AA2018" w:rsidRPr="00FC09CB" w:rsidRDefault="00AA2018" w:rsidP="00F074E4">
      <w:pPr>
        <w:spacing w:line="276" w:lineRule="auto"/>
        <w:ind w:firstLine="567"/>
        <w:rPr>
          <w:sz w:val="24"/>
          <w:szCs w:val="24"/>
        </w:rPr>
      </w:pPr>
      <w:r w:rsidRPr="00F074E4">
        <w:rPr>
          <w:i/>
          <w:sz w:val="24"/>
          <w:szCs w:val="24"/>
        </w:rPr>
        <w:t xml:space="preserve">Osman </w:t>
      </w:r>
      <w:proofErr w:type="spellStart"/>
      <w:r w:rsidRPr="00F074E4">
        <w:rPr>
          <w:i/>
          <w:sz w:val="24"/>
          <w:szCs w:val="24"/>
        </w:rPr>
        <w:t>Zeki</w:t>
      </w:r>
      <w:proofErr w:type="spellEnd"/>
      <w:r w:rsidRPr="00F074E4">
        <w:rPr>
          <w:i/>
          <w:sz w:val="24"/>
          <w:szCs w:val="24"/>
        </w:rPr>
        <w:t xml:space="preserve"> </w:t>
      </w:r>
      <w:proofErr w:type="spellStart"/>
      <w:r w:rsidRPr="00F074E4">
        <w:rPr>
          <w:i/>
          <w:sz w:val="24"/>
          <w:szCs w:val="24"/>
        </w:rPr>
        <w:t>Er</w:t>
      </w:r>
      <w:proofErr w:type="spellEnd"/>
      <w:r w:rsidRPr="00FC09CB">
        <w:rPr>
          <w:sz w:val="24"/>
          <w:szCs w:val="24"/>
        </w:rPr>
        <w:t xml:space="preserve"> is the system engineer of the company. Having sufficient expertise both on computer and control area, he will contribute to the project by finding possible solutions that require MATLAB/Simulink and image processing. He will be responsible for the theoretical research and, mainly, the technical aspects of the project.</w:t>
      </w:r>
    </w:p>
    <w:p w:rsidR="00AA2018" w:rsidRPr="00FC09CB" w:rsidRDefault="00AA2018" w:rsidP="00F074E4">
      <w:pPr>
        <w:spacing w:line="276" w:lineRule="auto"/>
        <w:ind w:firstLine="567"/>
        <w:rPr>
          <w:sz w:val="24"/>
          <w:szCs w:val="24"/>
        </w:rPr>
      </w:pPr>
      <w:proofErr w:type="spellStart"/>
      <w:r w:rsidRPr="00F074E4">
        <w:rPr>
          <w:i/>
          <w:sz w:val="24"/>
          <w:szCs w:val="24"/>
        </w:rPr>
        <w:t>Alkan</w:t>
      </w:r>
      <w:proofErr w:type="spellEnd"/>
      <w:r w:rsidRPr="00F074E4">
        <w:rPr>
          <w:i/>
          <w:sz w:val="24"/>
          <w:szCs w:val="24"/>
        </w:rPr>
        <w:t xml:space="preserve"> </w:t>
      </w:r>
      <w:proofErr w:type="spellStart"/>
      <w:r w:rsidRPr="00F074E4">
        <w:rPr>
          <w:i/>
          <w:sz w:val="24"/>
          <w:szCs w:val="24"/>
        </w:rPr>
        <w:t>Kahraman</w:t>
      </w:r>
      <w:proofErr w:type="spellEnd"/>
      <w:r w:rsidRPr="00FC09CB">
        <w:rPr>
          <w:sz w:val="24"/>
          <w:szCs w:val="24"/>
        </w:rPr>
        <w:t xml:space="preserve"> is the mechatronics engineer and has expertized in robotics area. As he has a minor degree in mechatronics, he is </w:t>
      </w:r>
      <w:proofErr w:type="gramStart"/>
      <w:r w:rsidRPr="00FC09CB">
        <w:rPr>
          <w:sz w:val="24"/>
          <w:szCs w:val="24"/>
        </w:rPr>
        <w:t>a domineer</w:t>
      </w:r>
      <w:proofErr w:type="gramEnd"/>
      <w:r w:rsidRPr="00FC09CB">
        <w:rPr>
          <w:sz w:val="24"/>
          <w:szCs w:val="24"/>
        </w:rPr>
        <w:t xml:space="preserve"> of mechanical systems of the robots and embedded systems. He has also experiences with programming in machine codes and software languages. He will be responsible for the technical aspects of the project with </w:t>
      </w:r>
      <w:proofErr w:type="spellStart"/>
      <w:r w:rsidRPr="00FC09CB">
        <w:rPr>
          <w:sz w:val="24"/>
          <w:szCs w:val="24"/>
        </w:rPr>
        <w:t>Zeki</w:t>
      </w:r>
      <w:proofErr w:type="spellEnd"/>
      <w:r w:rsidRPr="00FC09CB">
        <w:rPr>
          <w:sz w:val="24"/>
          <w:szCs w:val="24"/>
        </w:rPr>
        <w:t>.</w:t>
      </w:r>
    </w:p>
    <w:p w:rsidR="00AA2018" w:rsidRPr="00FC09CB" w:rsidRDefault="00AA2018" w:rsidP="00F074E4">
      <w:pPr>
        <w:spacing w:line="276" w:lineRule="auto"/>
        <w:ind w:firstLine="567"/>
        <w:rPr>
          <w:sz w:val="24"/>
          <w:szCs w:val="24"/>
        </w:rPr>
      </w:pPr>
      <w:proofErr w:type="spellStart"/>
      <w:r w:rsidRPr="00F074E4">
        <w:rPr>
          <w:i/>
          <w:sz w:val="24"/>
          <w:szCs w:val="24"/>
        </w:rPr>
        <w:t>Nazım</w:t>
      </w:r>
      <w:proofErr w:type="spellEnd"/>
      <w:r w:rsidRPr="00F074E4">
        <w:rPr>
          <w:i/>
          <w:sz w:val="24"/>
          <w:szCs w:val="24"/>
        </w:rPr>
        <w:t xml:space="preserve"> </w:t>
      </w:r>
      <w:proofErr w:type="spellStart"/>
      <w:r w:rsidRPr="00F074E4">
        <w:rPr>
          <w:i/>
          <w:sz w:val="24"/>
          <w:szCs w:val="24"/>
        </w:rPr>
        <w:t>Önder</w:t>
      </w:r>
      <w:proofErr w:type="spellEnd"/>
      <w:r w:rsidRPr="00F074E4">
        <w:rPr>
          <w:i/>
          <w:sz w:val="24"/>
          <w:szCs w:val="24"/>
        </w:rPr>
        <w:t xml:space="preserve"> </w:t>
      </w:r>
      <w:proofErr w:type="spellStart"/>
      <w:r w:rsidRPr="00F074E4">
        <w:rPr>
          <w:i/>
          <w:sz w:val="24"/>
          <w:szCs w:val="24"/>
        </w:rPr>
        <w:t>Orhan</w:t>
      </w:r>
      <w:proofErr w:type="spellEnd"/>
      <w:r w:rsidRPr="00FC09CB">
        <w:rPr>
          <w:sz w:val="24"/>
          <w:szCs w:val="24"/>
        </w:rPr>
        <w:t xml:space="preserve"> serves as the telecommunications engineer. He is skillful at signal processing. His main areas of interest are including wireless communication protocols and their implementation. He can also help team with his signal processing skills. He will be responsible for theoretical research and the process analysis.</w:t>
      </w:r>
    </w:p>
    <w:p w:rsidR="00F85759" w:rsidRPr="009D64E0" w:rsidRDefault="00F85759" w:rsidP="007346EB">
      <w:pPr>
        <w:spacing w:line="276" w:lineRule="auto"/>
        <w:ind w:firstLine="288"/>
      </w:pPr>
    </w:p>
    <w:p w:rsidR="00F85759" w:rsidRDefault="00F85759" w:rsidP="00F85759">
      <w:pPr>
        <w:pStyle w:val="Heading1"/>
      </w:pPr>
      <w:bookmarkStart w:id="24" w:name="_Toc371039184"/>
      <w:r>
        <w:t>solutıon procedure</w:t>
      </w:r>
      <w:bookmarkEnd w:id="24"/>
    </w:p>
    <w:p w:rsidR="00F85759" w:rsidRPr="00F85759" w:rsidRDefault="00F85759" w:rsidP="00F85759">
      <w:pPr>
        <w:rPr>
          <w:lang w:val="en-GB"/>
        </w:rPr>
      </w:pPr>
    </w:p>
    <w:p w:rsidR="00F85759" w:rsidRPr="00F85759" w:rsidRDefault="00F85759" w:rsidP="00F85759">
      <w:pPr>
        <w:spacing w:line="276" w:lineRule="auto"/>
        <w:ind w:firstLine="567"/>
        <w:rPr>
          <w:sz w:val="24"/>
          <w:szCs w:val="24"/>
        </w:rPr>
      </w:pPr>
      <w:r w:rsidRPr="00F85759">
        <w:rPr>
          <w:sz w:val="24"/>
          <w:szCs w:val="24"/>
        </w:rPr>
        <w:t>In order to achieve the goals, Umbrella Corporation developed a few alternatives for each subsystem. However</w:t>
      </w:r>
      <w:r>
        <w:rPr>
          <w:sz w:val="24"/>
          <w:szCs w:val="24"/>
        </w:rPr>
        <w:t>,</w:t>
      </w:r>
      <w:r w:rsidRPr="00F85759">
        <w:rPr>
          <w:sz w:val="24"/>
          <w:szCs w:val="24"/>
        </w:rPr>
        <w:t xml:space="preserve"> it still remains uncertain that which one of the alternatives will prove to be the optimal solution. There are some examples for some of the alternatives developed.</w:t>
      </w:r>
    </w:p>
    <w:p w:rsidR="00F85759" w:rsidRPr="00F85759" w:rsidRDefault="00F85759" w:rsidP="00F85759">
      <w:pPr>
        <w:spacing w:line="276" w:lineRule="auto"/>
        <w:ind w:firstLine="567"/>
        <w:rPr>
          <w:sz w:val="24"/>
          <w:szCs w:val="24"/>
        </w:rPr>
      </w:pPr>
      <w:r>
        <w:rPr>
          <w:sz w:val="24"/>
          <w:szCs w:val="24"/>
        </w:rPr>
        <w:t xml:space="preserve">The </w:t>
      </w:r>
      <w:r w:rsidRPr="00F85759">
        <w:rPr>
          <w:sz w:val="24"/>
          <w:szCs w:val="24"/>
        </w:rPr>
        <w:t>closest one so far is a competition for soccer playing robots called “</w:t>
      </w:r>
      <w:proofErr w:type="spellStart"/>
      <w:r w:rsidRPr="00F85759">
        <w:rPr>
          <w:sz w:val="24"/>
          <w:szCs w:val="24"/>
        </w:rPr>
        <w:t>Robocup</w:t>
      </w:r>
      <w:proofErr w:type="spellEnd"/>
      <w:r w:rsidRPr="00F85759">
        <w:rPr>
          <w:sz w:val="24"/>
          <w:szCs w:val="24"/>
        </w:rPr>
        <w:t xml:space="preserve">”. And small size division is very similar in conceptual way for the “Wrestling robot”. As main concerns are aligned with each other it is safe to assume that some of the features used in </w:t>
      </w:r>
      <w:proofErr w:type="spellStart"/>
      <w:r w:rsidRPr="00F85759">
        <w:rPr>
          <w:sz w:val="24"/>
          <w:szCs w:val="24"/>
        </w:rPr>
        <w:t>Robocup</w:t>
      </w:r>
      <w:proofErr w:type="spellEnd"/>
      <w:r w:rsidRPr="00F85759">
        <w:rPr>
          <w:sz w:val="24"/>
          <w:szCs w:val="24"/>
        </w:rPr>
        <w:t xml:space="preserve"> small size league may prove useful. Especially the questions about Omni-Wheel system may be answered. One particular video</w:t>
      </w:r>
      <w:r w:rsidR="00E349C1">
        <w:rPr>
          <w:rStyle w:val="FootnoteReference"/>
          <w:sz w:val="24"/>
          <w:szCs w:val="24"/>
        </w:rPr>
        <w:footnoteReference w:id="1"/>
      </w:r>
      <w:r w:rsidR="00E349C1">
        <w:rPr>
          <w:sz w:val="24"/>
          <w:szCs w:val="24"/>
        </w:rPr>
        <w:t xml:space="preserve"> </w:t>
      </w:r>
      <w:r w:rsidRPr="00F85759">
        <w:rPr>
          <w:sz w:val="24"/>
          <w:szCs w:val="24"/>
        </w:rPr>
        <w:t>shows the pote</w:t>
      </w:r>
      <w:r>
        <w:rPr>
          <w:sz w:val="24"/>
          <w:szCs w:val="24"/>
        </w:rPr>
        <w:t xml:space="preserve">ntial of the Omni-Wheel system </w:t>
      </w:r>
      <w:r w:rsidRPr="00F85759">
        <w:rPr>
          <w:sz w:val="24"/>
          <w:szCs w:val="24"/>
        </w:rPr>
        <w:t>in great detail. Please note that it also shows the overhead camera is also feasible.</w:t>
      </w:r>
    </w:p>
    <w:p w:rsidR="00F85759" w:rsidRPr="00F85759" w:rsidRDefault="00E349C1" w:rsidP="00F85759">
      <w:pPr>
        <w:spacing w:line="276" w:lineRule="auto"/>
        <w:ind w:firstLine="567"/>
        <w:rPr>
          <w:sz w:val="24"/>
          <w:szCs w:val="24"/>
        </w:rPr>
      </w:pPr>
      <w:r>
        <w:rPr>
          <w:sz w:val="24"/>
          <w:szCs w:val="24"/>
        </w:rPr>
        <w:lastRenderedPageBreak/>
        <w:t>In another video</w:t>
      </w:r>
      <w:r>
        <w:rPr>
          <w:rStyle w:val="FootnoteReference"/>
          <w:sz w:val="24"/>
          <w:szCs w:val="24"/>
        </w:rPr>
        <w:footnoteReference w:id="2"/>
      </w:r>
      <w:r w:rsidR="00F85759" w:rsidRPr="00F85759">
        <w:rPr>
          <w:sz w:val="24"/>
          <w:szCs w:val="24"/>
        </w:rPr>
        <w:t>, it is possible to determine the location of an opponent with a proximity sensor. Even though how the bumpers will be differentiated is still not determined, this provides a very basic and reliable way to determine at least the location of the opponent.</w:t>
      </w:r>
    </w:p>
    <w:p w:rsidR="00F85759" w:rsidRPr="00F85759" w:rsidRDefault="00F85759" w:rsidP="00F074E4">
      <w:pPr>
        <w:spacing w:line="276" w:lineRule="auto"/>
        <w:ind w:firstLine="567"/>
        <w:rPr>
          <w:sz w:val="24"/>
          <w:szCs w:val="24"/>
        </w:rPr>
      </w:pPr>
      <w:r w:rsidRPr="00F85759">
        <w:rPr>
          <w:sz w:val="24"/>
          <w:szCs w:val="24"/>
        </w:rPr>
        <w:t>While the examples provide a justification to some extent, it is required to have made a certain amount of progress in the design in order to fully analyze the compatibility. Umbrella Corporation does not want to close all the doors before that point comes. Therefore, every possible solution so far has its own procedure.</w:t>
      </w:r>
    </w:p>
    <w:p w:rsidR="00F85759" w:rsidRPr="00F85759" w:rsidRDefault="00F85759" w:rsidP="00F85759">
      <w:pPr>
        <w:spacing w:line="276" w:lineRule="auto"/>
        <w:ind w:firstLine="567"/>
        <w:rPr>
          <w:sz w:val="24"/>
          <w:szCs w:val="24"/>
        </w:rPr>
      </w:pPr>
      <w:r w:rsidRPr="00F85759">
        <w:rPr>
          <w:sz w:val="24"/>
          <w:szCs w:val="24"/>
        </w:rPr>
        <w:t>One common procedure is the testing of the components. Every component will be tested before using both to ensure it is working properly and to get familiar with that component.</w:t>
      </w:r>
    </w:p>
    <w:p w:rsidR="00F85759" w:rsidRDefault="00F85759" w:rsidP="00F85759">
      <w:pPr>
        <w:spacing w:line="276" w:lineRule="auto"/>
        <w:ind w:firstLine="567"/>
        <w:rPr>
          <w:sz w:val="24"/>
          <w:szCs w:val="24"/>
        </w:rPr>
      </w:pPr>
      <w:r w:rsidRPr="00F85759">
        <w:rPr>
          <w:sz w:val="24"/>
          <w:szCs w:val="24"/>
        </w:rPr>
        <w:t>As for different procedures, each solution has milestones to track the progress and to provide a sense of success to boost the morale of the employees. These milestones are</w:t>
      </w:r>
      <w:r w:rsidR="00045B2A">
        <w:rPr>
          <w:sz w:val="24"/>
          <w:szCs w:val="24"/>
        </w:rPr>
        <w:t>;</w:t>
      </w:r>
    </w:p>
    <w:p w:rsidR="00E349C1" w:rsidRDefault="00E349C1" w:rsidP="00F85759">
      <w:pPr>
        <w:spacing w:line="276" w:lineRule="auto"/>
        <w:ind w:firstLine="567"/>
        <w:rPr>
          <w:sz w:val="24"/>
          <w:szCs w:val="24"/>
        </w:rPr>
      </w:pPr>
    </w:p>
    <w:p w:rsidR="00E349C1" w:rsidRDefault="00E349C1" w:rsidP="002D4CF8">
      <w:pPr>
        <w:spacing w:line="276" w:lineRule="auto"/>
        <w:rPr>
          <w:sz w:val="24"/>
          <w:szCs w:val="24"/>
        </w:rPr>
      </w:pPr>
    </w:p>
    <w:p w:rsidR="00045B2A" w:rsidRPr="00F85759" w:rsidRDefault="00045B2A" w:rsidP="00F85759">
      <w:pPr>
        <w:spacing w:line="276" w:lineRule="auto"/>
        <w:ind w:firstLine="567"/>
        <w:rPr>
          <w:sz w:val="24"/>
          <w:szCs w:val="24"/>
        </w:rPr>
      </w:pPr>
    </w:p>
    <w:p w:rsidR="00F85759" w:rsidRDefault="00F85759" w:rsidP="00F85759">
      <w:pPr>
        <w:pStyle w:val="ListParagraph"/>
        <w:numPr>
          <w:ilvl w:val="0"/>
          <w:numId w:val="37"/>
        </w:numPr>
        <w:rPr>
          <w:rFonts w:ascii="Times New Roman" w:hAnsi="Times New Roman"/>
          <w:b/>
          <w:sz w:val="24"/>
          <w:szCs w:val="24"/>
        </w:rPr>
      </w:pPr>
      <w:r w:rsidRPr="00F85759">
        <w:rPr>
          <w:rFonts w:ascii="Times New Roman" w:hAnsi="Times New Roman"/>
          <w:b/>
          <w:sz w:val="24"/>
          <w:szCs w:val="24"/>
        </w:rPr>
        <w:t>MILESTONES OF DETECTION</w:t>
      </w:r>
    </w:p>
    <w:p w:rsidR="00CB4936" w:rsidRDefault="00CB4936" w:rsidP="00CB4936">
      <w:pPr>
        <w:pStyle w:val="ListParagraph"/>
        <w:rPr>
          <w:rFonts w:ascii="Times New Roman" w:hAnsi="Times New Roman"/>
          <w:b/>
          <w:sz w:val="24"/>
          <w:szCs w:val="24"/>
        </w:rPr>
      </w:pPr>
    </w:p>
    <w:p w:rsidR="00F85759" w:rsidRDefault="00F85759" w:rsidP="00F85759">
      <w:pPr>
        <w:pStyle w:val="ListParagraph"/>
        <w:numPr>
          <w:ilvl w:val="0"/>
          <w:numId w:val="29"/>
        </w:numPr>
        <w:rPr>
          <w:rFonts w:ascii="Times New Roman" w:hAnsi="Times New Roman"/>
          <w:b/>
          <w:sz w:val="24"/>
          <w:szCs w:val="24"/>
        </w:rPr>
      </w:pPr>
      <w:r>
        <w:rPr>
          <w:rFonts w:ascii="Times New Roman" w:hAnsi="Times New Roman"/>
          <w:b/>
          <w:sz w:val="24"/>
          <w:szCs w:val="24"/>
        </w:rPr>
        <w:t>Overhead Camera</w:t>
      </w:r>
    </w:p>
    <w:p w:rsidR="005950DE" w:rsidRPr="005950DE" w:rsidRDefault="005950DE" w:rsidP="001E166C">
      <w:pPr>
        <w:pStyle w:val="ListParagraph"/>
        <w:numPr>
          <w:ilvl w:val="1"/>
          <w:numId w:val="29"/>
        </w:numPr>
        <w:ind w:left="1418" w:hanging="284"/>
        <w:rPr>
          <w:rFonts w:ascii="Times New Roman" w:hAnsi="Times New Roman"/>
          <w:b/>
          <w:sz w:val="24"/>
          <w:szCs w:val="24"/>
        </w:rPr>
      </w:pPr>
      <w:r>
        <w:rPr>
          <w:rFonts w:ascii="Times New Roman" w:hAnsi="Times New Roman"/>
          <w:sz w:val="24"/>
          <w:szCs w:val="24"/>
        </w:rPr>
        <w:t>Identification of single point</w:t>
      </w:r>
    </w:p>
    <w:p w:rsidR="005950DE" w:rsidRPr="00F85759" w:rsidRDefault="005950DE" w:rsidP="001E166C">
      <w:pPr>
        <w:pStyle w:val="ListParagraph"/>
        <w:numPr>
          <w:ilvl w:val="1"/>
          <w:numId w:val="29"/>
        </w:numPr>
        <w:ind w:left="1418" w:hanging="284"/>
        <w:rPr>
          <w:rFonts w:ascii="Times New Roman" w:hAnsi="Times New Roman"/>
          <w:sz w:val="24"/>
          <w:szCs w:val="24"/>
        </w:rPr>
      </w:pPr>
      <w:r w:rsidRPr="00F85759">
        <w:rPr>
          <w:rFonts w:ascii="Times New Roman" w:hAnsi="Times New Roman"/>
          <w:sz w:val="24"/>
          <w:szCs w:val="24"/>
        </w:rPr>
        <w:t>Identification of orientation using multiple points</w:t>
      </w:r>
    </w:p>
    <w:p w:rsidR="00F85759" w:rsidRPr="005950DE" w:rsidRDefault="005950DE" w:rsidP="001E166C">
      <w:pPr>
        <w:pStyle w:val="ListParagraph"/>
        <w:numPr>
          <w:ilvl w:val="1"/>
          <w:numId w:val="29"/>
        </w:numPr>
        <w:ind w:left="1418" w:hanging="284"/>
        <w:rPr>
          <w:sz w:val="24"/>
          <w:szCs w:val="24"/>
        </w:rPr>
      </w:pPr>
      <w:r w:rsidRPr="00F85759">
        <w:rPr>
          <w:rFonts w:ascii="Times New Roman" w:hAnsi="Times New Roman"/>
          <w:sz w:val="24"/>
          <w:szCs w:val="24"/>
        </w:rPr>
        <w:t>Identification of motion using multiple points at different times</w:t>
      </w:r>
    </w:p>
    <w:p w:rsidR="00F85759" w:rsidRDefault="00F85759" w:rsidP="00F85759">
      <w:pPr>
        <w:pStyle w:val="ListParagraph"/>
        <w:numPr>
          <w:ilvl w:val="0"/>
          <w:numId w:val="29"/>
        </w:numPr>
        <w:rPr>
          <w:rFonts w:ascii="Times New Roman" w:hAnsi="Times New Roman"/>
          <w:b/>
          <w:sz w:val="24"/>
          <w:szCs w:val="24"/>
        </w:rPr>
      </w:pPr>
      <w:r>
        <w:rPr>
          <w:rFonts w:ascii="Times New Roman" w:hAnsi="Times New Roman"/>
          <w:b/>
          <w:sz w:val="24"/>
          <w:szCs w:val="24"/>
        </w:rPr>
        <w:t>Sensors</w:t>
      </w:r>
    </w:p>
    <w:p w:rsidR="005950DE" w:rsidRPr="00F85759" w:rsidRDefault="005950DE" w:rsidP="001E166C">
      <w:pPr>
        <w:pStyle w:val="ListParagraph"/>
        <w:numPr>
          <w:ilvl w:val="1"/>
          <w:numId w:val="29"/>
        </w:numPr>
        <w:ind w:left="1418" w:hanging="284"/>
        <w:rPr>
          <w:rFonts w:ascii="Times New Roman" w:hAnsi="Times New Roman"/>
          <w:sz w:val="24"/>
          <w:szCs w:val="24"/>
        </w:rPr>
      </w:pPr>
      <w:r w:rsidRPr="00F85759">
        <w:rPr>
          <w:rFonts w:ascii="Times New Roman" w:hAnsi="Times New Roman"/>
          <w:sz w:val="24"/>
          <w:szCs w:val="24"/>
        </w:rPr>
        <w:t xml:space="preserve">Identification of the relative location of the opponent by using proximity sensor </w:t>
      </w:r>
    </w:p>
    <w:p w:rsidR="005950DE" w:rsidRPr="00F85759" w:rsidRDefault="005950DE" w:rsidP="001E166C">
      <w:pPr>
        <w:pStyle w:val="ListParagraph"/>
        <w:numPr>
          <w:ilvl w:val="1"/>
          <w:numId w:val="29"/>
        </w:numPr>
        <w:ind w:left="1418" w:hanging="284"/>
        <w:rPr>
          <w:rFonts w:ascii="Times New Roman" w:hAnsi="Times New Roman"/>
          <w:sz w:val="24"/>
          <w:szCs w:val="24"/>
        </w:rPr>
      </w:pPr>
      <w:r w:rsidRPr="00F85759">
        <w:rPr>
          <w:rFonts w:ascii="Times New Roman" w:hAnsi="Times New Roman"/>
          <w:sz w:val="24"/>
          <w:szCs w:val="24"/>
        </w:rPr>
        <w:t xml:space="preserve">Identification of the motion of the opponent </w:t>
      </w:r>
    </w:p>
    <w:p w:rsidR="005950DE" w:rsidRPr="005950DE" w:rsidRDefault="005950DE" w:rsidP="001E166C">
      <w:pPr>
        <w:pStyle w:val="ListParagraph"/>
        <w:numPr>
          <w:ilvl w:val="1"/>
          <w:numId w:val="29"/>
        </w:numPr>
        <w:ind w:left="1418" w:hanging="284"/>
        <w:rPr>
          <w:rFonts w:ascii="Times New Roman" w:hAnsi="Times New Roman"/>
          <w:sz w:val="24"/>
          <w:szCs w:val="24"/>
        </w:rPr>
      </w:pPr>
      <w:r w:rsidRPr="00F85759">
        <w:rPr>
          <w:rFonts w:ascii="Times New Roman" w:hAnsi="Times New Roman"/>
          <w:sz w:val="24"/>
          <w:szCs w:val="24"/>
        </w:rPr>
        <w:t>Identification of the orientation by using solar sensors</w:t>
      </w:r>
    </w:p>
    <w:p w:rsidR="00F85759" w:rsidRDefault="00F85759" w:rsidP="00F85759">
      <w:pPr>
        <w:pStyle w:val="ListParagraph"/>
        <w:numPr>
          <w:ilvl w:val="0"/>
          <w:numId w:val="29"/>
        </w:numPr>
        <w:rPr>
          <w:rFonts w:ascii="Times New Roman" w:hAnsi="Times New Roman"/>
          <w:b/>
          <w:sz w:val="24"/>
          <w:szCs w:val="24"/>
        </w:rPr>
      </w:pPr>
      <w:r>
        <w:rPr>
          <w:rFonts w:ascii="Times New Roman" w:hAnsi="Times New Roman"/>
          <w:b/>
          <w:sz w:val="24"/>
          <w:szCs w:val="24"/>
        </w:rPr>
        <w:t>Transmitters</w:t>
      </w:r>
    </w:p>
    <w:p w:rsidR="005950DE" w:rsidRDefault="005950DE" w:rsidP="001E166C">
      <w:pPr>
        <w:pStyle w:val="ListParagraph"/>
        <w:numPr>
          <w:ilvl w:val="1"/>
          <w:numId w:val="29"/>
        </w:numPr>
        <w:ind w:left="1418" w:hanging="284"/>
        <w:rPr>
          <w:rFonts w:ascii="Times New Roman" w:hAnsi="Times New Roman"/>
          <w:sz w:val="24"/>
          <w:szCs w:val="24"/>
        </w:rPr>
      </w:pPr>
      <w:r w:rsidRPr="00F85759">
        <w:rPr>
          <w:rFonts w:ascii="Times New Roman" w:hAnsi="Times New Roman"/>
          <w:sz w:val="24"/>
          <w:szCs w:val="24"/>
        </w:rPr>
        <w:t>Differentiation of the transmitters</w:t>
      </w:r>
    </w:p>
    <w:p w:rsidR="005950DE" w:rsidRPr="005950DE" w:rsidRDefault="005950DE" w:rsidP="005950DE">
      <w:pPr>
        <w:jc w:val="left"/>
        <w:rPr>
          <w:sz w:val="24"/>
          <w:szCs w:val="24"/>
        </w:rPr>
      </w:pPr>
    </w:p>
    <w:p w:rsidR="00F85759" w:rsidRDefault="00F85759" w:rsidP="00F85759">
      <w:pPr>
        <w:pStyle w:val="ListParagraph"/>
        <w:numPr>
          <w:ilvl w:val="0"/>
          <w:numId w:val="37"/>
        </w:numPr>
        <w:rPr>
          <w:rFonts w:ascii="Times New Roman" w:hAnsi="Times New Roman"/>
          <w:b/>
          <w:sz w:val="24"/>
          <w:szCs w:val="24"/>
        </w:rPr>
      </w:pPr>
      <w:r w:rsidRPr="00F85759">
        <w:rPr>
          <w:rFonts w:ascii="Times New Roman" w:hAnsi="Times New Roman"/>
          <w:b/>
          <w:sz w:val="24"/>
          <w:szCs w:val="24"/>
        </w:rPr>
        <w:t>MILESTONES OF MOTION</w:t>
      </w:r>
    </w:p>
    <w:p w:rsidR="00CB4936" w:rsidRDefault="00CB4936" w:rsidP="00CB4936">
      <w:pPr>
        <w:pStyle w:val="ListParagraph"/>
        <w:rPr>
          <w:rFonts w:ascii="Times New Roman" w:hAnsi="Times New Roman"/>
          <w:b/>
          <w:sz w:val="24"/>
          <w:szCs w:val="24"/>
        </w:rPr>
      </w:pPr>
    </w:p>
    <w:p w:rsidR="00F85759" w:rsidRDefault="00CB4936" w:rsidP="00F85759">
      <w:pPr>
        <w:pStyle w:val="ListParagraph"/>
        <w:numPr>
          <w:ilvl w:val="0"/>
          <w:numId w:val="38"/>
        </w:numPr>
        <w:ind w:left="1134"/>
        <w:rPr>
          <w:rFonts w:ascii="Times New Roman" w:hAnsi="Times New Roman"/>
          <w:b/>
          <w:sz w:val="24"/>
          <w:szCs w:val="24"/>
        </w:rPr>
      </w:pPr>
      <w:r>
        <w:rPr>
          <w:rFonts w:ascii="Times New Roman" w:hAnsi="Times New Roman"/>
          <w:b/>
          <w:sz w:val="24"/>
          <w:szCs w:val="24"/>
        </w:rPr>
        <w:t>Omni</w:t>
      </w:r>
      <w:r w:rsidRPr="00CB4936">
        <w:rPr>
          <w:rFonts w:ascii="Times New Roman" w:hAnsi="Times New Roman"/>
          <w:b/>
          <w:sz w:val="24"/>
          <w:szCs w:val="24"/>
        </w:rPr>
        <w:t>-</w:t>
      </w:r>
      <w:r w:rsidR="00F85759">
        <w:rPr>
          <w:rFonts w:ascii="Times New Roman" w:hAnsi="Times New Roman"/>
          <w:b/>
          <w:sz w:val="24"/>
          <w:szCs w:val="24"/>
        </w:rPr>
        <w:t>Wheel</w:t>
      </w:r>
    </w:p>
    <w:p w:rsidR="001E166C" w:rsidRPr="00F85759" w:rsidRDefault="001E166C" w:rsidP="001E166C">
      <w:pPr>
        <w:pStyle w:val="ListParagraph"/>
        <w:numPr>
          <w:ilvl w:val="1"/>
          <w:numId w:val="29"/>
        </w:numPr>
        <w:ind w:left="1418" w:hanging="284"/>
        <w:rPr>
          <w:rFonts w:ascii="Times New Roman" w:hAnsi="Times New Roman"/>
          <w:sz w:val="24"/>
          <w:szCs w:val="24"/>
        </w:rPr>
      </w:pPr>
      <w:r w:rsidRPr="00F85759">
        <w:rPr>
          <w:rFonts w:ascii="Times New Roman" w:hAnsi="Times New Roman"/>
          <w:sz w:val="24"/>
          <w:szCs w:val="24"/>
        </w:rPr>
        <w:t>Control  of  a single motor</w:t>
      </w:r>
    </w:p>
    <w:p w:rsidR="001E166C" w:rsidRPr="00F85759" w:rsidRDefault="001E166C" w:rsidP="001E166C">
      <w:pPr>
        <w:pStyle w:val="ListParagraph"/>
        <w:numPr>
          <w:ilvl w:val="1"/>
          <w:numId w:val="29"/>
        </w:numPr>
        <w:ind w:left="1418" w:hanging="284"/>
        <w:rPr>
          <w:rFonts w:ascii="Times New Roman" w:hAnsi="Times New Roman"/>
          <w:sz w:val="24"/>
          <w:szCs w:val="24"/>
        </w:rPr>
      </w:pPr>
      <w:r w:rsidRPr="00F85759">
        <w:rPr>
          <w:rFonts w:ascii="Times New Roman" w:hAnsi="Times New Roman"/>
          <w:sz w:val="24"/>
          <w:szCs w:val="24"/>
        </w:rPr>
        <w:t>Control of four motors</w:t>
      </w:r>
    </w:p>
    <w:p w:rsidR="001E166C" w:rsidRPr="00F85759" w:rsidRDefault="001E166C" w:rsidP="001E166C">
      <w:pPr>
        <w:pStyle w:val="ListParagraph"/>
        <w:numPr>
          <w:ilvl w:val="1"/>
          <w:numId w:val="29"/>
        </w:numPr>
        <w:ind w:left="1418" w:hanging="284"/>
        <w:rPr>
          <w:rFonts w:ascii="Times New Roman" w:hAnsi="Times New Roman"/>
          <w:sz w:val="24"/>
          <w:szCs w:val="24"/>
        </w:rPr>
      </w:pPr>
      <w:r w:rsidRPr="00F85759">
        <w:rPr>
          <w:rFonts w:ascii="Times New Roman" w:hAnsi="Times New Roman"/>
          <w:sz w:val="24"/>
          <w:szCs w:val="24"/>
        </w:rPr>
        <w:t>To be able to move in a straight line</w:t>
      </w:r>
    </w:p>
    <w:p w:rsidR="001E166C" w:rsidRPr="00F85759" w:rsidRDefault="001E166C" w:rsidP="001E166C">
      <w:pPr>
        <w:pStyle w:val="ListParagraph"/>
        <w:numPr>
          <w:ilvl w:val="1"/>
          <w:numId w:val="29"/>
        </w:numPr>
        <w:ind w:left="1418" w:hanging="284"/>
        <w:rPr>
          <w:rFonts w:ascii="Times New Roman" w:hAnsi="Times New Roman"/>
          <w:sz w:val="24"/>
          <w:szCs w:val="24"/>
        </w:rPr>
      </w:pPr>
      <w:r w:rsidRPr="00F85759">
        <w:rPr>
          <w:rFonts w:ascii="Times New Roman" w:hAnsi="Times New Roman"/>
          <w:sz w:val="24"/>
          <w:szCs w:val="24"/>
        </w:rPr>
        <w:t>To be able to move sideways</w:t>
      </w:r>
    </w:p>
    <w:p w:rsidR="001E166C" w:rsidRPr="00F85759" w:rsidRDefault="001E166C" w:rsidP="001E166C">
      <w:pPr>
        <w:pStyle w:val="ListParagraph"/>
        <w:numPr>
          <w:ilvl w:val="1"/>
          <w:numId w:val="29"/>
        </w:numPr>
        <w:ind w:left="1418" w:hanging="284"/>
        <w:rPr>
          <w:rFonts w:ascii="Times New Roman" w:hAnsi="Times New Roman"/>
          <w:sz w:val="24"/>
          <w:szCs w:val="24"/>
        </w:rPr>
      </w:pPr>
      <w:r w:rsidRPr="00F85759">
        <w:rPr>
          <w:rFonts w:ascii="Times New Roman" w:hAnsi="Times New Roman"/>
          <w:sz w:val="24"/>
          <w:szCs w:val="24"/>
        </w:rPr>
        <w:t>To be able to move in crossways</w:t>
      </w:r>
    </w:p>
    <w:p w:rsidR="001E166C" w:rsidRPr="00F85759" w:rsidRDefault="001E166C" w:rsidP="001E166C">
      <w:pPr>
        <w:pStyle w:val="ListParagraph"/>
        <w:numPr>
          <w:ilvl w:val="1"/>
          <w:numId w:val="29"/>
        </w:numPr>
        <w:ind w:left="1418" w:hanging="284"/>
        <w:rPr>
          <w:rFonts w:ascii="Times New Roman" w:hAnsi="Times New Roman"/>
          <w:sz w:val="24"/>
          <w:szCs w:val="24"/>
        </w:rPr>
      </w:pPr>
      <w:r w:rsidRPr="00F85759">
        <w:rPr>
          <w:rFonts w:ascii="Times New Roman" w:hAnsi="Times New Roman"/>
          <w:sz w:val="24"/>
          <w:szCs w:val="24"/>
        </w:rPr>
        <w:t>To be able to turn around</w:t>
      </w:r>
    </w:p>
    <w:p w:rsidR="001E166C" w:rsidRPr="00F85759" w:rsidRDefault="001E166C" w:rsidP="001E166C">
      <w:pPr>
        <w:pStyle w:val="ListParagraph"/>
        <w:numPr>
          <w:ilvl w:val="1"/>
          <w:numId w:val="29"/>
        </w:numPr>
        <w:ind w:left="1418" w:hanging="284"/>
        <w:rPr>
          <w:rFonts w:ascii="Times New Roman" w:hAnsi="Times New Roman"/>
          <w:sz w:val="24"/>
          <w:szCs w:val="24"/>
        </w:rPr>
      </w:pPr>
      <w:r w:rsidRPr="00F85759">
        <w:rPr>
          <w:rFonts w:ascii="Times New Roman" w:hAnsi="Times New Roman"/>
          <w:sz w:val="24"/>
          <w:szCs w:val="24"/>
        </w:rPr>
        <w:t>Combinations of multiple movement patterns</w:t>
      </w:r>
    </w:p>
    <w:p w:rsidR="00F85759" w:rsidRDefault="00F85759" w:rsidP="00F85759">
      <w:pPr>
        <w:pStyle w:val="ListParagraph"/>
        <w:numPr>
          <w:ilvl w:val="0"/>
          <w:numId w:val="38"/>
        </w:numPr>
        <w:ind w:left="1134"/>
        <w:rPr>
          <w:rFonts w:ascii="Times New Roman" w:hAnsi="Times New Roman"/>
          <w:b/>
          <w:sz w:val="24"/>
          <w:szCs w:val="24"/>
        </w:rPr>
      </w:pPr>
      <w:r>
        <w:rPr>
          <w:rFonts w:ascii="Times New Roman" w:hAnsi="Times New Roman"/>
          <w:b/>
          <w:sz w:val="24"/>
          <w:szCs w:val="24"/>
        </w:rPr>
        <w:t>Caster Wheel</w:t>
      </w:r>
    </w:p>
    <w:p w:rsidR="001E166C" w:rsidRPr="00F85759" w:rsidRDefault="001E166C" w:rsidP="001E166C">
      <w:pPr>
        <w:pStyle w:val="ListParagraph"/>
        <w:numPr>
          <w:ilvl w:val="1"/>
          <w:numId w:val="29"/>
        </w:numPr>
        <w:ind w:left="1418" w:hanging="284"/>
        <w:rPr>
          <w:rFonts w:ascii="Times New Roman" w:hAnsi="Times New Roman"/>
          <w:sz w:val="24"/>
          <w:szCs w:val="24"/>
        </w:rPr>
      </w:pPr>
      <w:r w:rsidRPr="00F85759">
        <w:rPr>
          <w:rFonts w:ascii="Times New Roman" w:hAnsi="Times New Roman"/>
          <w:sz w:val="24"/>
          <w:szCs w:val="24"/>
        </w:rPr>
        <w:lastRenderedPageBreak/>
        <w:t>Control  of  a single motor</w:t>
      </w:r>
    </w:p>
    <w:p w:rsidR="001E166C" w:rsidRPr="00F85759" w:rsidRDefault="001E166C" w:rsidP="001E166C">
      <w:pPr>
        <w:pStyle w:val="ListParagraph"/>
        <w:numPr>
          <w:ilvl w:val="1"/>
          <w:numId w:val="29"/>
        </w:numPr>
        <w:ind w:left="1418" w:hanging="284"/>
        <w:rPr>
          <w:rFonts w:ascii="Times New Roman" w:hAnsi="Times New Roman"/>
          <w:sz w:val="24"/>
          <w:szCs w:val="24"/>
        </w:rPr>
      </w:pPr>
      <w:r w:rsidRPr="00F85759">
        <w:rPr>
          <w:rFonts w:ascii="Times New Roman" w:hAnsi="Times New Roman"/>
          <w:sz w:val="24"/>
          <w:szCs w:val="24"/>
        </w:rPr>
        <w:t>Control of two motors</w:t>
      </w:r>
    </w:p>
    <w:p w:rsidR="001E166C" w:rsidRPr="00F85759" w:rsidRDefault="001E166C" w:rsidP="001E166C">
      <w:pPr>
        <w:pStyle w:val="ListParagraph"/>
        <w:numPr>
          <w:ilvl w:val="1"/>
          <w:numId w:val="29"/>
        </w:numPr>
        <w:ind w:left="1418" w:hanging="284"/>
        <w:rPr>
          <w:rFonts w:ascii="Times New Roman" w:hAnsi="Times New Roman"/>
          <w:sz w:val="24"/>
          <w:szCs w:val="24"/>
        </w:rPr>
      </w:pPr>
      <w:r w:rsidRPr="00F85759">
        <w:rPr>
          <w:rFonts w:ascii="Times New Roman" w:hAnsi="Times New Roman"/>
          <w:sz w:val="24"/>
          <w:szCs w:val="24"/>
        </w:rPr>
        <w:t>To be able to move in a straight line</w:t>
      </w:r>
    </w:p>
    <w:p w:rsidR="001E166C" w:rsidRPr="00F85759" w:rsidRDefault="001E166C" w:rsidP="001E166C">
      <w:pPr>
        <w:pStyle w:val="ListParagraph"/>
        <w:numPr>
          <w:ilvl w:val="1"/>
          <w:numId w:val="29"/>
        </w:numPr>
        <w:ind w:left="1418" w:hanging="284"/>
        <w:rPr>
          <w:rFonts w:ascii="Times New Roman" w:hAnsi="Times New Roman"/>
          <w:sz w:val="24"/>
          <w:szCs w:val="24"/>
        </w:rPr>
      </w:pPr>
      <w:r w:rsidRPr="00F85759">
        <w:rPr>
          <w:rFonts w:ascii="Times New Roman" w:hAnsi="Times New Roman"/>
          <w:sz w:val="24"/>
          <w:szCs w:val="24"/>
        </w:rPr>
        <w:t>To be able to turn around</w:t>
      </w:r>
    </w:p>
    <w:p w:rsidR="001E166C" w:rsidRDefault="001E166C" w:rsidP="001E166C">
      <w:pPr>
        <w:pStyle w:val="ListParagraph"/>
        <w:numPr>
          <w:ilvl w:val="1"/>
          <w:numId w:val="29"/>
        </w:numPr>
        <w:ind w:left="1418" w:hanging="284"/>
        <w:rPr>
          <w:rFonts w:ascii="Times New Roman" w:hAnsi="Times New Roman"/>
          <w:sz w:val="24"/>
          <w:szCs w:val="24"/>
        </w:rPr>
      </w:pPr>
      <w:r w:rsidRPr="00F85759">
        <w:rPr>
          <w:rFonts w:ascii="Times New Roman" w:hAnsi="Times New Roman"/>
          <w:sz w:val="24"/>
          <w:szCs w:val="24"/>
        </w:rPr>
        <w:t>Combinations of multiple movement patterns</w:t>
      </w:r>
    </w:p>
    <w:p w:rsidR="00E349C1" w:rsidRPr="00E349C1" w:rsidRDefault="00E349C1" w:rsidP="00E349C1">
      <w:pPr>
        <w:pStyle w:val="ListParagraph"/>
        <w:ind w:left="1418"/>
        <w:rPr>
          <w:rFonts w:ascii="Times New Roman" w:hAnsi="Times New Roman"/>
          <w:sz w:val="24"/>
          <w:szCs w:val="24"/>
        </w:rPr>
      </w:pPr>
    </w:p>
    <w:p w:rsidR="00F85759" w:rsidRDefault="00F85759" w:rsidP="00F85759">
      <w:pPr>
        <w:pStyle w:val="ListParagraph"/>
        <w:numPr>
          <w:ilvl w:val="0"/>
          <w:numId w:val="37"/>
        </w:numPr>
        <w:rPr>
          <w:rFonts w:ascii="Times New Roman" w:hAnsi="Times New Roman"/>
          <w:b/>
          <w:sz w:val="24"/>
          <w:szCs w:val="24"/>
        </w:rPr>
      </w:pPr>
      <w:r w:rsidRPr="00F85759">
        <w:rPr>
          <w:rFonts w:ascii="Times New Roman" w:hAnsi="Times New Roman"/>
          <w:b/>
          <w:sz w:val="24"/>
          <w:szCs w:val="24"/>
        </w:rPr>
        <w:t>MILESTONES OF CONTROL</w:t>
      </w:r>
    </w:p>
    <w:p w:rsidR="00C75941" w:rsidRDefault="00C75941" w:rsidP="00C75941">
      <w:pPr>
        <w:pStyle w:val="ListParagraph"/>
        <w:rPr>
          <w:rFonts w:ascii="Times New Roman" w:hAnsi="Times New Roman"/>
          <w:b/>
          <w:sz w:val="24"/>
          <w:szCs w:val="24"/>
        </w:rPr>
      </w:pPr>
    </w:p>
    <w:p w:rsidR="00F85759" w:rsidRDefault="00F85759" w:rsidP="00F85759">
      <w:pPr>
        <w:pStyle w:val="ListParagraph"/>
        <w:numPr>
          <w:ilvl w:val="0"/>
          <w:numId w:val="39"/>
        </w:numPr>
        <w:ind w:left="1134"/>
        <w:rPr>
          <w:rFonts w:ascii="Times New Roman" w:hAnsi="Times New Roman"/>
          <w:b/>
          <w:sz w:val="24"/>
          <w:szCs w:val="24"/>
        </w:rPr>
      </w:pPr>
      <w:r>
        <w:rPr>
          <w:rFonts w:ascii="Times New Roman" w:hAnsi="Times New Roman"/>
          <w:b/>
          <w:sz w:val="24"/>
          <w:szCs w:val="24"/>
        </w:rPr>
        <w:t>Integrated Control System</w:t>
      </w:r>
    </w:p>
    <w:p w:rsidR="001E166C" w:rsidRPr="00F85759" w:rsidRDefault="001E166C" w:rsidP="00045B2A">
      <w:pPr>
        <w:pStyle w:val="ListParagraph"/>
        <w:numPr>
          <w:ilvl w:val="1"/>
          <w:numId w:val="29"/>
        </w:numPr>
        <w:ind w:left="1418" w:hanging="284"/>
        <w:rPr>
          <w:rFonts w:ascii="Times New Roman" w:hAnsi="Times New Roman"/>
          <w:sz w:val="24"/>
          <w:szCs w:val="24"/>
        </w:rPr>
      </w:pPr>
      <w:r w:rsidRPr="00F85759">
        <w:rPr>
          <w:rFonts w:ascii="Times New Roman" w:hAnsi="Times New Roman"/>
          <w:sz w:val="24"/>
          <w:szCs w:val="24"/>
        </w:rPr>
        <w:t>Follow the opponent</w:t>
      </w:r>
    </w:p>
    <w:p w:rsidR="001E166C" w:rsidRPr="00F85759" w:rsidRDefault="001E166C" w:rsidP="00045B2A">
      <w:pPr>
        <w:pStyle w:val="ListParagraph"/>
        <w:numPr>
          <w:ilvl w:val="1"/>
          <w:numId w:val="29"/>
        </w:numPr>
        <w:ind w:left="1418" w:hanging="284"/>
        <w:rPr>
          <w:rFonts w:ascii="Times New Roman" w:hAnsi="Times New Roman"/>
          <w:sz w:val="24"/>
          <w:szCs w:val="24"/>
        </w:rPr>
      </w:pPr>
      <w:r w:rsidRPr="00F85759">
        <w:rPr>
          <w:rFonts w:ascii="Times New Roman" w:hAnsi="Times New Roman"/>
          <w:sz w:val="24"/>
          <w:szCs w:val="24"/>
        </w:rPr>
        <w:t xml:space="preserve">Escape from opponent </w:t>
      </w:r>
    </w:p>
    <w:p w:rsidR="001E166C" w:rsidRPr="00F85759" w:rsidRDefault="001E166C" w:rsidP="00045B2A">
      <w:pPr>
        <w:pStyle w:val="ListParagraph"/>
        <w:numPr>
          <w:ilvl w:val="1"/>
          <w:numId w:val="29"/>
        </w:numPr>
        <w:ind w:left="1418" w:hanging="284"/>
        <w:rPr>
          <w:rFonts w:ascii="Times New Roman" w:hAnsi="Times New Roman"/>
          <w:sz w:val="24"/>
          <w:szCs w:val="24"/>
        </w:rPr>
      </w:pPr>
      <w:r w:rsidRPr="00F85759">
        <w:rPr>
          <w:rFonts w:ascii="Times New Roman" w:hAnsi="Times New Roman"/>
          <w:sz w:val="24"/>
          <w:szCs w:val="24"/>
        </w:rPr>
        <w:t>Artificial intelligence and strategy generation</w:t>
      </w:r>
    </w:p>
    <w:p w:rsidR="00CB4936" w:rsidRPr="00CB4936" w:rsidRDefault="001E166C" w:rsidP="00CB4936">
      <w:pPr>
        <w:pStyle w:val="ListParagraph"/>
        <w:numPr>
          <w:ilvl w:val="1"/>
          <w:numId w:val="29"/>
        </w:numPr>
        <w:ind w:left="1418" w:hanging="284"/>
        <w:rPr>
          <w:rFonts w:ascii="Times New Roman" w:hAnsi="Times New Roman"/>
          <w:sz w:val="24"/>
          <w:szCs w:val="24"/>
        </w:rPr>
      </w:pPr>
      <w:r w:rsidRPr="00F85759">
        <w:rPr>
          <w:rFonts w:ascii="Times New Roman" w:hAnsi="Times New Roman"/>
          <w:sz w:val="24"/>
          <w:szCs w:val="24"/>
        </w:rPr>
        <w:t>Execution of the generated strategies</w:t>
      </w:r>
    </w:p>
    <w:p w:rsidR="00F85759" w:rsidRPr="00CB4936" w:rsidRDefault="00F85759" w:rsidP="00CB4936">
      <w:pPr>
        <w:pStyle w:val="ListParagraph"/>
        <w:numPr>
          <w:ilvl w:val="0"/>
          <w:numId w:val="39"/>
        </w:numPr>
        <w:ind w:left="1134"/>
        <w:rPr>
          <w:rFonts w:ascii="Times New Roman" w:hAnsi="Times New Roman"/>
          <w:b/>
          <w:sz w:val="24"/>
          <w:szCs w:val="24"/>
        </w:rPr>
      </w:pPr>
      <w:r w:rsidRPr="00CB4936">
        <w:rPr>
          <w:rFonts w:ascii="Times New Roman" w:hAnsi="Times New Roman"/>
          <w:b/>
          <w:sz w:val="24"/>
          <w:szCs w:val="24"/>
        </w:rPr>
        <w:t>Third Party Control</w:t>
      </w:r>
    </w:p>
    <w:p w:rsidR="00045B2A" w:rsidRPr="00F85759" w:rsidRDefault="00045B2A" w:rsidP="00045B2A">
      <w:pPr>
        <w:pStyle w:val="ListParagraph"/>
        <w:numPr>
          <w:ilvl w:val="1"/>
          <w:numId w:val="29"/>
        </w:numPr>
        <w:ind w:left="1418" w:hanging="284"/>
        <w:rPr>
          <w:rFonts w:ascii="Times New Roman" w:hAnsi="Times New Roman"/>
          <w:sz w:val="24"/>
          <w:szCs w:val="24"/>
        </w:rPr>
      </w:pPr>
      <w:r w:rsidRPr="00F85759">
        <w:rPr>
          <w:rFonts w:ascii="Times New Roman" w:hAnsi="Times New Roman"/>
          <w:sz w:val="24"/>
          <w:szCs w:val="24"/>
        </w:rPr>
        <w:t>Sending and receiving a single data</w:t>
      </w:r>
    </w:p>
    <w:p w:rsidR="00045B2A" w:rsidRPr="00F85759" w:rsidRDefault="00045B2A" w:rsidP="00045B2A">
      <w:pPr>
        <w:pStyle w:val="ListParagraph"/>
        <w:numPr>
          <w:ilvl w:val="1"/>
          <w:numId w:val="29"/>
        </w:numPr>
        <w:ind w:left="1418" w:hanging="284"/>
        <w:rPr>
          <w:rFonts w:ascii="Times New Roman" w:hAnsi="Times New Roman"/>
          <w:sz w:val="24"/>
          <w:szCs w:val="24"/>
        </w:rPr>
      </w:pPr>
      <w:r w:rsidRPr="00F85759">
        <w:rPr>
          <w:rFonts w:ascii="Times New Roman" w:hAnsi="Times New Roman"/>
          <w:sz w:val="24"/>
          <w:szCs w:val="24"/>
        </w:rPr>
        <w:t>Building a permanent data stream</w:t>
      </w:r>
    </w:p>
    <w:p w:rsidR="00045B2A" w:rsidRPr="00F85759" w:rsidRDefault="00045B2A" w:rsidP="00045B2A">
      <w:pPr>
        <w:pStyle w:val="ListParagraph"/>
        <w:numPr>
          <w:ilvl w:val="1"/>
          <w:numId w:val="29"/>
        </w:numPr>
        <w:ind w:left="1418" w:hanging="284"/>
        <w:rPr>
          <w:rFonts w:ascii="Times New Roman" w:hAnsi="Times New Roman"/>
          <w:sz w:val="24"/>
          <w:szCs w:val="24"/>
        </w:rPr>
      </w:pPr>
      <w:r w:rsidRPr="00F85759">
        <w:rPr>
          <w:rFonts w:ascii="Times New Roman" w:hAnsi="Times New Roman"/>
          <w:sz w:val="24"/>
          <w:szCs w:val="24"/>
        </w:rPr>
        <w:t>Follow the opponent</w:t>
      </w:r>
    </w:p>
    <w:p w:rsidR="00045B2A" w:rsidRPr="00F85759" w:rsidRDefault="00045B2A" w:rsidP="00045B2A">
      <w:pPr>
        <w:pStyle w:val="ListParagraph"/>
        <w:numPr>
          <w:ilvl w:val="1"/>
          <w:numId w:val="29"/>
        </w:numPr>
        <w:ind w:left="1418" w:hanging="284"/>
        <w:rPr>
          <w:rFonts w:ascii="Times New Roman" w:hAnsi="Times New Roman"/>
          <w:sz w:val="24"/>
          <w:szCs w:val="24"/>
        </w:rPr>
      </w:pPr>
      <w:r w:rsidRPr="00F85759">
        <w:rPr>
          <w:rFonts w:ascii="Times New Roman" w:hAnsi="Times New Roman"/>
          <w:sz w:val="24"/>
          <w:szCs w:val="24"/>
        </w:rPr>
        <w:t xml:space="preserve">Escape from opponent </w:t>
      </w:r>
    </w:p>
    <w:p w:rsidR="00045B2A" w:rsidRPr="00F85759" w:rsidRDefault="00045B2A" w:rsidP="00045B2A">
      <w:pPr>
        <w:pStyle w:val="ListParagraph"/>
        <w:numPr>
          <w:ilvl w:val="1"/>
          <w:numId w:val="29"/>
        </w:numPr>
        <w:ind w:left="1418" w:hanging="284"/>
        <w:rPr>
          <w:rFonts w:ascii="Times New Roman" w:hAnsi="Times New Roman"/>
          <w:sz w:val="24"/>
          <w:szCs w:val="24"/>
        </w:rPr>
      </w:pPr>
      <w:r w:rsidRPr="00F85759">
        <w:rPr>
          <w:rFonts w:ascii="Times New Roman" w:hAnsi="Times New Roman"/>
          <w:sz w:val="24"/>
          <w:szCs w:val="24"/>
        </w:rPr>
        <w:t>Artificial intelligence and strategy generation</w:t>
      </w:r>
    </w:p>
    <w:p w:rsidR="00F85759" w:rsidRPr="00045B2A" w:rsidRDefault="00045B2A" w:rsidP="00F85759">
      <w:pPr>
        <w:pStyle w:val="ListParagraph"/>
        <w:numPr>
          <w:ilvl w:val="1"/>
          <w:numId w:val="29"/>
        </w:numPr>
        <w:ind w:left="1418" w:hanging="284"/>
        <w:rPr>
          <w:rFonts w:ascii="Times New Roman" w:hAnsi="Times New Roman"/>
          <w:sz w:val="24"/>
          <w:szCs w:val="24"/>
        </w:rPr>
      </w:pPr>
      <w:r w:rsidRPr="00F85759">
        <w:rPr>
          <w:rFonts w:ascii="Times New Roman" w:hAnsi="Times New Roman"/>
          <w:sz w:val="24"/>
          <w:szCs w:val="24"/>
        </w:rPr>
        <w:t>Execution of the generated strategies</w:t>
      </w:r>
    </w:p>
    <w:p w:rsidR="00F85759" w:rsidRPr="00F85759" w:rsidRDefault="00F85759" w:rsidP="00045B2A">
      <w:pPr>
        <w:spacing w:line="276" w:lineRule="auto"/>
        <w:ind w:firstLine="567"/>
        <w:rPr>
          <w:sz w:val="24"/>
          <w:szCs w:val="24"/>
        </w:rPr>
      </w:pPr>
      <w:r w:rsidRPr="00F85759">
        <w:rPr>
          <w:sz w:val="24"/>
          <w:szCs w:val="24"/>
        </w:rPr>
        <w:t>Depending on the design details for every milestone a test bench will be designed and checked to see if it has been accomplished before going any further.</w:t>
      </w:r>
    </w:p>
    <w:p w:rsidR="00F85759" w:rsidRPr="00F85759" w:rsidRDefault="00F85759" w:rsidP="00045B2A">
      <w:pPr>
        <w:spacing w:line="276" w:lineRule="auto"/>
        <w:ind w:firstLine="567"/>
        <w:rPr>
          <w:sz w:val="24"/>
          <w:szCs w:val="24"/>
        </w:rPr>
      </w:pPr>
      <w:r w:rsidRPr="00F85759">
        <w:rPr>
          <w:sz w:val="24"/>
          <w:szCs w:val="24"/>
        </w:rPr>
        <w:t xml:space="preserve">Please keep in mind that more alternative solutions may appear in the design phase. Should such a thing </w:t>
      </w:r>
      <w:proofErr w:type="gramStart"/>
      <w:r w:rsidRPr="00F85759">
        <w:rPr>
          <w:sz w:val="24"/>
          <w:szCs w:val="24"/>
        </w:rPr>
        <w:t>happens</w:t>
      </w:r>
      <w:proofErr w:type="gramEnd"/>
      <w:r w:rsidRPr="00F85759">
        <w:rPr>
          <w:sz w:val="24"/>
          <w:szCs w:val="24"/>
        </w:rPr>
        <w:t xml:space="preserve"> they too will have their milestones and go though the same procedure.</w:t>
      </w:r>
    </w:p>
    <w:p w:rsidR="007B1B9B" w:rsidRPr="00F85759" w:rsidRDefault="007B1B9B" w:rsidP="007B1B9B">
      <w:pPr>
        <w:pStyle w:val="ListParagraph"/>
        <w:ind w:left="0"/>
        <w:jc w:val="both"/>
        <w:rPr>
          <w:rFonts w:ascii="Times New Roman" w:hAnsi="Times New Roman"/>
          <w:sz w:val="24"/>
          <w:szCs w:val="24"/>
          <w:lang w:val="tr-TR"/>
        </w:rPr>
      </w:pPr>
    </w:p>
    <w:p w:rsidR="007B1B9B" w:rsidRDefault="007B1B9B" w:rsidP="007B1B9B">
      <w:pPr>
        <w:pStyle w:val="Heading1"/>
      </w:pPr>
      <w:bookmarkStart w:id="25" w:name="_Toc371039185"/>
      <w:r>
        <w:t>delıverables</w:t>
      </w:r>
      <w:bookmarkEnd w:id="25"/>
    </w:p>
    <w:p w:rsidR="007346EB" w:rsidRPr="007346EB" w:rsidRDefault="007346EB" w:rsidP="007346EB">
      <w:pPr>
        <w:rPr>
          <w:lang w:val="en-GB"/>
        </w:rPr>
      </w:pPr>
    </w:p>
    <w:p w:rsidR="007B1B9B" w:rsidRPr="000C06E2" w:rsidRDefault="007B1B9B" w:rsidP="007B1B9B">
      <w:pPr>
        <w:pStyle w:val="Heading2"/>
        <w:rPr>
          <w:szCs w:val="24"/>
        </w:rPr>
      </w:pPr>
      <w:bookmarkStart w:id="26" w:name="_Toc371039186"/>
      <w:r w:rsidRPr="000C06E2">
        <w:rPr>
          <w:szCs w:val="24"/>
        </w:rPr>
        <w:t>Equipment</w:t>
      </w:r>
      <w:bookmarkEnd w:id="26"/>
    </w:p>
    <w:p w:rsidR="007B1B9B" w:rsidRPr="000C06E2" w:rsidRDefault="007B1B9B" w:rsidP="000C06E2">
      <w:pPr>
        <w:pStyle w:val="ListParagraph"/>
        <w:numPr>
          <w:ilvl w:val="0"/>
          <w:numId w:val="19"/>
        </w:numPr>
        <w:jc w:val="both"/>
        <w:rPr>
          <w:rFonts w:ascii="Times New Roman" w:hAnsi="Times New Roman"/>
          <w:b/>
          <w:sz w:val="24"/>
          <w:szCs w:val="24"/>
        </w:rPr>
      </w:pPr>
      <w:r w:rsidRPr="000C06E2">
        <w:rPr>
          <w:rFonts w:ascii="Times New Roman" w:hAnsi="Times New Roman"/>
          <w:b/>
          <w:sz w:val="24"/>
          <w:szCs w:val="24"/>
        </w:rPr>
        <w:t>Vehicle (Robot)</w:t>
      </w:r>
    </w:p>
    <w:p w:rsidR="007B1B9B" w:rsidRPr="000C06E2" w:rsidRDefault="007B1B9B" w:rsidP="000C06E2">
      <w:pPr>
        <w:pStyle w:val="ListParagraph"/>
        <w:jc w:val="both"/>
        <w:rPr>
          <w:rFonts w:ascii="Times New Roman" w:hAnsi="Times New Roman"/>
          <w:sz w:val="24"/>
          <w:szCs w:val="24"/>
        </w:rPr>
      </w:pPr>
      <w:r w:rsidRPr="000C06E2">
        <w:rPr>
          <w:rFonts w:ascii="Times New Roman" w:hAnsi="Times New Roman"/>
          <w:sz w:val="24"/>
          <w:szCs w:val="24"/>
        </w:rPr>
        <w:t>The user will be provided with a device which can compete with similar opponent in a platform.</w:t>
      </w:r>
    </w:p>
    <w:p w:rsidR="007B1B9B" w:rsidRPr="000C06E2" w:rsidRDefault="007B1B9B" w:rsidP="000C06E2">
      <w:pPr>
        <w:pStyle w:val="ListParagraph"/>
        <w:numPr>
          <w:ilvl w:val="0"/>
          <w:numId w:val="19"/>
        </w:numPr>
        <w:jc w:val="both"/>
        <w:rPr>
          <w:rFonts w:ascii="Times New Roman" w:hAnsi="Times New Roman"/>
          <w:b/>
          <w:sz w:val="24"/>
          <w:szCs w:val="24"/>
        </w:rPr>
      </w:pPr>
      <w:r w:rsidRPr="000C06E2">
        <w:rPr>
          <w:rFonts w:ascii="Times New Roman" w:hAnsi="Times New Roman"/>
          <w:b/>
          <w:sz w:val="24"/>
          <w:szCs w:val="24"/>
        </w:rPr>
        <w:t>Platform</w:t>
      </w:r>
    </w:p>
    <w:p w:rsidR="007B1B9B" w:rsidRPr="000C06E2" w:rsidRDefault="007B1B9B" w:rsidP="000C06E2">
      <w:pPr>
        <w:pStyle w:val="ListParagraph"/>
        <w:jc w:val="both"/>
        <w:rPr>
          <w:rFonts w:ascii="Times New Roman" w:hAnsi="Times New Roman"/>
          <w:sz w:val="24"/>
          <w:szCs w:val="24"/>
        </w:rPr>
      </w:pPr>
      <w:r w:rsidRPr="000C06E2">
        <w:rPr>
          <w:rFonts w:ascii="Times New Roman" w:hAnsi="Times New Roman"/>
          <w:sz w:val="24"/>
          <w:szCs w:val="24"/>
        </w:rPr>
        <w:t>The user will be provided with a platform which the robots can compete with each other on.</w:t>
      </w:r>
    </w:p>
    <w:p w:rsidR="007B1B9B" w:rsidRPr="000C06E2" w:rsidRDefault="007B1B9B" w:rsidP="000C06E2">
      <w:pPr>
        <w:pStyle w:val="ListParagraph"/>
        <w:numPr>
          <w:ilvl w:val="0"/>
          <w:numId w:val="19"/>
        </w:numPr>
        <w:jc w:val="both"/>
        <w:rPr>
          <w:rFonts w:ascii="Times New Roman" w:hAnsi="Times New Roman"/>
          <w:b/>
          <w:sz w:val="24"/>
          <w:szCs w:val="24"/>
        </w:rPr>
      </w:pPr>
      <w:r w:rsidRPr="000C06E2">
        <w:rPr>
          <w:rFonts w:ascii="Times New Roman" w:hAnsi="Times New Roman"/>
          <w:b/>
          <w:sz w:val="24"/>
          <w:szCs w:val="24"/>
        </w:rPr>
        <w:t>Chargeable Battery (2 items)</w:t>
      </w:r>
    </w:p>
    <w:p w:rsidR="007B1B9B" w:rsidRPr="000C06E2" w:rsidRDefault="007B1B9B" w:rsidP="000C06E2">
      <w:pPr>
        <w:pStyle w:val="ListParagraph"/>
        <w:jc w:val="both"/>
        <w:rPr>
          <w:rFonts w:ascii="Times New Roman" w:hAnsi="Times New Roman"/>
          <w:sz w:val="24"/>
          <w:szCs w:val="24"/>
        </w:rPr>
      </w:pPr>
      <w:r w:rsidRPr="000C06E2">
        <w:rPr>
          <w:rFonts w:ascii="Times New Roman" w:hAnsi="Times New Roman"/>
          <w:sz w:val="24"/>
          <w:szCs w:val="24"/>
        </w:rPr>
        <w:t>The user will be provided with two chargeable batteries in order to run/drive the robot. Chargeable batteries help the user to get rid of extra payments and efforts.</w:t>
      </w:r>
    </w:p>
    <w:p w:rsidR="007B1B9B" w:rsidRPr="000C06E2" w:rsidRDefault="007B1B9B" w:rsidP="000C06E2">
      <w:pPr>
        <w:pStyle w:val="ListParagraph"/>
        <w:numPr>
          <w:ilvl w:val="0"/>
          <w:numId w:val="19"/>
        </w:numPr>
        <w:jc w:val="both"/>
        <w:rPr>
          <w:rFonts w:ascii="Times New Roman" w:hAnsi="Times New Roman"/>
          <w:b/>
          <w:sz w:val="24"/>
          <w:szCs w:val="24"/>
        </w:rPr>
      </w:pPr>
      <w:r w:rsidRPr="000C06E2">
        <w:rPr>
          <w:rFonts w:ascii="Times New Roman" w:hAnsi="Times New Roman"/>
          <w:b/>
          <w:sz w:val="24"/>
          <w:szCs w:val="24"/>
        </w:rPr>
        <w:t>Battery Charge Machine</w:t>
      </w:r>
    </w:p>
    <w:p w:rsidR="007B1B9B" w:rsidRDefault="007B1B9B" w:rsidP="000C06E2">
      <w:pPr>
        <w:pStyle w:val="ListParagraph"/>
        <w:jc w:val="both"/>
        <w:rPr>
          <w:rFonts w:ascii="Times New Roman" w:hAnsi="Times New Roman"/>
          <w:sz w:val="24"/>
          <w:szCs w:val="24"/>
        </w:rPr>
      </w:pPr>
      <w:r w:rsidRPr="000C06E2">
        <w:rPr>
          <w:rFonts w:ascii="Times New Roman" w:hAnsi="Times New Roman"/>
          <w:sz w:val="24"/>
          <w:szCs w:val="24"/>
        </w:rPr>
        <w:t>The user will be provided with a battery charge in order to charge the batteries.</w:t>
      </w:r>
    </w:p>
    <w:p w:rsidR="00161E14" w:rsidRPr="000C06E2" w:rsidRDefault="00161E14" w:rsidP="000C06E2">
      <w:pPr>
        <w:pStyle w:val="ListParagraph"/>
        <w:jc w:val="both"/>
        <w:rPr>
          <w:rFonts w:ascii="Times New Roman" w:hAnsi="Times New Roman"/>
          <w:sz w:val="24"/>
          <w:szCs w:val="24"/>
        </w:rPr>
      </w:pPr>
    </w:p>
    <w:p w:rsidR="007B1B9B" w:rsidRPr="000C06E2" w:rsidRDefault="007B1B9B" w:rsidP="007B1B9B">
      <w:pPr>
        <w:pStyle w:val="Heading2"/>
        <w:rPr>
          <w:szCs w:val="24"/>
        </w:rPr>
      </w:pPr>
      <w:bookmarkStart w:id="27" w:name="_Toc371039187"/>
      <w:r w:rsidRPr="000C06E2">
        <w:rPr>
          <w:szCs w:val="24"/>
        </w:rPr>
        <w:lastRenderedPageBreak/>
        <w:t>Documents</w:t>
      </w:r>
      <w:bookmarkEnd w:id="27"/>
    </w:p>
    <w:p w:rsidR="007B1B9B" w:rsidRPr="000C06E2" w:rsidRDefault="007B1B9B" w:rsidP="007B1B9B">
      <w:pPr>
        <w:pStyle w:val="ListParagraph"/>
        <w:numPr>
          <w:ilvl w:val="0"/>
          <w:numId w:val="19"/>
        </w:numPr>
        <w:jc w:val="both"/>
        <w:rPr>
          <w:rFonts w:ascii="Times New Roman" w:hAnsi="Times New Roman"/>
          <w:b/>
        </w:rPr>
      </w:pPr>
      <w:r w:rsidRPr="000C06E2">
        <w:rPr>
          <w:rFonts w:ascii="Times New Roman" w:hAnsi="Times New Roman"/>
          <w:b/>
        </w:rPr>
        <w:t>Warranty</w:t>
      </w:r>
    </w:p>
    <w:p w:rsidR="007B1B9B" w:rsidRPr="000C06E2" w:rsidRDefault="007B1B9B" w:rsidP="007B1B9B">
      <w:pPr>
        <w:pStyle w:val="ListParagraph"/>
        <w:jc w:val="both"/>
        <w:rPr>
          <w:rFonts w:ascii="Times New Roman" w:hAnsi="Times New Roman"/>
        </w:rPr>
      </w:pPr>
      <w:r w:rsidRPr="000C06E2">
        <w:rPr>
          <w:rFonts w:ascii="Times New Roman" w:hAnsi="Times New Roman"/>
        </w:rPr>
        <w:t>Umbrella Corp. provides two (2) years warranty in both hardware and software components' breakdowns of the vehicle except the user faults.</w:t>
      </w:r>
    </w:p>
    <w:p w:rsidR="007B1B9B" w:rsidRPr="000C06E2" w:rsidRDefault="007B1B9B" w:rsidP="007B1B9B">
      <w:pPr>
        <w:pStyle w:val="ListParagraph"/>
        <w:numPr>
          <w:ilvl w:val="0"/>
          <w:numId w:val="19"/>
        </w:numPr>
        <w:jc w:val="both"/>
        <w:rPr>
          <w:rFonts w:ascii="Times New Roman" w:hAnsi="Times New Roman"/>
          <w:b/>
        </w:rPr>
      </w:pPr>
      <w:r w:rsidRPr="000C06E2">
        <w:rPr>
          <w:rFonts w:ascii="Times New Roman" w:hAnsi="Times New Roman"/>
          <w:b/>
        </w:rPr>
        <w:t>Manual</w:t>
      </w:r>
    </w:p>
    <w:p w:rsidR="007B1B9B" w:rsidRDefault="007B1B9B" w:rsidP="007B1B9B">
      <w:pPr>
        <w:pStyle w:val="ListParagraph"/>
        <w:jc w:val="both"/>
        <w:rPr>
          <w:rFonts w:ascii="Times New Roman" w:hAnsi="Times New Roman"/>
        </w:rPr>
      </w:pPr>
      <w:r w:rsidRPr="000C06E2">
        <w:rPr>
          <w:rFonts w:ascii="Times New Roman" w:hAnsi="Times New Roman"/>
        </w:rPr>
        <w:t xml:space="preserve">The user will be provided with a manual which contains information about the vehicle components usage, software component usage etc. This manual will be helpful for the users in the usage of the vehicle at first stage. </w:t>
      </w:r>
    </w:p>
    <w:p w:rsidR="00FB5C46" w:rsidRPr="000C06E2" w:rsidRDefault="00FB5C46" w:rsidP="007B1B9B">
      <w:pPr>
        <w:pStyle w:val="ListParagraph"/>
        <w:jc w:val="both"/>
        <w:rPr>
          <w:rFonts w:ascii="Times New Roman" w:hAnsi="Times New Roman"/>
        </w:rPr>
      </w:pPr>
    </w:p>
    <w:p w:rsidR="007B1B9B" w:rsidRPr="000C06E2" w:rsidRDefault="007B1B9B" w:rsidP="007B1B9B">
      <w:pPr>
        <w:pStyle w:val="Heading2"/>
        <w:rPr>
          <w:szCs w:val="24"/>
        </w:rPr>
      </w:pPr>
      <w:bookmarkStart w:id="28" w:name="_Toc371039188"/>
      <w:r w:rsidRPr="000C06E2">
        <w:rPr>
          <w:szCs w:val="24"/>
        </w:rPr>
        <w:t>Software</w:t>
      </w:r>
      <w:bookmarkEnd w:id="28"/>
    </w:p>
    <w:p w:rsidR="007B1B9B" w:rsidRPr="000C06E2" w:rsidRDefault="007B1B9B" w:rsidP="007B1B9B">
      <w:pPr>
        <w:pStyle w:val="ListParagraph"/>
        <w:numPr>
          <w:ilvl w:val="0"/>
          <w:numId w:val="19"/>
        </w:numPr>
        <w:jc w:val="both"/>
        <w:rPr>
          <w:rFonts w:ascii="Times New Roman" w:hAnsi="Times New Roman"/>
          <w:b/>
        </w:rPr>
      </w:pPr>
      <w:r w:rsidRPr="000C06E2">
        <w:rPr>
          <w:rFonts w:ascii="Times New Roman" w:hAnsi="Times New Roman"/>
          <w:b/>
        </w:rPr>
        <w:t>Documents and videos containing tutorials on a CD</w:t>
      </w:r>
    </w:p>
    <w:p w:rsidR="007B1B9B" w:rsidRPr="000C06E2" w:rsidRDefault="007B1B9B" w:rsidP="007B1B9B">
      <w:pPr>
        <w:pStyle w:val="ListParagraph"/>
        <w:jc w:val="both"/>
        <w:rPr>
          <w:rFonts w:ascii="Times New Roman" w:hAnsi="Times New Roman"/>
        </w:rPr>
      </w:pPr>
      <w:r w:rsidRPr="000C06E2">
        <w:rPr>
          <w:rFonts w:ascii="Times New Roman" w:hAnsi="Times New Roman"/>
        </w:rPr>
        <w:t>The user will be provided with a CD which contains documents and videos containing tutorials. This will be useful for the users as a software manual.</w:t>
      </w:r>
    </w:p>
    <w:p w:rsidR="007B1B9B" w:rsidRPr="000C06E2" w:rsidRDefault="007B1B9B" w:rsidP="007B1B9B">
      <w:pPr>
        <w:pStyle w:val="ListParagraph"/>
        <w:numPr>
          <w:ilvl w:val="0"/>
          <w:numId w:val="19"/>
        </w:numPr>
        <w:jc w:val="both"/>
        <w:rPr>
          <w:rFonts w:ascii="Times New Roman" w:hAnsi="Times New Roman"/>
          <w:b/>
        </w:rPr>
      </w:pPr>
      <w:proofErr w:type="spellStart"/>
      <w:r w:rsidRPr="000C06E2">
        <w:rPr>
          <w:rFonts w:ascii="Times New Roman" w:hAnsi="Times New Roman"/>
          <w:b/>
        </w:rPr>
        <w:t>Robcomsoft</w:t>
      </w:r>
      <w:proofErr w:type="spellEnd"/>
    </w:p>
    <w:p w:rsidR="00266966" w:rsidRDefault="007B1B9B" w:rsidP="00266966">
      <w:pPr>
        <w:pStyle w:val="ListParagraph"/>
        <w:jc w:val="both"/>
        <w:rPr>
          <w:rFonts w:ascii="Times New Roman" w:hAnsi="Times New Roman"/>
        </w:rPr>
      </w:pPr>
      <w:r w:rsidRPr="000C06E2">
        <w:rPr>
          <w:rFonts w:ascii="Times New Roman" w:hAnsi="Times New Roman"/>
        </w:rPr>
        <w:t>The user will be provided with a special computer program (</w:t>
      </w:r>
      <w:proofErr w:type="spellStart"/>
      <w:r w:rsidRPr="000C06E2">
        <w:rPr>
          <w:rFonts w:ascii="Times New Roman" w:hAnsi="Times New Roman"/>
        </w:rPr>
        <w:t>Robcomsoft</w:t>
      </w:r>
      <w:proofErr w:type="spellEnd"/>
      <w:r w:rsidRPr="000C06E2">
        <w:rPr>
          <w:rFonts w:ascii="Times New Roman" w:hAnsi="Times New Roman"/>
        </w:rPr>
        <w:t xml:space="preserve">) which provides the communication between the device and computers (or similar components e.g. smart phones). The users can use this software in competitions in order to get a score table on its interface. </w:t>
      </w:r>
    </w:p>
    <w:p w:rsidR="00266966" w:rsidRPr="00266966" w:rsidRDefault="00266966" w:rsidP="00266966">
      <w:pPr>
        <w:pStyle w:val="ListParagraph"/>
        <w:jc w:val="both"/>
        <w:rPr>
          <w:rFonts w:ascii="Times New Roman" w:hAnsi="Times New Roman"/>
        </w:rPr>
      </w:pPr>
    </w:p>
    <w:p w:rsidR="00FB5C46" w:rsidRPr="00FB5C46" w:rsidRDefault="00FB5C46" w:rsidP="00FB5C46">
      <w:pPr>
        <w:pStyle w:val="ListParagraph"/>
        <w:jc w:val="both"/>
        <w:rPr>
          <w:rFonts w:ascii="Times New Roman" w:hAnsi="Times New Roman"/>
        </w:rPr>
      </w:pPr>
    </w:p>
    <w:p w:rsidR="002326C9" w:rsidRDefault="002C2876" w:rsidP="002326C9">
      <w:pPr>
        <w:pStyle w:val="Heading1"/>
      </w:pPr>
      <w:bookmarkStart w:id="29" w:name="_Toc371039189"/>
      <w:r>
        <w:lastRenderedPageBreak/>
        <w:t>Summary and Closing</w:t>
      </w:r>
      <w:bookmarkEnd w:id="29"/>
    </w:p>
    <w:p w:rsidR="004947C8" w:rsidRPr="004947C8" w:rsidRDefault="004947C8" w:rsidP="004947C8">
      <w:pPr>
        <w:rPr>
          <w:lang w:val="en-GB"/>
        </w:rPr>
      </w:pPr>
    </w:p>
    <w:p w:rsidR="004947C8" w:rsidRPr="004947C8" w:rsidRDefault="004947C8" w:rsidP="004947C8">
      <w:pPr>
        <w:spacing w:line="276" w:lineRule="auto"/>
        <w:ind w:firstLine="567"/>
        <w:rPr>
          <w:sz w:val="24"/>
          <w:szCs w:val="24"/>
        </w:rPr>
      </w:pPr>
      <w:r w:rsidRPr="004947C8">
        <w:rPr>
          <w:sz w:val="24"/>
          <w:szCs w:val="24"/>
        </w:rPr>
        <w:t xml:space="preserve">Umbrella Corporation will design a “wrestler” robot which collects points by touching or hitting the opponent’s defensive bumper with its </w:t>
      </w:r>
      <w:proofErr w:type="gramStart"/>
      <w:r w:rsidRPr="004947C8">
        <w:rPr>
          <w:sz w:val="24"/>
          <w:szCs w:val="24"/>
        </w:rPr>
        <w:t>offensive  bumper</w:t>
      </w:r>
      <w:proofErr w:type="gramEnd"/>
      <w:r w:rsidRPr="004947C8">
        <w:rPr>
          <w:sz w:val="24"/>
          <w:szCs w:val="24"/>
        </w:rPr>
        <w:t xml:space="preserve">.  Performing and implementing sports are becoming more and more popular in robotics area, because it is getting easier and more challenging at the same time to design a strategy as the technology goes further. Wrestling, as one of these sports, has drawn our attention, because it requires </w:t>
      </w:r>
      <w:proofErr w:type="gramStart"/>
      <w:r w:rsidRPr="004947C8">
        <w:rPr>
          <w:sz w:val="24"/>
          <w:szCs w:val="24"/>
        </w:rPr>
        <w:t>both physical</w:t>
      </w:r>
      <w:proofErr w:type="gramEnd"/>
      <w:r w:rsidRPr="004947C8">
        <w:rPr>
          <w:sz w:val="24"/>
          <w:szCs w:val="24"/>
        </w:rPr>
        <w:t xml:space="preserve"> strength, agility and strategy.  That’s why we want to get into this business.</w:t>
      </w:r>
    </w:p>
    <w:p w:rsidR="004947C8" w:rsidRPr="004947C8" w:rsidRDefault="004947C8" w:rsidP="004947C8">
      <w:pPr>
        <w:spacing w:line="276" w:lineRule="auto"/>
        <w:ind w:firstLine="567"/>
        <w:rPr>
          <w:sz w:val="24"/>
          <w:szCs w:val="24"/>
        </w:rPr>
      </w:pPr>
      <w:r w:rsidRPr="004947C8">
        <w:rPr>
          <w:sz w:val="24"/>
          <w:szCs w:val="24"/>
        </w:rPr>
        <w:t>Although some specifications are going to be clear according to the standards, the problems to be solved are quite accurate. These problems are: analyzing the environment, determining the location of the opponent, choosing the correct strategy to attack, preventing the opponent from scoring a point, re-choosing a different strategy in case of a dead-lock. Considering the solutions of these topics, we will work, make research and design individually and together on parts and subsystems of the project.</w:t>
      </w:r>
    </w:p>
    <w:p w:rsidR="004947C8" w:rsidRPr="004947C8" w:rsidRDefault="004947C8" w:rsidP="004947C8">
      <w:pPr>
        <w:spacing w:line="276" w:lineRule="auto"/>
        <w:ind w:firstLine="567"/>
        <w:rPr>
          <w:sz w:val="24"/>
          <w:szCs w:val="24"/>
        </w:rPr>
      </w:pPr>
      <w:r w:rsidRPr="004947C8">
        <w:rPr>
          <w:sz w:val="24"/>
          <w:szCs w:val="24"/>
        </w:rPr>
        <w:t xml:space="preserve">When the project is finished, this will bring a new approach to wrestler robots. The agility, the determination and the robustness of the </w:t>
      </w:r>
      <w:r w:rsidR="00FF5D23">
        <w:rPr>
          <w:sz w:val="24"/>
          <w:szCs w:val="24"/>
        </w:rPr>
        <w:t xml:space="preserve">wrestler </w:t>
      </w:r>
      <w:r w:rsidRPr="004947C8">
        <w:rPr>
          <w:sz w:val="24"/>
          <w:szCs w:val="24"/>
        </w:rPr>
        <w:t>robot will be a long-lasting example for the “</w:t>
      </w:r>
      <w:proofErr w:type="spellStart"/>
      <w:r w:rsidRPr="004947C8">
        <w:rPr>
          <w:sz w:val="24"/>
          <w:szCs w:val="24"/>
        </w:rPr>
        <w:t>sporter</w:t>
      </w:r>
      <w:proofErr w:type="spellEnd"/>
      <w:r w:rsidRPr="004947C8">
        <w:rPr>
          <w:sz w:val="24"/>
          <w:szCs w:val="24"/>
        </w:rPr>
        <w:t>” robots.</w:t>
      </w:r>
    </w:p>
    <w:p w:rsidR="004947C8" w:rsidRPr="004947C8" w:rsidRDefault="004947C8" w:rsidP="004947C8">
      <w:pPr>
        <w:spacing w:line="276" w:lineRule="auto"/>
        <w:ind w:firstLine="567"/>
        <w:rPr>
          <w:sz w:val="24"/>
          <w:szCs w:val="24"/>
        </w:rPr>
      </w:pPr>
    </w:p>
    <w:p w:rsidR="004947C8" w:rsidRPr="004947C8" w:rsidRDefault="00F40810" w:rsidP="004947C8">
      <w:pPr>
        <w:spacing w:line="276" w:lineRule="auto"/>
        <w:ind w:firstLine="567"/>
        <w:rPr>
          <w:sz w:val="24"/>
          <w:szCs w:val="24"/>
        </w:rPr>
      </w:pPr>
      <w:r>
        <w:rPr>
          <w:sz w:val="24"/>
          <w:szCs w:val="24"/>
        </w:rPr>
        <w:t xml:space="preserve">We, as Umbrella Corporation, </w:t>
      </w:r>
      <w:r w:rsidR="004947C8" w:rsidRPr="004947C8">
        <w:rPr>
          <w:sz w:val="24"/>
          <w:szCs w:val="24"/>
        </w:rPr>
        <w:t>guarantee that we will provide you the best solution with most definite specifications according to the standards.</w:t>
      </w:r>
    </w:p>
    <w:p w:rsidR="004947C8" w:rsidRDefault="004947C8" w:rsidP="002326C9">
      <w:pPr>
        <w:rPr>
          <w:lang w:val="en-GB"/>
        </w:rPr>
      </w:pPr>
    </w:p>
    <w:p w:rsidR="00FF5D23" w:rsidRDefault="00FF5D23" w:rsidP="002326C9">
      <w:pPr>
        <w:rPr>
          <w:lang w:val="en-GB"/>
        </w:rPr>
      </w:pPr>
    </w:p>
    <w:p w:rsidR="00FF5D23" w:rsidRDefault="00FF5D23" w:rsidP="002326C9">
      <w:pPr>
        <w:rPr>
          <w:lang w:val="en-GB"/>
        </w:rPr>
      </w:pPr>
    </w:p>
    <w:p w:rsidR="00FF5D23" w:rsidRDefault="00FF5D23" w:rsidP="002326C9">
      <w:pPr>
        <w:rPr>
          <w:lang w:val="en-GB"/>
        </w:rPr>
      </w:pPr>
    </w:p>
    <w:p w:rsidR="00FF5D23" w:rsidRDefault="00FF5D23" w:rsidP="002326C9">
      <w:pPr>
        <w:rPr>
          <w:lang w:val="en-GB"/>
        </w:rPr>
      </w:pPr>
    </w:p>
    <w:p w:rsidR="00FF5D23" w:rsidRDefault="00FF5D23" w:rsidP="002326C9">
      <w:pPr>
        <w:rPr>
          <w:lang w:val="en-GB"/>
        </w:rPr>
      </w:pPr>
    </w:p>
    <w:p w:rsidR="00FF5D23" w:rsidRDefault="00FF5D23" w:rsidP="002326C9">
      <w:pPr>
        <w:rPr>
          <w:lang w:val="en-GB"/>
        </w:rPr>
      </w:pPr>
    </w:p>
    <w:p w:rsidR="00FF5D23" w:rsidRDefault="00FF5D23" w:rsidP="002326C9">
      <w:pPr>
        <w:rPr>
          <w:lang w:val="en-GB"/>
        </w:rPr>
      </w:pPr>
    </w:p>
    <w:p w:rsidR="00FF5D23" w:rsidRDefault="00FF5D23" w:rsidP="002326C9">
      <w:pPr>
        <w:rPr>
          <w:lang w:val="en-GB"/>
        </w:rPr>
      </w:pPr>
    </w:p>
    <w:p w:rsidR="00FF5D23" w:rsidRDefault="00FF5D23" w:rsidP="002326C9">
      <w:pPr>
        <w:rPr>
          <w:lang w:val="en-GB"/>
        </w:rPr>
      </w:pPr>
    </w:p>
    <w:p w:rsidR="00FF5D23" w:rsidRDefault="00FF5D23" w:rsidP="002326C9">
      <w:pPr>
        <w:rPr>
          <w:lang w:val="en-GB"/>
        </w:rPr>
      </w:pPr>
    </w:p>
    <w:p w:rsidR="00FF5D23" w:rsidRDefault="00FF5D23" w:rsidP="002326C9">
      <w:pPr>
        <w:rPr>
          <w:lang w:val="en-GB"/>
        </w:rPr>
      </w:pPr>
    </w:p>
    <w:p w:rsidR="00FF5D23" w:rsidRDefault="00FF5D23" w:rsidP="002326C9">
      <w:pPr>
        <w:rPr>
          <w:lang w:val="en-GB"/>
        </w:rPr>
      </w:pPr>
    </w:p>
    <w:p w:rsidR="00FF5D23" w:rsidRDefault="00FF5D23" w:rsidP="002326C9">
      <w:pPr>
        <w:rPr>
          <w:lang w:val="en-GB"/>
        </w:rPr>
      </w:pPr>
    </w:p>
    <w:p w:rsidR="00FF5D23" w:rsidRDefault="00FF5D23" w:rsidP="002326C9">
      <w:pPr>
        <w:rPr>
          <w:lang w:val="en-GB"/>
        </w:rPr>
      </w:pPr>
    </w:p>
    <w:p w:rsidR="00FF5D23" w:rsidRDefault="00FF5D23" w:rsidP="002326C9">
      <w:pPr>
        <w:rPr>
          <w:lang w:val="en-GB"/>
        </w:rPr>
      </w:pPr>
    </w:p>
    <w:p w:rsidR="00FF5D23" w:rsidRDefault="00FF5D23" w:rsidP="002326C9">
      <w:pPr>
        <w:rPr>
          <w:lang w:val="en-GB"/>
        </w:rPr>
      </w:pPr>
    </w:p>
    <w:p w:rsidR="00FF5D23" w:rsidRDefault="00FF5D23" w:rsidP="002326C9">
      <w:pPr>
        <w:rPr>
          <w:lang w:val="en-GB"/>
        </w:rPr>
      </w:pPr>
    </w:p>
    <w:p w:rsidR="00FF5D23" w:rsidRDefault="00FF5D23" w:rsidP="002326C9">
      <w:pPr>
        <w:rPr>
          <w:lang w:val="en-GB"/>
        </w:rPr>
      </w:pPr>
    </w:p>
    <w:p w:rsidR="002326C9" w:rsidRPr="002326C9" w:rsidRDefault="002326C9" w:rsidP="002326C9">
      <w:pPr>
        <w:rPr>
          <w:lang w:val="en-GB"/>
        </w:rPr>
      </w:pPr>
    </w:p>
    <w:p w:rsidR="00FB5C46" w:rsidRDefault="00FB5C46" w:rsidP="00FB5C46">
      <w:pPr>
        <w:pStyle w:val="Heading1"/>
      </w:pPr>
      <w:bookmarkStart w:id="30" w:name="_Toc371039190"/>
      <w:r>
        <w:lastRenderedPageBreak/>
        <w:t>APPENDICES</w:t>
      </w:r>
      <w:bookmarkEnd w:id="30"/>
    </w:p>
    <w:p w:rsidR="002326C9" w:rsidRDefault="002326C9" w:rsidP="002326C9">
      <w:pPr>
        <w:rPr>
          <w:lang w:val="en-GB"/>
        </w:rPr>
      </w:pPr>
    </w:p>
    <w:p w:rsidR="00FB5C46" w:rsidRDefault="002326C9" w:rsidP="002326C9">
      <w:pPr>
        <w:pStyle w:val="Heading2"/>
      </w:pPr>
      <w:bookmarkStart w:id="31" w:name="_Toc371039191"/>
      <w:r>
        <w:t>Gantt chart</w:t>
      </w:r>
      <w:bookmarkEnd w:id="31"/>
    </w:p>
    <w:p w:rsidR="002326C9" w:rsidRDefault="002326C9" w:rsidP="002326C9">
      <w:pPr>
        <w:rPr>
          <w:lang w:val="en-GB"/>
        </w:rPr>
      </w:pPr>
    </w:p>
    <w:p w:rsidR="002326C9" w:rsidRDefault="00FF5D23" w:rsidP="002326C9">
      <w:pPr>
        <w:rPr>
          <w:lang w:val="en-GB"/>
        </w:rPr>
      </w:pPr>
      <w:r w:rsidRPr="00FF5D23">
        <w:rPr>
          <w:noProof/>
          <w:lang w:val="tr-TR" w:eastAsia="tr-TR"/>
        </w:rPr>
        <w:drawing>
          <wp:inline distT="0" distB="0" distL="0" distR="0">
            <wp:extent cx="6858000" cy="4619625"/>
            <wp:effectExtent l="19050" t="0" r="19050" b="0"/>
            <wp:docPr id="5" name="Grafik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2326C9" w:rsidRDefault="002326C9" w:rsidP="002326C9">
      <w:pPr>
        <w:rPr>
          <w:lang w:val="en-GB"/>
        </w:rPr>
      </w:pPr>
    </w:p>
    <w:p w:rsidR="002326C9" w:rsidRPr="002326C9" w:rsidRDefault="002326C9" w:rsidP="002326C9">
      <w:pPr>
        <w:pStyle w:val="Heading2"/>
      </w:pPr>
      <w:bookmarkStart w:id="32" w:name="_Toc371039192"/>
      <w:r>
        <w:t>Analysıs of all projects</w:t>
      </w:r>
      <w:bookmarkEnd w:id="32"/>
    </w:p>
    <w:p w:rsidR="00A702C5" w:rsidRDefault="001B573A" w:rsidP="001B573A">
      <w:pPr>
        <w:ind w:firstLine="504"/>
        <w:rPr>
          <w:sz w:val="24"/>
          <w:szCs w:val="24"/>
          <w:lang w:val="tr-TR"/>
        </w:rPr>
      </w:pPr>
      <w:r w:rsidRPr="001B573A">
        <w:rPr>
          <w:sz w:val="24"/>
          <w:szCs w:val="24"/>
          <w:lang w:val="tr-TR"/>
        </w:rPr>
        <w:t>Project selection is done after evaluation of each project by each group member. Team members considered same criterias to evaluate the projects. These criterias are;</w:t>
      </w:r>
    </w:p>
    <w:p w:rsidR="001B573A" w:rsidRDefault="001B573A" w:rsidP="001B573A">
      <w:pPr>
        <w:ind w:firstLine="504"/>
        <w:rPr>
          <w:sz w:val="24"/>
          <w:szCs w:val="24"/>
          <w:lang w:val="tr-TR"/>
        </w:rPr>
      </w:pPr>
    </w:p>
    <w:p w:rsidR="001B573A" w:rsidRDefault="001B573A" w:rsidP="001B573A">
      <w:pPr>
        <w:ind w:firstLine="504"/>
        <w:rPr>
          <w:sz w:val="24"/>
          <w:szCs w:val="24"/>
          <w:lang w:val="tr-TR"/>
        </w:rPr>
      </w:pPr>
      <w:r w:rsidRPr="001B573A">
        <w:rPr>
          <w:b/>
          <w:sz w:val="24"/>
          <w:szCs w:val="24"/>
          <w:u w:val="single"/>
          <w:lang w:val="tr-TR"/>
        </w:rPr>
        <w:t>Original solution:</w:t>
      </w:r>
      <w:r>
        <w:rPr>
          <w:sz w:val="24"/>
          <w:szCs w:val="24"/>
          <w:lang w:val="tr-TR"/>
        </w:rPr>
        <w:t xml:space="preserve"> how original is our solution on project</w:t>
      </w:r>
    </w:p>
    <w:p w:rsidR="001B573A" w:rsidRDefault="001B573A" w:rsidP="001B573A">
      <w:pPr>
        <w:ind w:firstLine="504"/>
        <w:rPr>
          <w:sz w:val="24"/>
          <w:szCs w:val="24"/>
          <w:lang w:val="tr-TR"/>
        </w:rPr>
      </w:pPr>
      <w:r w:rsidRPr="001B573A">
        <w:rPr>
          <w:b/>
          <w:sz w:val="24"/>
          <w:szCs w:val="24"/>
          <w:u w:val="single"/>
          <w:lang w:val="tr-TR"/>
        </w:rPr>
        <w:t>Dependence on standards:</w:t>
      </w:r>
      <w:r>
        <w:rPr>
          <w:sz w:val="24"/>
          <w:szCs w:val="24"/>
          <w:lang w:val="tr-TR"/>
        </w:rPr>
        <w:t xml:space="preserve"> how much dependent our solutions to changing standards</w:t>
      </w:r>
    </w:p>
    <w:p w:rsidR="001B573A" w:rsidRDefault="001B573A" w:rsidP="001B573A">
      <w:pPr>
        <w:ind w:firstLine="504"/>
        <w:rPr>
          <w:sz w:val="24"/>
          <w:szCs w:val="24"/>
          <w:lang w:val="tr-TR"/>
        </w:rPr>
      </w:pPr>
      <w:r w:rsidRPr="001B573A">
        <w:rPr>
          <w:b/>
          <w:sz w:val="24"/>
          <w:szCs w:val="24"/>
          <w:u w:val="single"/>
          <w:lang w:val="tr-TR"/>
        </w:rPr>
        <w:t>Mechanical challenges:</w:t>
      </w:r>
      <w:r>
        <w:rPr>
          <w:sz w:val="24"/>
          <w:szCs w:val="24"/>
          <w:lang w:val="tr-TR"/>
        </w:rPr>
        <w:t xml:space="preserve"> how much efford is required on mechanical parts</w:t>
      </w:r>
    </w:p>
    <w:p w:rsidR="001B573A" w:rsidRDefault="001B573A" w:rsidP="001B573A">
      <w:pPr>
        <w:ind w:firstLine="504"/>
        <w:rPr>
          <w:sz w:val="24"/>
          <w:szCs w:val="24"/>
          <w:lang w:val="tr-TR"/>
        </w:rPr>
      </w:pPr>
      <w:r w:rsidRPr="001B573A">
        <w:rPr>
          <w:b/>
          <w:sz w:val="24"/>
          <w:szCs w:val="24"/>
          <w:u w:val="single"/>
          <w:lang w:val="tr-TR"/>
        </w:rPr>
        <w:t>Cost:</w:t>
      </w:r>
      <w:r>
        <w:rPr>
          <w:sz w:val="24"/>
          <w:szCs w:val="24"/>
          <w:lang w:val="tr-TR"/>
        </w:rPr>
        <w:t xml:space="preserve"> the cost of all components and services needed</w:t>
      </w:r>
    </w:p>
    <w:p w:rsidR="001B573A" w:rsidRPr="001B573A" w:rsidRDefault="001B573A" w:rsidP="001B573A">
      <w:pPr>
        <w:ind w:firstLine="504"/>
        <w:rPr>
          <w:sz w:val="24"/>
          <w:szCs w:val="24"/>
          <w:lang w:val="tr-TR"/>
        </w:rPr>
      </w:pPr>
      <w:r w:rsidRPr="001B573A">
        <w:rPr>
          <w:b/>
          <w:sz w:val="24"/>
          <w:szCs w:val="24"/>
          <w:u w:val="single"/>
          <w:lang w:val="tr-TR"/>
        </w:rPr>
        <w:t>Marketability:</w:t>
      </w:r>
      <w:r>
        <w:rPr>
          <w:sz w:val="24"/>
          <w:szCs w:val="24"/>
          <w:lang w:val="tr-TR"/>
        </w:rPr>
        <w:t xml:space="preserve"> the need for this product in the market</w:t>
      </w:r>
    </w:p>
    <w:p w:rsidR="001B573A" w:rsidRDefault="001B573A" w:rsidP="001B573A">
      <w:pPr>
        <w:rPr>
          <w:sz w:val="24"/>
          <w:szCs w:val="24"/>
          <w:lang w:val="tr-TR"/>
        </w:rPr>
      </w:pPr>
    </w:p>
    <w:p w:rsidR="00A702C5" w:rsidRDefault="001B573A" w:rsidP="001B573A">
      <w:pPr>
        <w:rPr>
          <w:sz w:val="24"/>
          <w:szCs w:val="24"/>
          <w:lang w:val="tr-TR"/>
        </w:rPr>
      </w:pPr>
      <w:r>
        <w:rPr>
          <w:sz w:val="24"/>
          <w:szCs w:val="24"/>
          <w:lang w:val="tr-TR"/>
        </w:rPr>
        <w:tab/>
        <w:t>Table 2 shows evaluation of these criterias by each team member out of 10 and Table 3. shows the ranking according to the data in Table 2.</w:t>
      </w:r>
    </w:p>
    <w:p w:rsidR="001B573A" w:rsidRDefault="001B573A" w:rsidP="001B573A">
      <w:pPr>
        <w:rPr>
          <w:sz w:val="24"/>
          <w:szCs w:val="24"/>
          <w:lang w:val="tr-TR"/>
        </w:rPr>
      </w:pPr>
    </w:p>
    <w:tbl>
      <w:tblPr>
        <w:tblW w:w="9240" w:type="dxa"/>
        <w:tblInd w:w="55" w:type="dxa"/>
        <w:tblCellMar>
          <w:left w:w="70" w:type="dxa"/>
          <w:right w:w="70" w:type="dxa"/>
        </w:tblCellMar>
        <w:tblLook w:val="04A0" w:firstRow="1" w:lastRow="0" w:firstColumn="1" w:lastColumn="0" w:noHBand="0" w:noVBand="1"/>
      </w:tblPr>
      <w:tblGrid>
        <w:gridCol w:w="1320"/>
        <w:gridCol w:w="1320"/>
        <w:gridCol w:w="1320"/>
        <w:gridCol w:w="1320"/>
        <w:gridCol w:w="1320"/>
        <w:gridCol w:w="1340"/>
        <w:gridCol w:w="1320"/>
      </w:tblGrid>
      <w:tr w:rsidR="001B573A" w:rsidRPr="001B573A" w:rsidTr="001B573A">
        <w:trPr>
          <w:trHeight w:val="300"/>
        </w:trPr>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B573A" w:rsidRPr="001B573A" w:rsidRDefault="001B573A" w:rsidP="001B573A">
            <w:pPr>
              <w:keepNext w:val="0"/>
              <w:spacing w:after="0"/>
              <w:jc w:val="center"/>
              <w:rPr>
                <w:rFonts w:ascii="Calibri" w:hAnsi="Calibri"/>
                <w:color w:val="000000"/>
                <w:sz w:val="22"/>
                <w:szCs w:val="22"/>
                <w:lang w:val="tr-TR" w:eastAsia="tr-TR"/>
              </w:rPr>
            </w:pPr>
            <w:r w:rsidRPr="001B573A">
              <w:rPr>
                <w:rFonts w:ascii="Calibri" w:hAnsi="Calibri"/>
                <w:color w:val="000000"/>
                <w:sz w:val="22"/>
                <w:szCs w:val="22"/>
                <w:lang w:val="tr-TR" w:eastAsia="tr-TR"/>
              </w:rPr>
              <w:lastRenderedPageBreak/>
              <w:t> </w:t>
            </w:r>
            <w:r>
              <w:rPr>
                <w:rFonts w:ascii="Calibri" w:hAnsi="Calibri"/>
                <w:color w:val="000000"/>
                <w:sz w:val="22"/>
                <w:szCs w:val="22"/>
                <w:lang w:val="tr-TR" w:eastAsia="tr-TR"/>
              </w:rPr>
              <w:t>CEREN</w:t>
            </w:r>
          </w:p>
        </w:tc>
        <w:tc>
          <w:tcPr>
            <w:tcW w:w="1320" w:type="dxa"/>
            <w:tcBorders>
              <w:top w:val="single" w:sz="4" w:space="0" w:color="auto"/>
              <w:left w:val="nil"/>
              <w:bottom w:val="single" w:sz="4" w:space="0" w:color="auto"/>
              <w:right w:val="single" w:sz="4" w:space="0" w:color="auto"/>
            </w:tcBorders>
            <w:shd w:val="clear" w:color="auto" w:fill="auto"/>
            <w:noWrap/>
            <w:vAlign w:val="center"/>
            <w:hideMark/>
          </w:tcPr>
          <w:p w:rsidR="001B573A" w:rsidRPr="001B573A" w:rsidRDefault="001B573A" w:rsidP="001B573A">
            <w:pPr>
              <w:keepNext w:val="0"/>
              <w:spacing w:after="0"/>
              <w:jc w:val="center"/>
              <w:rPr>
                <w:rFonts w:ascii="Calibri" w:hAnsi="Calibri"/>
                <w:color w:val="000000"/>
                <w:sz w:val="22"/>
                <w:szCs w:val="22"/>
                <w:lang w:val="tr-TR" w:eastAsia="tr-TR"/>
              </w:rPr>
            </w:pPr>
            <w:r w:rsidRPr="001B573A">
              <w:rPr>
                <w:rFonts w:ascii="Calibri" w:hAnsi="Calibri"/>
                <w:color w:val="000000"/>
                <w:sz w:val="22"/>
                <w:szCs w:val="22"/>
                <w:lang w:val="tr-TR" w:eastAsia="tr-TR"/>
              </w:rPr>
              <w:t>Original Solution</w:t>
            </w:r>
          </w:p>
        </w:tc>
        <w:tc>
          <w:tcPr>
            <w:tcW w:w="1320" w:type="dxa"/>
            <w:tcBorders>
              <w:top w:val="single" w:sz="4" w:space="0" w:color="auto"/>
              <w:left w:val="nil"/>
              <w:bottom w:val="single" w:sz="4" w:space="0" w:color="auto"/>
              <w:right w:val="single" w:sz="4" w:space="0" w:color="auto"/>
            </w:tcBorders>
            <w:shd w:val="clear" w:color="auto" w:fill="auto"/>
            <w:noWrap/>
            <w:vAlign w:val="center"/>
            <w:hideMark/>
          </w:tcPr>
          <w:p w:rsidR="001B573A" w:rsidRPr="001B573A" w:rsidRDefault="001B573A" w:rsidP="001B573A">
            <w:pPr>
              <w:keepNext w:val="0"/>
              <w:spacing w:after="0"/>
              <w:jc w:val="center"/>
              <w:rPr>
                <w:rFonts w:ascii="Calibri" w:hAnsi="Calibri"/>
                <w:color w:val="000000"/>
                <w:sz w:val="22"/>
                <w:szCs w:val="22"/>
                <w:lang w:val="tr-TR" w:eastAsia="tr-TR"/>
              </w:rPr>
            </w:pPr>
            <w:r w:rsidRPr="001B573A">
              <w:rPr>
                <w:rFonts w:ascii="Calibri" w:hAnsi="Calibri"/>
                <w:color w:val="000000"/>
                <w:sz w:val="22"/>
                <w:szCs w:val="22"/>
                <w:lang w:val="tr-TR" w:eastAsia="tr-TR"/>
              </w:rPr>
              <w:t>Dependence on Standards</w:t>
            </w:r>
          </w:p>
        </w:tc>
        <w:tc>
          <w:tcPr>
            <w:tcW w:w="1320" w:type="dxa"/>
            <w:tcBorders>
              <w:top w:val="single" w:sz="4" w:space="0" w:color="auto"/>
              <w:left w:val="nil"/>
              <w:bottom w:val="single" w:sz="4" w:space="0" w:color="auto"/>
              <w:right w:val="single" w:sz="4" w:space="0" w:color="auto"/>
            </w:tcBorders>
            <w:shd w:val="clear" w:color="auto" w:fill="auto"/>
            <w:noWrap/>
            <w:vAlign w:val="center"/>
            <w:hideMark/>
          </w:tcPr>
          <w:p w:rsidR="001B573A" w:rsidRPr="001B573A" w:rsidRDefault="001B573A" w:rsidP="001B573A">
            <w:pPr>
              <w:keepNext w:val="0"/>
              <w:spacing w:after="0"/>
              <w:jc w:val="center"/>
              <w:rPr>
                <w:rFonts w:ascii="Calibri" w:hAnsi="Calibri"/>
                <w:color w:val="000000"/>
                <w:sz w:val="22"/>
                <w:szCs w:val="22"/>
                <w:lang w:val="tr-TR" w:eastAsia="tr-TR"/>
              </w:rPr>
            </w:pPr>
            <w:r w:rsidRPr="001B573A">
              <w:rPr>
                <w:rFonts w:ascii="Calibri" w:hAnsi="Calibri"/>
                <w:color w:val="000000"/>
                <w:sz w:val="22"/>
                <w:szCs w:val="22"/>
                <w:lang w:val="tr-TR" w:eastAsia="tr-TR"/>
              </w:rPr>
              <w:t>Mechanical Challenges</w:t>
            </w:r>
          </w:p>
        </w:tc>
        <w:tc>
          <w:tcPr>
            <w:tcW w:w="1320" w:type="dxa"/>
            <w:tcBorders>
              <w:top w:val="single" w:sz="4" w:space="0" w:color="auto"/>
              <w:left w:val="nil"/>
              <w:bottom w:val="single" w:sz="4" w:space="0" w:color="auto"/>
              <w:right w:val="single" w:sz="4" w:space="0" w:color="auto"/>
            </w:tcBorders>
            <w:shd w:val="clear" w:color="auto" w:fill="auto"/>
            <w:noWrap/>
            <w:vAlign w:val="center"/>
            <w:hideMark/>
          </w:tcPr>
          <w:p w:rsidR="001B573A" w:rsidRPr="001B573A" w:rsidRDefault="001B573A" w:rsidP="001B573A">
            <w:pPr>
              <w:keepNext w:val="0"/>
              <w:spacing w:after="0"/>
              <w:jc w:val="center"/>
              <w:rPr>
                <w:rFonts w:ascii="Calibri" w:hAnsi="Calibri"/>
                <w:color w:val="000000"/>
                <w:sz w:val="22"/>
                <w:szCs w:val="22"/>
                <w:lang w:val="tr-TR" w:eastAsia="tr-TR"/>
              </w:rPr>
            </w:pPr>
            <w:r w:rsidRPr="001B573A">
              <w:rPr>
                <w:rFonts w:ascii="Calibri" w:hAnsi="Calibri"/>
                <w:color w:val="000000"/>
                <w:sz w:val="22"/>
                <w:szCs w:val="22"/>
                <w:lang w:val="tr-TR" w:eastAsia="tr-TR"/>
              </w:rPr>
              <w:t>Cost</w:t>
            </w:r>
          </w:p>
        </w:tc>
        <w:tc>
          <w:tcPr>
            <w:tcW w:w="1320" w:type="dxa"/>
            <w:tcBorders>
              <w:top w:val="single" w:sz="4" w:space="0" w:color="auto"/>
              <w:left w:val="nil"/>
              <w:bottom w:val="single" w:sz="4" w:space="0" w:color="auto"/>
              <w:right w:val="single" w:sz="4" w:space="0" w:color="auto"/>
            </w:tcBorders>
            <w:shd w:val="clear" w:color="auto" w:fill="auto"/>
            <w:noWrap/>
            <w:vAlign w:val="center"/>
            <w:hideMark/>
          </w:tcPr>
          <w:p w:rsidR="001B573A" w:rsidRPr="001B573A" w:rsidRDefault="001B573A" w:rsidP="001B573A">
            <w:pPr>
              <w:keepNext w:val="0"/>
              <w:spacing w:after="0"/>
              <w:jc w:val="center"/>
              <w:rPr>
                <w:rFonts w:ascii="Calibri" w:hAnsi="Calibri"/>
                <w:color w:val="000000"/>
                <w:sz w:val="22"/>
                <w:szCs w:val="22"/>
                <w:lang w:val="tr-TR" w:eastAsia="tr-TR"/>
              </w:rPr>
            </w:pPr>
            <w:r w:rsidRPr="001B573A">
              <w:rPr>
                <w:rFonts w:ascii="Calibri" w:hAnsi="Calibri"/>
                <w:color w:val="000000"/>
                <w:sz w:val="22"/>
                <w:szCs w:val="22"/>
                <w:lang w:val="tr-TR" w:eastAsia="tr-TR"/>
              </w:rPr>
              <w:t>Marketability</w:t>
            </w:r>
          </w:p>
        </w:tc>
        <w:tc>
          <w:tcPr>
            <w:tcW w:w="1320" w:type="dxa"/>
            <w:tcBorders>
              <w:top w:val="single" w:sz="4" w:space="0" w:color="auto"/>
              <w:left w:val="nil"/>
              <w:bottom w:val="single" w:sz="4" w:space="0" w:color="auto"/>
              <w:right w:val="single" w:sz="4" w:space="0" w:color="auto"/>
            </w:tcBorders>
            <w:shd w:val="clear" w:color="auto" w:fill="auto"/>
            <w:noWrap/>
            <w:vAlign w:val="center"/>
            <w:hideMark/>
          </w:tcPr>
          <w:p w:rsidR="001B573A" w:rsidRPr="001B573A" w:rsidRDefault="001B573A" w:rsidP="001B573A">
            <w:pPr>
              <w:keepNext w:val="0"/>
              <w:spacing w:after="0"/>
              <w:jc w:val="center"/>
              <w:rPr>
                <w:rFonts w:ascii="Calibri" w:hAnsi="Calibri"/>
                <w:color w:val="000000"/>
                <w:sz w:val="22"/>
                <w:szCs w:val="22"/>
                <w:lang w:val="tr-TR" w:eastAsia="tr-TR"/>
              </w:rPr>
            </w:pPr>
            <w:r w:rsidRPr="001B573A">
              <w:rPr>
                <w:rFonts w:ascii="Calibri" w:hAnsi="Calibri"/>
                <w:color w:val="000000"/>
                <w:sz w:val="22"/>
                <w:szCs w:val="22"/>
                <w:lang w:val="tr-TR" w:eastAsia="tr-TR"/>
              </w:rPr>
              <w:t>Overall Score</w:t>
            </w:r>
          </w:p>
        </w:tc>
      </w:tr>
      <w:tr w:rsidR="001B573A" w:rsidRPr="001B573A" w:rsidTr="001B573A">
        <w:trPr>
          <w:trHeight w:val="300"/>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1B573A" w:rsidRPr="001B573A" w:rsidRDefault="001B573A" w:rsidP="001B573A">
            <w:pPr>
              <w:keepNext w:val="0"/>
              <w:spacing w:after="0"/>
              <w:jc w:val="center"/>
              <w:rPr>
                <w:rFonts w:ascii="Calibri" w:hAnsi="Calibri"/>
                <w:color w:val="000000"/>
                <w:sz w:val="22"/>
                <w:szCs w:val="22"/>
                <w:lang w:val="tr-TR" w:eastAsia="tr-TR"/>
              </w:rPr>
            </w:pPr>
            <w:r w:rsidRPr="001B573A">
              <w:rPr>
                <w:rFonts w:ascii="Calibri" w:hAnsi="Calibri"/>
                <w:color w:val="000000"/>
                <w:sz w:val="22"/>
                <w:szCs w:val="22"/>
                <w:lang w:val="tr-TR" w:eastAsia="tr-TR"/>
              </w:rPr>
              <w:t>Curling</w:t>
            </w:r>
          </w:p>
        </w:tc>
        <w:tc>
          <w:tcPr>
            <w:tcW w:w="1320" w:type="dxa"/>
            <w:tcBorders>
              <w:top w:val="nil"/>
              <w:left w:val="nil"/>
              <w:bottom w:val="single" w:sz="4" w:space="0" w:color="auto"/>
              <w:right w:val="single" w:sz="4" w:space="0" w:color="auto"/>
            </w:tcBorders>
            <w:shd w:val="clear" w:color="auto" w:fill="auto"/>
            <w:noWrap/>
            <w:vAlign w:val="center"/>
            <w:hideMark/>
          </w:tcPr>
          <w:p w:rsidR="001B573A" w:rsidRPr="001B573A" w:rsidRDefault="001B573A" w:rsidP="001B573A">
            <w:pPr>
              <w:keepNext w:val="0"/>
              <w:spacing w:after="0"/>
              <w:jc w:val="center"/>
              <w:rPr>
                <w:rFonts w:ascii="Calibri" w:hAnsi="Calibri"/>
                <w:color w:val="000000"/>
                <w:sz w:val="22"/>
                <w:szCs w:val="22"/>
                <w:lang w:val="tr-TR" w:eastAsia="tr-TR"/>
              </w:rPr>
            </w:pPr>
            <w:r w:rsidRPr="001B573A">
              <w:rPr>
                <w:rFonts w:ascii="Calibri" w:hAnsi="Calibri"/>
                <w:color w:val="000000"/>
                <w:sz w:val="22"/>
                <w:szCs w:val="22"/>
                <w:lang w:val="tr-TR" w:eastAsia="tr-TR"/>
              </w:rPr>
              <w:t>8</w:t>
            </w:r>
          </w:p>
        </w:tc>
        <w:tc>
          <w:tcPr>
            <w:tcW w:w="1320" w:type="dxa"/>
            <w:tcBorders>
              <w:top w:val="nil"/>
              <w:left w:val="nil"/>
              <w:bottom w:val="single" w:sz="4" w:space="0" w:color="auto"/>
              <w:right w:val="single" w:sz="4" w:space="0" w:color="auto"/>
            </w:tcBorders>
            <w:shd w:val="clear" w:color="auto" w:fill="auto"/>
            <w:noWrap/>
            <w:vAlign w:val="center"/>
            <w:hideMark/>
          </w:tcPr>
          <w:p w:rsidR="001B573A" w:rsidRPr="001B573A" w:rsidRDefault="001B573A" w:rsidP="001B573A">
            <w:pPr>
              <w:keepNext w:val="0"/>
              <w:spacing w:after="0"/>
              <w:jc w:val="center"/>
              <w:rPr>
                <w:rFonts w:ascii="Calibri" w:hAnsi="Calibri"/>
                <w:color w:val="000000"/>
                <w:sz w:val="22"/>
                <w:szCs w:val="22"/>
                <w:lang w:val="tr-TR" w:eastAsia="tr-TR"/>
              </w:rPr>
            </w:pPr>
            <w:r w:rsidRPr="001B573A">
              <w:rPr>
                <w:rFonts w:ascii="Calibri" w:hAnsi="Calibri"/>
                <w:color w:val="000000"/>
                <w:sz w:val="22"/>
                <w:szCs w:val="22"/>
                <w:lang w:val="tr-TR" w:eastAsia="tr-TR"/>
              </w:rPr>
              <w:t>6</w:t>
            </w:r>
          </w:p>
        </w:tc>
        <w:tc>
          <w:tcPr>
            <w:tcW w:w="1320" w:type="dxa"/>
            <w:tcBorders>
              <w:top w:val="nil"/>
              <w:left w:val="nil"/>
              <w:bottom w:val="single" w:sz="4" w:space="0" w:color="auto"/>
              <w:right w:val="single" w:sz="4" w:space="0" w:color="auto"/>
            </w:tcBorders>
            <w:shd w:val="clear" w:color="auto" w:fill="auto"/>
            <w:noWrap/>
            <w:vAlign w:val="center"/>
            <w:hideMark/>
          </w:tcPr>
          <w:p w:rsidR="001B573A" w:rsidRPr="001B573A" w:rsidRDefault="001B573A" w:rsidP="001B573A">
            <w:pPr>
              <w:keepNext w:val="0"/>
              <w:spacing w:after="0"/>
              <w:jc w:val="center"/>
              <w:rPr>
                <w:rFonts w:ascii="Calibri" w:hAnsi="Calibri"/>
                <w:color w:val="000000"/>
                <w:sz w:val="22"/>
                <w:szCs w:val="22"/>
                <w:lang w:val="tr-TR" w:eastAsia="tr-TR"/>
              </w:rPr>
            </w:pPr>
            <w:r w:rsidRPr="001B573A">
              <w:rPr>
                <w:rFonts w:ascii="Calibri" w:hAnsi="Calibri"/>
                <w:color w:val="000000"/>
                <w:sz w:val="22"/>
                <w:szCs w:val="22"/>
                <w:lang w:val="tr-TR" w:eastAsia="tr-TR"/>
              </w:rPr>
              <w:t>5</w:t>
            </w:r>
          </w:p>
        </w:tc>
        <w:tc>
          <w:tcPr>
            <w:tcW w:w="1320" w:type="dxa"/>
            <w:tcBorders>
              <w:top w:val="nil"/>
              <w:left w:val="nil"/>
              <w:bottom w:val="single" w:sz="4" w:space="0" w:color="auto"/>
              <w:right w:val="single" w:sz="4" w:space="0" w:color="auto"/>
            </w:tcBorders>
            <w:shd w:val="clear" w:color="auto" w:fill="auto"/>
            <w:noWrap/>
            <w:vAlign w:val="center"/>
            <w:hideMark/>
          </w:tcPr>
          <w:p w:rsidR="001B573A" w:rsidRPr="001B573A" w:rsidRDefault="001B573A" w:rsidP="001B573A">
            <w:pPr>
              <w:keepNext w:val="0"/>
              <w:spacing w:after="0"/>
              <w:jc w:val="center"/>
              <w:rPr>
                <w:rFonts w:ascii="Calibri" w:hAnsi="Calibri"/>
                <w:color w:val="000000"/>
                <w:sz w:val="22"/>
                <w:szCs w:val="22"/>
                <w:lang w:val="tr-TR" w:eastAsia="tr-TR"/>
              </w:rPr>
            </w:pPr>
            <w:r w:rsidRPr="001B573A">
              <w:rPr>
                <w:rFonts w:ascii="Calibri" w:hAnsi="Calibri"/>
                <w:color w:val="000000"/>
                <w:sz w:val="22"/>
                <w:szCs w:val="22"/>
                <w:lang w:val="tr-TR" w:eastAsia="tr-TR"/>
              </w:rPr>
              <w:t>6</w:t>
            </w:r>
          </w:p>
        </w:tc>
        <w:tc>
          <w:tcPr>
            <w:tcW w:w="1320" w:type="dxa"/>
            <w:tcBorders>
              <w:top w:val="nil"/>
              <w:left w:val="nil"/>
              <w:bottom w:val="single" w:sz="4" w:space="0" w:color="auto"/>
              <w:right w:val="single" w:sz="4" w:space="0" w:color="auto"/>
            </w:tcBorders>
            <w:shd w:val="clear" w:color="auto" w:fill="auto"/>
            <w:noWrap/>
            <w:vAlign w:val="center"/>
            <w:hideMark/>
          </w:tcPr>
          <w:p w:rsidR="001B573A" w:rsidRPr="001B573A" w:rsidRDefault="001B573A" w:rsidP="001B573A">
            <w:pPr>
              <w:keepNext w:val="0"/>
              <w:spacing w:after="0"/>
              <w:jc w:val="center"/>
              <w:rPr>
                <w:rFonts w:ascii="Calibri" w:hAnsi="Calibri"/>
                <w:color w:val="000000"/>
                <w:sz w:val="22"/>
                <w:szCs w:val="22"/>
                <w:lang w:val="tr-TR" w:eastAsia="tr-TR"/>
              </w:rPr>
            </w:pPr>
            <w:r w:rsidRPr="001B573A">
              <w:rPr>
                <w:rFonts w:ascii="Calibri" w:hAnsi="Calibri"/>
                <w:color w:val="000000"/>
                <w:sz w:val="22"/>
                <w:szCs w:val="22"/>
                <w:lang w:val="tr-TR" w:eastAsia="tr-TR"/>
              </w:rPr>
              <w:t>7</w:t>
            </w:r>
          </w:p>
        </w:tc>
        <w:tc>
          <w:tcPr>
            <w:tcW w:w="1320" w:type="dxa"/>
            <w:tcBorders>
              <w:top w:val="nil"/>
              <w:left w:val="nil"/>
              <w:bottom w:val="single" w:sz="4" w:space="0" w:color="auto"/>
              <w:right w:val="single" w:sz="4" w:space="0" w:color="auto"/>
            </w:tcBorders>
            <w:shd w:val="clear" w:color="auto" w:fill="auto"/>
            <w:noWrap/>
            <w:vAlign w:val="center"/>
            <w:hideMark/>
          </w:tcPr>
          <w:p w:rsidR="001B573A" w:rsidRPr="001B573A" w:rsidRDefault="001B573A" w:rsidP="001B573A">
            <w:pPr>
              <w:keepNext w:val="0"/>
              <w:spacing w:after="0"/>
              <w:jc w:val="center"/>
              <w:rPr>
                <w:rFonts w:ascii="Calibri" w:hAnsi="Calibri"/>
                <w:color w:val="000000"/>
                <w:sz w:val="22"/>
                <w:szCs w:val="22"/>
                <w:lang w:val="tr-TR" w:eastAsia="tr-TR"/>
              </w:rPr>
            </w:pPr>
            <w:r w:rsidRPr="001B573A">
              <w:rPr>
                <w:rFonts w:ascii="Calibri" w:hAnsi="Calibri"/>
                <w:color w:val="000000"/>
                <w:sz w:val="22"/>
                <w:szCs w:val="22"/>
                <w:lang w:val="tr-TR" w:eastAsia="tr-TR"/>
              </w:rPr>
              <w:t>6,4</w:t>
            </w:r>
          </w:p>
        </w:tc>
      </w:tr>
      <w:tr w:rsidR="001B573A" w:rsidRPr="001B573A" w:rsidTr="001B573A">
        <w:trPr>
          <w:trHeight w:val="300"/>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1B573A" w:rsidRPr="001B573A" w:rsidRDefault="001B573A" w:rsidP="001B573A">
            <w:pPr>
              <w:keepNext w:val="0"/>
              <w:spacing w:after="0"/>
              <w:jc w:val="center"/>
              <w:rPr>
                <w:rFonts w:ascii="Calibri" w:hAnsi="Calibri"/>
                <w:color w:val="000000"/>
                <w:sz w:val="22"/>
                <w:szCs w:val="22"/>
                <w:lang w:val="tr-TR" w:eastAsia="tr-TR"/>
              </w:rPr>
            </w:pPr>
            <w:r w:rsidRPr="001B573A">
              <w:rPr>
                <w:rFonts w:ascii="Calibri" w:hAnsi="Calibri"/>
                <w:color w:val="000000"/>
                <w:sz w:val="22"/>
                <w:szCs w:val="22"/>
                <w:lang w:val="tr-TR" w:eastAsia="tr-TR"/>
              </w:rPr>
              <w:t>Wrestling</w:t>
            </w:r>
          </w:p>
        </w:tc>
        <w:tc>
          <w:tcPr>
            <w:tcW w:w="1320" w:type="dxa"/>
            <w:tcBorders>
              <w:top w:val="nil"/>
              <w:left w:val="nil"/>
              <w:bottom w:val="single" w:sz="4" w:space="0" w:color="auto"/>
              <w:right w:val="single" w:sz="4" w:space="0" w:color="auto"/>
            </w:tcBorders>
            <w:shd w:val="clear" w:color="auto" w:fill="auto"/>
            <w:noWrap/>
            <w:vAlign w:val="center"/>
            <w:hideMark/>
          </w:tcPr>
          <w:p w:rsidR="001B573A" w:rsidRPr="001B573A" w:rsidRDefault="001B573A" w:rsidP="001B573A">
            <w:pPr>
              <w:keepNext w:val="0"/>
              <w:spacing w:after="0"/>
              <w:jc w:val="center"/>
              <w:rPr>
                <w:rFonts w:ascii="Calibri" w:hAnsi="Calibri"/>
                <w:color w:val="000000"/>
                <w:sz w:val="22"/>
                <w:szCs w:val="22"/>
                <w:lang w:val="tr-TR" w:eastAsia="tr-TR"/>
              </w:rPr>
            </w:pPr>
            <w:r w:rsidRPr="001B573A">
              <w:rPr>
                <w:rFonts w:ascii="Calibri" w:hAnsi="Calibri"/>
                <w:color w:val="000000"/>
                <w:sz w:val="22"/>
                <w:szCs w:val="22"/>
                <w:lang w:val="tr-TR" w:eastAsia="tr-TR"/>
              </w:rPr>
              <w:t>9</w:t>
            </w:r>
          </w:p>
        </w:tc>
        <w:tc>
          <w:tcPr>
            <w:tcW w:w="1320" w:type="dxa"/>
            <w:tcBorders>
              <w:top w:val="nil"/>
              <w:left w:val="nil"/>
              <w:bottom w:val="single" w:sz="4" w:space="0" w:color="auto"/>
              <w:right w:val="single" w:sz="4" w:space="0" w:color="auto"/>
            </w:tcBorders>
            <w:shd w:val="clear" w:color="auto" w:fill="auto"/>
            <w:noWrap/>
            <w:vAlign w:val="center"/>
            <w:hideMark/>
          </w:tcPr>
          <w:p w:rsidR="001B573A" w:rsidRPr="001B573A" w:rsidRDefault="001B573A" w:rsidP="001B573A">
            <w:pPr>
              <w:keepNext w:val="0"/>
              <w:spacing w:after="0"/>
              <w:jc w:val="center"/>
              <w:rPr>
                <w:rFonts w:ascii="Calibri" w:hAnsi="Calibri"/>
                <w:color w:val="000000"/>
                <w:sz w:val="22"/>
                <w:szCs w:val="22"/>
                <w:lang w:val="tr-TR" w:eastAsia="tr-TR"/>
              </w:rPr>
            </w:pPr>
            <w:r w:rsidRPr="001B573A">
              <w:rPr>
                <w:rFonts w:ascii="Calibri" w:hAnsi="Calibri"/>
                <w:color w:val="000000"/>
                <w:sz w:val="22"/>
                <w:szCs w:val="22"/>
                <w:lang w:val="tr-TR" w:eastAsia="tr-TR"/>
              </w:rPr>
              <w:t>7</w:t>
            </w:r>
          </w:p>
        </w:tc>
        <w:tc>
          <w:tcPr>
            <w:tcW w:w="1320" w:type="dxa"/>
            <w:tcBorders>
              <w:top w:val="nil"/>
              <w:left w:val="nil"/>
              <w:bottom w:val="single" w:sz="4" w:space="0" w:color="auto"/>
              <w:right w:val="single" w:sz="4" w:space="0" w:color="auto"/>
            </w:tcBorders>
            <w:shd w:val="clear" w:color="auto" w:fill="auto"/>
            <w:noWrap/>
            <w:vAlign w:val="center"/>
            <w:hideMark/>
          </w:tcPr>
          <w:p w:rsidR="001B573A" w:rsidRPr="001B573A" w:rsidRDefault="001B573A" w:rsidP="001B573A">
            <w:pPr>
              <w:keepNext w:val="0"/>
              <w:spacing w:after="0"/>
              <w:jc w:val="center"/>
              <w:rPr>
                <w:rFonts w:ascii="Calibri" w:hAnsi="Calibri"/>
                <w:color w:val="000000"/>
                <w:sz w:val="22"/>
                <w:szCs w:val="22"/>
                <w:lang w:val="tr-TR" w:eastAsia="tr-TR"/>
              </w:rPr>
            </w:pPr>
            <w:r w:rsidRPr="001B573A">
              <w:rPr>
                <w:rFonts w:ascii="Calibri" w:hAnsi="Calibri"/>
                <w:color w:val="000000"/>
                <w:sz w:val="22"/>
                <w:szCs w:val="22"/>
                <w:lang w:val="tr-TR" w:eastAsia="tr-TR"/>
              </w:rPr>
              <w:t>7</w:t>
            </w:r>
          </w:p>
        </w:tc>
        <w:tc>
          <w:tcPr>
            <w:tcW w:w="1320" w:type="dxa"/>
            <w:tcBorders>
              <w:top w:val="nil"/>
              <w:left w:val="nil"/>
              <w:bottom w:val="single" w:sz="4" w:space="0" w:color="auto"/>
              <w:right w:val="single" w:sz="4" w:space="0" w:color="auto"/>
            </w:tcBorders>
            <w:shd w:val="clear" w:color="auto" w:fill="auto"/>
            <w:noWrap/>
            <w:vAlign w:val="center"/>
            <w:hideMark/>
          </w:tcPr>
          <w:p w:rsidR="001B573A" w:rsidRPr="001B573A" w:rsidRDefault="001B573A" w:rsidP="001B573A">
            <w:pPr>
              <w:keepNext w:val="0"/>
              <w:spacing w:after="0"/>
              <w:jc w:val="center"/>
              <w:rPr>
                <w:rFonts w:ascii="Calibri" w:hAnsi="Calibri"/>
                <w:color w:val="000000"/>
                <w:sz w:val="22"/>
                <w:szCs w:val="22"/>
                <w:lang w:val="tr-TR" w:eastAsia="tr-TR"/>
              </w:rPr>
            </w:pPr>
            <w:r w:rsidRPr="001B573A">
              <w:rPr>
                <w:rFonts w:ascii="Calibri" w:hAnsi="Calibri"/>
                <w:color w:val="000000"/>
                <w:sz w:val="22"/>
                <w:szCs w:val="22"/>
                <w:lang w:val="tr-TR" w:eastAsia="tr-TR"/>
              </w:rPr>
              <w:t>7</w:t>
            </w:r>
          </w:p>
        </w:tc>
        <w:tc>
          <w:tcPr>
            <w:tcW w:w="1320" w:type="dxa"/>
            <w:tcBorders>
              <w:top w:val="nil"/>
              <w:left w:val="nil"/>
              <w:bottom w:val="single" w:sz="4" w:space="0" w:color="auto"/>
              <w:right w:val="single" w:sz="4" w:space="0" w:color="auto"/>
            </w:tcBorders>
            <w:shd w:val="clear" w:color="auto" w:fill="auto"/>
            <w:noWrap/>
            <w:vAlign w:val="center"/>
            <w:hideMark/>
          </w:tcPr>
          <w:p w:rsidR="001B573A" w:rsidRPr="001B573A" w:rsidRDefault="001B573A" w:rsidP="001B573A">
            <w:pPr>
              <w:keepNext w:val="0"/>
              <w:spacing w:after="0"/>
              <w:jc w:val="center"/>
              <w:rPr>
                <w:rFonts w:ascii="Calibri" w:hAnsi="Calibri"/>
                <w:color w:val="000000"/>
                <w:sz w:val="22"/>
                <w:szCs w:val="22"/>
                <w:lang w:val="tr-TR" w:eastAsia="tr-TR"/>
              </w:rPr>
            </w:pPr>
            <w:r w:rsidRPr="001B573A">
              <w:rPr>
                <w:rFonts w:ascii="Calibri" w:hAnsi="Calibri"/>
                <w:color w:val="000000"/>
                <w:sz w:val="22"/>
                <w:szCs w:val="22"/>
                <w:lang w:val="tr-TR" w:eastAsia="tr-TR"/>
              </w:rPr>
              <w:t>7</w:t>
            </w:r>
          </w:p>
        </w:tc>
        <w:tc>
          <w:tcPr>
            <w:tcW w:w="1320" w:type="dxa"/>
            <w:tcBorders>
              <w:top w:val="nil"/>
              <w:left w:val="nil"/>
              <w:bottom w:val="single" w:sz="4" w:space="0" w:color="auto"/>
              <w:right w:val="single" w:sz="4" w:space="0" w:color="auto"/>
            </w:tcBorders>
            <w:shd w:val="clear" w:color="auto" w:fill="auto"/>
            <w:noWrap/>
            <w:vAlign w:val="center"/>
            <w:hideMark/>
          </w:tcPr>
          <w:p w:rsidR="001B573A" w:rsidRPr="001B573A" w:rsidRDefault="001B573A" w:rsidP="001B573A">
            <w:pPr>
              <w:keepNext w:val="0"/>
              <w:spacing w:after="0"/>
              <w:jc w:val="center"/>
              <w:rPr>
                <w:rFonts w:ascii="Calibri" w:hAnsi="Calibri"/>
                <w:color w:val="000000"/>
                <w:sz w:val="22"/>
                <w:szCs w:val="22"/>
                <w:lang w:val="tr-TR" w:eastAsia="tr-TR"/>
              </w:rPr>
            </w:pPr>
            <w:r w:rsidRPr="001B573A">
              <w:rPr>
                <w:rFonts w:ascii="Calibri" w:hAnsi="Calibri"/>
                <w:color w:val="000000"/>
                <w:sz w:val="22"/>
                <w:szCs w:val="22"/>
                <w:lang w:val="tr-TR" w:eastAsia="tr-TR"/>
              </w:rPr>
              <w:t>7,4</w:t>
            </w:r>
          </w:p>
        </w:tc>
      </w:tr>
      <w:tr w:rsidR="001B573A" w:rsidRPr="001B573A" w:rsidTr="001B573A">
        <w:trPr>
          <w:trHeight w:val="300"/>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1B573A" w:rsidRPr="001B573A" w:rsidRDefault="001B573A" w:rsidP="001B573A">
            <w:pPr>
              <w:keepNext w:val="0"/>
              <w:spacing w:after="0"/>
              <w:jc w:val="center"/>
              <w:rPr>
                <w:rFonts w:ascii="Calibri" w:hAnsi="Calibri"/>
                <w:color w:val="000000"/>
                <w:sz w:val="22"/>
                <w:szCs w:val="22"/>
                <w:lang w:val="tr-TR" w:eastAsia="tr-TR"/>
              </w:rPr>
            </w:pPr>
            <w:r w:rsidRPr="001B573A">
              <w:rPr>
                <w:rFonts w:ascii="Calibri" w:hAnsi="Calibri"/>
                <w:color w:val="000000"/>
                <w:sz w:val="22"/>
                <w:szCs w:val="22"/>
                <w:lang w:val="tr-TR" w:eastAsia="tr-TR"/>
              </w:rPr>
              <w:t>Light</w:t>
            </w:r>
          </w:p>
        </w:tc>
        <w:tc>
          <w:tcPr>
            <w:tcW w:w="1320" w:type="dxa"/>
            <w:tcBorders>
              <w:top w:val="nil"/>
              <w:left w:val="nil"/>
              <w:bottom w:val="single" w:sz="4" w:space="0" w:color="auto"/>
              <w:right w:val="single" w:sz="4" w:space="0" w:color="auto"/>
            </w:tcBorders>
            <w:shd w:val="clear" w:color="auto" w:fill="auto"/>
            <w:noWrap/>
            <w:vAlign w:val="center"/>
            <w:hideMark/>
          </w:tcPr>
          <w:p w:rsidR="001B573A" w:rsidRPr="001B573A" w:rsidRDefault="001B573A" w:rsidP="001B573A">
            <w:pPr>
              <w:keepNext w:val="0"/>
              <w:spacing w:after="0"/>
              <w:jc w:val="center"/>
              <w:rPr>
                <w:rFonts w:ascii="Calibri" w:hAnsi="Calibri"/>
                <w:color w:val="000000"/>
                <w:sz w:val="22"/>
                <w:szCs w:val="22"/>
                <w:lang w:val="tr-TR" w:eastAsia="tr-TR"/>
              </w:rPr>
            </w:pPr>
            <w:r w:rsidRPr="001B573A">
              <w:rPr>
                <w:rFonts w:ascii="Calibri" w:hAnsi="Calibri"/>
                <w:color w:val="000000"/>
                <w:sz w:val="22"/>
                <w:szCs w:val="22"/>
                <w:lang w:val="tr-TR" w:eastAsia="tr-TR"/>
              </w:rPr>
              <w:t>8</w:t>
            </w:r>
          </w:p>
        </w:tc>
        <w:tc>
          <w:tcPr>
            <w:tcW w:w="1320" w:type="dxa"/>
            <w:tcBorders>
              <w:top w:val="nil"/>
              <w:left w:val="nil"/>
              <w:bottom w:val="single" w:sz="4" w:space="0" w:color="auto"/>
              <w:right w:val="single" w:sz="4" w:space="0" w:color="auto"/>
            </w:tcBorders>
            <w:shd w:val="clear" w:color="auto" w:fill="auto"/>
            <w:noWrap/>
            <w:vAlign w:val="center"/>
            <w:hideMark/>
          </w:tcPr>
          <w:p w:rsidR="001B573A" w:rsidRPr="001B573A" w:rsidRDefault="001B573A" w:rsidP="001B573A">
            <w:pPr>
              <w:keepNext w:val="0"/>
              <w:spacing w:after="0"/>
              <w:jc w:val="center"/>
              <w:rPr>
                <w:rFonts w:ascii="Calibri" w:hAnsi="Calibri"/>
                <w:color w:val="000000"/>
                <w:sz w:val="22"/>
                <w:szCs w:val="22"/>
                <w:lang w:val="tr-TR" w:eastAsia="tr-TR"/>
              </w:rPr>
            </w:pPr>
            <w:r w:rsidRPr="001B573A">
              <w:rPr>
                <w:rFonts w:ascii="Calibri" w:hAnsi="Calibri"/>
                <w:color w:val="000000"/>
                <w:sz w:val="22"/>
                <w:szCs w:val="22"/>
                <w:lang w:val="tr-TR" w:eastAsia="tr-TR"/>
              </w:rPr>
              <w:t>6</w:t>
            </w:r>
          </w:p>
        </w:tc>
        <w:tc>
          <w:tcPr>
            <w:tcW w:w="1320" w:type="dxa"/>
            <w:tcBorders>
              <w:top w:val="nil"/>
              <w:left w:val="nil"/>
              <w:bottom w:val="single" w:sz="4" w:space="0" w:color="auto"/>
              <w:right w:val="single" w:sz="4" w:space="0" w:color="auto"/>
            </w:tcBorders>
            <w:shd w:val="clear" w:color="auto" w:fill="auto"/>
            <w:noWrap/>
            <w:vAlign w:val="center"/>
            <w:hideMark/>
          </w:tcPr>
          <w:p w:rsidR="001B573A" w:rsidRPr="001B573A" w:rsidRDefault="001B573A" w:rsidP="001B573A">
            <w:pPr>
              <w:keepNext w:val="0"/>
              <w:spacing w:after="0"/>
              <w:jc w:val="center"/>
              <w:rPr>
                <w:rFonts w:ascii="Calibri" w:hAnsi="Calibri"/>
                <w:color w:val="000000"/>
                <w:sz w:val="22"/>
                <w:szCs w:val="22"/>
                <w:lang w:val="tr-TR" w:eastAsia="tr-TR"/>
              </w:rPr>
            </w:pPr>
            <w:r w:rsidRPr="001B573A">
              <w:rPr>
                <w:rFonts w:ascii="Calibri" w:hAnsi="Calibri"/>
                <w:color w:val="000000"/>
                <w:sz w:val="22"/>
                <w:szCs w:val="22"/>
                <w:lang w:val="tr-TR" w:eastAsia="tr-TR"/>
              </w:rPr>
              <w:t>6</w:t>
            </w:r>
          </w:p>
        </w:tc>
        <w:tc>
          <w:tcPr>
            <w:tcW w:w="1320" w:type="dxa"/>
            <w:tcBorders>
              <w:top w:val="nil"/>
              <w:left w:val="nil"/>
              <w:bottom w:val="single" w:sz="4" w:space="0" w:color="auto"/>
              <w:right w:val="single" w:sz="4" w:space="0" w:color="auto"/>
            </w:tcBorders>
            <w:shd w:val="clear" w:color="auto" w:fill="auto"/>
            <w:noWrap/>
            <w:vAlign w:val="center"/>
            <w:hideMark/>
          </w:tcPr>
          <w:p w:rsidR="001B573A" w:rsidRPr="001B573A" w:rsidRDefault="001B573A" w:rsidP="001B573A">
            <w:pPr>
              <w:keepNext w:val="0"/>
              <w:spacing w:after="0"/>
              <w:jc w:val="center"/>
              <w:rPr>
                <w:rFonts w:ascii="Calibri" w:hAnsi="Calibri"/>
                <w:color w:val="000000"/>
                <w:sz w:val="22"/>
                <w:szCs w:val="22"/>
                <w:lang w:val="tr-TR" w:eastAsia="tr-TR"/>
              </w:rPr>
            </w:pPr>
            <w:r w:rsidRPr="001B573A">
              <w:rPr>
                <w:rFonts w:ascii="Calibri" w:hAnsi="Calibri"/>
                <w:color w:val="000000"/>
                <w:sz w:val="22"/>
                <w:szCs w:val="22"/>
                <w:lang w:val="tr-TR" w:eastAsia="tr-TR"/>
              </w:rPr>
              <w:t>7</w:t>
            </w:r>
          </w:p>
        </w:tc>
        <w:tc>
          <w:tcPr>
            <w:tcW w:w="1320" w:type="dxa"/>
            <w:tcBorders>
              <w:top w:val="nil"/>
              <w:left w:val="nil"/>
              <w:bottom w:val="single" w:sz="4" w:space="0" w:color="auto"/>
              <w:right w:val="single" w:sz="4" w:space="0" w:color="auto"/>
            </w:tcBorders>
            <w:shd w:val="clear" w:color="auto" w:fill="auto"/>
            <w:noWrap/>
            <w:vAlign w:val="center"/>
            <w:hideMark/>
          </w:tcPr>
          <w:p w:rsidR="001B573A" w:rsidRPr="001B573A" w:rsidRDefault="001B573A" w:rsidP="001B573A">
            <w:pPr>
              <w:keepNext w:val="0"/>
              <w:spacing w:after="0"/>
              <w:jc w:val="center"/>
              <w:rPr>
                <w:rFonts w:ascii="Calibri" w:hAnsi="Calibri"/>
                <w:color w:val="000000"/>
                <w:sz w:val="22"/>
                <w:szCs w:val="22"/>
                <w:lang w:val="tr-TR" w:eastAsia="tr-TR"/>
              </w:rPr>
            </w:pPr>
            <w:r w:rsidRPr="001B573A">
              <w:rPr>
                <w:rFonts w:ascii="Calibri" w:hAnsi="Calibri"/>
                <w:color w:val="000000"/>
                <w:sz w:val="22"/>
                <w:szCs w:val="22"/>
                <w:lang w:val="tr-TR" w:eastAsia="tr-TR"/>
              </w:rPr>
              <w:t>8</w:t>
            </w:r>
          </w:p>
        </w:tc>
        <w:tc>
          <w:tcPr>
            <w:tcW w:w="1320" w:type="dxa"/>
            <w:tcBorders>
              <w:top w:val="nil"/>
              <w:left w:val="nil"/>
              <w:bottom w:val="single" w:sz="4" w:space="0" w:color="auto"/>
              <w:right w:val="single" w:sz="4" w:space="0" w:color="auto"/>
            </w:tcBorders>
            <w:shd w:val="clear" w:color="auto" w:fill="auto"/>
            <w:noWrap/>
            <w:vAlign w:val="center"/>
            <w:hideMark/>
          </w:tcPr>
          <w:p w:rsidR="001B573A" w:rsidRPr="001B573A" w:rsidRDefault="001B573A" w:rsidP="001B573A">
            <w:pPr>
              <w:keepNext w:val="0"/>
              <w:spacing w:after="0"/>
              <w:jc w:val="center"/>
              <w:rPr>
                <w:rFonts w:ascii="Calibri" w:hAnsi="Calibri"/>
                <w:color w:val="000000"/>
                <w:sz w:val="22"/>
                <w:szCs w:val="22"/>
                <w:lang w:val="tr-TR" w:eastAsia="tr-TR"/>
              </w:rPr>
            </w:pPr>
            <w:r w:rsidRPr="001B573A">
              <w:rPr>
                <w:rFonts w:ascii="Calibri" w:hAnsi="Calibri"/>
                <w:color w:val="000000"/>
                <w:sz w:val="22"/>
                <w:szCs w:val="22"/>
                <w:lang w:val="tr-TR" w:eastAsia="tr-TR"/>
              </w:rPr>
              <w:t>7</w:t>
            </w:r>
          </w:p>
        </w:tc>
      </w:tr>
      <w:tr w:rsidR="001B573A" w:rsidRPr="001B573A" w:rsidTr="001B573A">
        <w:trPr>
          <w:trHeight w:val="300"/>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1B573A" w:rsidRPr="001B573A" w:rsidRDefault="001B573A" w:rsidP="001B573A">
            <w:pPr>
              <w:keepNext w:val="0"/>
              <w:spacing w:after="0"/>
              <w:jc w:val="center"/>
              <w:rPr>
                <w:rFonts w:ascii="Calibri" w:hAnsi="Calibri"/>
                <w:color w:val="000000"/>
                <w:sz w:val="22"/>
                <w:szCs w:val="22"/>
                <w:lang w:val="tr-TR" w:eastAsia="tr-TR"/>
              </w:rPr>
            </w:pPr>
            <w:r w:rsidRPr="001B573A">
              <w:rPr>
                <w:rFonts w:ascii="Calibri" w:hAnsi="Calibri"/>
                <w:color w:val="000000"/>
                <w:sz w:val="22"/>
                <w:szCs w:val="22"/>
                <w:lang w:val="tr-TR" w:eastAsia="tr-TR"/>
              </w:rPr>
              <w:t>Relay race</w:t>
            </w:r>
          </w:p>
        </w:tc>
        <w:tc>
          <w:tcPr>
            <w:tcW w:w="1320" w:type="dxa"/>
            <w:tcBorders>
              <w:top w:val="nil"/>
              <w:left w:val="nil"/>
              <w:bottom w:val="single" w:sz="4" w:space="0" w:color="auto"/>
              <w:right w:val="single" w:sz="4" w:space="0" w:color="auto"/>
            </w:tcBorders>
            <w:shd w:val="clear" w:color="auto" w:fill="auto"/>
            <w:noWrap/>
            <w:vAlign w:val="center"/>
            <w:hideMark/>
          </w:tcPr>
          <w:p w:rsidR="001B573A" w:rsidRPr="001B573A" w:rsidRDefault="001B573A" w:rsidP="001B573A">
            <w:pPr>
              <w:keepNext w:val="0"/>
              <w:spacing w:after="0"/>
              <w:jc w:val="center"/>
              <w:rPr>
                <w:rFonts w:ascii="Calibri" w:hAnsi="Calibri"/>
                <w:color w:val="000000"/>
                <w:sz w:val="22"/>
                <w:szCs w:val="22"/>
                <w:lang w:val="tr-TR" w:eastAsia="tr-TR"/>
              </w:rPr>
            </w:pPr>
            <w:r w:rsidRPr="001B573A">
              <w:rPr>
                <w:rFonts w:ascii="Calibri" w:hAnsi="Calibri"/>
                <w:color w:val="000000"/>
                <w:sz w:val="22"/>
                <w:szCs w:val="22"/>
                <w:lang w:val="tr-TR" w:eastAsia="tr-TR"/>
              </w:rPr>
              <w:t>7</w:t>
            </w:r>
          </w:p>
        </w:tc>
        <w:tc>
          <w:tcPr>
            <w:tcW w:w="1320" w:type="dxa"/>
            <w:tcBorders>
              <w:top w:val="nil"/>
              <w:left w:val="nil"/>
              <w:bottom w:val="single" w:sz="4" w:space="0" w:color="auto"/>
              <w:right w:val="single" w:sz="4" w:space="0" w:color="auto"/>
            </w:tcBorders>
            <w:shd w:val="clear" w:color="auto" w:fill="auto"/>
            <w:noWrap/>
            <w:vAlign w:val="center"/>
            <w:hideMark/>
          </w:tcPr>
          <w:p w:rsidR="001B573A" w:rsidRPr="001B573A" w:rsidRDefault="001B573A" w:rsidP="001B573A">
            <w:pPr>
              <w:keepNext w:val="0"/>
              <w:spacing w:after="0"/>
              <w:jc w:val="center"/>
              <w:rPr>
                <w:rFonts w:ascii="Calibri" w:hAnsi="Calibri"/>
                <w:color w:val="000000"/>
                <w:sz w:val="22"/>
                <w:szCs w:val="22"/>
                <w:lang w:val="tr-TR" w:eastAsia="tr-TR"/>
              </w:rPr>
            </w:pPr>
            <w:r w:rsidRPr="001B573A">
              <w:rPr>
                <w:rFonts w:ascii="Calibri" w:hAnsi="Calibri"/>
                <w:color w:val="000000"/>
                <w:sz w:val="22"/>
                <w:szCs w:val="22"/>
                <w:lang w:val="tr-TR" w:eastAsia="tr-TR"/>
              </w:rPr>
              <w:t>7</w:t>
            </w:r>
          </w:p>
        </w:tc>
        <w:tc>
          <w:tcPr>
            <w:tcW w:w="1320" w:type="dxa"/>
            <w:tcBorders>
              <w:top w:val="nil"/>
              <w:left w:val="nil"/>
              <w:bottom w:val="single" w:sz="4" w:space="0" w:color="auto"/>
              <w:right w:val="single" w:sz="4" w:space="0" w:color="auto"/>
            </w:tcBorders>
            <w:shd w:val="clear" w:color="auto" w:fill="auto"/>
            <w:noWrap/>
            <w:vAlign w:val="center"/>
            <w:hideMark/>
          </w:tcPr>
          <w:p w:rsidR="001B573A" w:rsidRPr="001B573A" w:rsidRDefault="001B573A" w:rsidP="001B573A">
            <w:pPr>
              <w:keepNext w:val="0"/>
              <w:spacing w:after="0"/>
              <w:jc w:val="center"/>
              <w:rPr>
                <w:rFonts w:ascii="Calibri" w:hAnsi="Calibri"/>
                <w:color w:val="000000"/>
                <w:sz w:val="22"/>
                <w:szCs w:val="22"/>
                <w:lang w:val="tr-TR" w:eastAsia="tr-TR"/>
              </w:rPr>
            </w:pPr>
            <w:r w:rsidRPr="001B573A">
              <w:rPr>
                <w:rFonts w:ascii="Calibri" w:hAnsi="Calibri"/>
                <w:color w:val="000000"/>
                <w:sz w:val="22"/>
                <w:szCs w:val="22"/>
                <w:lang w:val="tr-TR" w:eastAsia="tr-TR"/>
              </w:rPr>
              <w:t>4</w:t>
            </w:r>
          </w:p>
        </w:tc>
        <w:tc>
          <w:tcPr>
            <w:tcW w:w="1320" w:type="dxa"/>
            <w:tcBorders>
              <w:top w:val="nil"/>
              <w:left w:val="nil"/>
              <w:bottom w:val="single" w:sz="4" w:space="0" w:color="auto"/>
              <w:right w:val="single" w:sz="4" w:space="0" w:color="auto"/>
            </w:tcBorders>
            <w:shd w:val="clear" w:color="auto" w:fill="auto"/>
            <w:noWrap/>
            <w:vAlign w:val="center"/>
            <w:hideMark/>
          </w:tcPr>
          <w:p w:rsidR="001B573A" w:rsidRPr="001B573A" w:rsidRDefault="001B573A" w:rsidP="001B573A">
            <w:pPr>
              <w:keepNext w:val="0"/>
              <w:spacing w:after="0"/>
              <w:jc w:val="center"/>
              <w:rPr>
                <w:rFonts w:ascii="Calibri" w:hAnsi="Calibri"/>
                <w:color w:val="000000"/>
                <w:sz w:val="22"/>
                <w:szCs w:val="22"/>
                <w:lang w:val="tr-TR" w:eastAsia="tr-TR"/>
              </w:rPr>
            </w:pPr>
            <w:r w:rsidRPr="001B573A">
              <w:rPr>
                <w:rFonts w:ascii="Calibri" w:hAnsi="Calibri"/>
                <w:color w:val="000000"/>
                <w:sz w:val="22"/>
                <w:szCs w:val="22"/>
                <w:lang w:val="tr-TR" w:eastAsia="tr-TR"/>
              </w:rPr>
              <w:t>6</w:t>
            </w:r>
          </w:p>
        </w:tc>
        <w:tc>
          <w:tcPr>
            <w:tcW w:w="1320" w:type="dxa"/>
            <w:tcBorders>
              <w:top w:val="nil"/>
              <w:left w:val="nil"/>
              <w:bottom w:val="single" w:sz="4" w:space="0" w:color="auto"/>
              <w:right w:val="single" w:sz="4" w:space="0" w:color="auto"/>
            </w:tcBorders>
            <w:shd w:val="clear" w:color="auto" w:fill="auto"/>
            <w:noWrap/>
            <w:vAlign w:val="center"/>
            <w:hideMark/>
          </w:tcPr>
          <w:p w:rsidR="001B573A" w:rsidRPr="001B573A" w:rsidRDefault="001B573A" w:rsidP="001B573A">
            <w:pPr>
              <w:keepNext w:val="0"/>
              <w:spacing w:after="0"/>
              <w:jc w:val="center"/>
              <w:rPr>
                <w:rFonts w:ascii="Calibri" w:hAnsi="Calibri"/>
                <w:color w:val="000000"/>
                <w:sz w:val="22"/>
                <w:szCs w:val="22"/>
                <w:lang w:val="tr-TR" w:eastAsia="tr-TR"/>
              </w:rPr>
            </w:pPr>
            <w:r w:rsidRPr="001B573A">
              <w:rPr>
                <w:rFonts w:ascii="Calibri" w:hAnsi="Calibri"/>
                <w:color w:val="000000"/>
                <w:sz w:val="22"/>
                <w:szCs w:val="22"/>
                <w:lang w:val="tr-TR" w:eastAsia="tr-TR"/>
              </w:rPr>
              <w:t>5</w:t>
            </w:r>
          </w:p>
        </w:tc>
        <w:tc>
          <w:tcPr>
            <w:tcW w:w="1320" w:type="dxa"/>
            <w:tcBorders>
              <w:top w:val="nil"/>
              <w:left w:val="nil"/>
              <w:bottom w:val="single" w:sz="4" w:space="0" w:color="auto"/>
              <w:right w:val="single" w:sz="4" w:space="0" w:color="auto"/>
            </w:tcBorders>
            <w:shd w:val="clear" w:color="auto" w:fill="auto"/>
            <w:noWrap/>
            <w:vAlign w:val="center"/>
            <w:hideMark/>
          </w:tcPr>
          <w:p w:rsidR="001B573A" w:rsidRPr="001B573A" w:rsidRDefault="001B573A" w:rsidP="001B573A">
            <w:pPr>
              <w:keepNext w:val="0"/>
              <w:spacing w:after="0"/>
              <w:jc w:val="center"/>
              <w:rPr>
                <w:rFonts w:ascii="Calibri" w:hAnsi="Calibri"/>
                <w:color w:val="000000"/>
                <w:sz w:val="22"/>
                <w:szCs w:val="22"/>
                <w:lang w:val="tr-TR" w:eastAsia="tr-TR"/>
              </w:rPr>
            </w:pPr>
            <w:r w:rsidRPr="001B573A">
              <w:rPr>
                <w:rFonts w:ascii="Calibri" w:hAnsi="Calibri"/>
                <w:color w:val="000000"/>
                <w:sz w:val="22"/>
                <w:szCs w:val="22"/>
                <w:lang w:val="tr-TR" w:eastAsia="tr-TR"/>
              </w:rPr>
              <w:t>5,8</w:t>
            </w:r>
          </w:p>
        </w:tc>
      </w:tr>
      <w:tr w:rsidR="001B573A" w:rsidRPr="001B573A" w:rsidTr="001B573A">
        <w:trPr>
          <w:trHeight w:val="300"/>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1B573A" w:rsidRPr="001B573A" w:rsidRDefault="001B573A" w:rsidP="001B573A">
            <w:pPr>
              <w:keepNext w:val="0"/>
              <w:spacing w:after="0"/>
              <w:jc w:val="center"/>
              <w:rPr>
                <w:rFonts w:ascii="Calibri" w:hAnsi="Calibri"/>
                <w:color w:val="000000"/>
                <w:sz w:val="22"/>
                <w:szCs w:val="22"/>
                <w:lang w:val="tr-TR" w:eastAsia="tr-TR"/>
              </w:rPr>
            </w:pPr>
            <w:r w:rsidRPr="001B573A">
              <w:rPr>
                <w:rFonts w:ascii="Calibri" w:hAnsi="Calibri"/>
                <w:color w:val="000000"/>
                <w:sz w:val="22"/>
                <w:szCs w:val="22"/>
                <w:lang w:val="tr-TR" w:eastAsia="tr-TR"/>
              </w:rPr>
              <w:t>Tetrisoid</w:t>
            </w:r>
          </w:p>
        </w:tc>
        <w:tc>
          <w:tcPr>
            <w:tcW w:w="1320" w:type="dxa"/>
            <w:tcBorders>
              <w:top w:val="nil"/>
              <w:left w:val="nil"/>
              <w:bottom w:val="single" w:sz="4" w:space="0" w:color="auto"/>
              <w:right w:val="single" w:sz="4" w:space="0" w:color="auto"/>
            </w:tcBorders>
            <w:shd w:val="clear" w:color="auto" w:fill="auto"/>
            <w:noWrap/>
            <w:vAlign w:val="center"/>
            <w:hideMark/>
          </w:tcPr>
          <w:p w:rsidR="001B573A" w:rsidRPr="001B573A" w:rsidRDefault="001B573A" w:rsidP="001B573A">
            <w:pPr>
              <w:keepNext w:val="0"/>
              <w:spacing w:after="0"/>
              <w:jc w:val="center"/>
              <w:rPr>
                <w:rFonts w:ascii="Calibri" w:hAnsi="Calibri"/>
                <w:color w:val="000000"/>
                <w:sz w:val="22"/>
                <w:szCs w:val="22"/>
                <w:lang w:val="tr-TR" w:eastAsia="tr-TR"/>
              </w:rPr>
            </w:pPr>
            <w:r w:rsidRPr="001B573A">
              <w:rPr>
                <w:rFonts w:ascii="Calibri" w:hAnsi="Calibri"/>
                <w:color w:val="000000"/>
                <w:sz w:val="22"/>
                <w:szCs w:val="22"/>
                <w:lang w:val="tr-TR" w:eastAsia="tr-TR"/>
              </w:rPr>
              <w:t>7</w:t>
            </w:r>
          </w:p>
        </w:tc>
        <w:tc>
          <w:tcPr>
            <w:tcW w:w="1320" w:type="dxa"/>
            <w:tcBorders>
              <w:top w:val="nil"/>
              <w:left w:val="nil"/>
              <w:bottom w:val="single" w:sz="4" w:space="0" w:color="auto"/>
              <w:right w:val="single" w:sz="4" w:space="0" w:color="auto"/>
            </w:tcBorders>
            <w:shd w:val="clear" w:color="auto" w:fill="auto"/>
            <w:noWrap/>
            <w:vAlign w:val="center"/>
            <w:hideMark/>
          </w:tcPr>
          <w:p w:rsidR="001B573A" w:rsidRPr="001B573A" w:rsidRDefault="001B573A" w:rsidP="001B573A">
            <w:pPr>
              <w:keepNext w:val="0"/>
              <w:spacing w:after="0"/>
              <w:jc w:val="center"/>
              <w:rPr>
                <w:rFonts w:ascii="Calibri" w:hAnsi="Calibri"/>
                <w:color w:val="000000"/>
                <w:sz w:val="22"/>
                <w:szCs w:val="22"/>
                <w:lang w:val="tr-TR" w:eastAsia="tr-TR"/>
              </w:rPr>
            </w:pPr>
            <w:r w:rsidRPr="001B573A">
              <w:rPr>
                <w:rFonts w:ascii="Calibri" w:hAnsi="Calibri"/>
                <w:color w:val="000000"/>
                <w:sz w:val="22"/>
                <w:szCs w:val="22"/>
                <w:lang w:val="tr-TR" w:eastAsia="tr-TR"/>
              </w:rPr>
              <w:t>6</w:t>
            </w:r>
          </w:p>
        </w:tc>
        <w:tc>
          <w:tcPr>
            <w:tcW w:w="1320" w:type="dxa"/>
            <w:tcBorders>
              <w:top w:val="nil"/>
              <w:left w:val="nil"/>
              <w:bottom w:val="single" w:sz="4" w:space="0" w:color="auto"/>
              <w:right w:val="single" w:sz="4" w:space="0" w:color="auto"/>
            </w:tcBorders>
            <w:shd w:val="clear" w:color="auto" w:fill="auto"/>
            <w:noWrap/>
            <w:vAlign w:val="center"/>
            <w:hideMark/>
          </w:tcPr>
          <w:p w:rsidR="001B573A" w:rsidRPr="001B573A" w:rsidRDefault="001B573A" w:rsidP="001B573A">
            <w:pPr>
              <w:keepNext w:val="0"/>
              <w:spacing w:after="0"/>
              <w:jc w:val="center"/>
              <w:rPr>
                <w:rFonts w:ascii="Calibri" w:hAnsi="Calibri"/>
                <w:color w:val="000000"/>
                <w:sz w:val="22"/>
                <w:szCs w:val="22"/>
                <w:lang w:val="tr-TR" w:eastAsia="tr-TR"/>
              </w:rPr>
            </w:pPr>
            <w:r w:rsidRPr="001B573A">
              <w:rPr>
                <w:rFonts w:ascii="Calibri" w:hAnsi="Calibri"/>
                <w:color w:val="000000"/>
                <w:sz w:val="22"/>
                <w:szCs w:val="22"/>
                <w:lang w:val="tr-TR" w:eastAsia="tr-TR"/>
              </w:rPr>
              <w:t>4</w:t>
            </w:r>
          </w:p>
        </w:tc>
        <w:tc>
          <w:tcPr>
            <w:tcW w:w="1320" w:type="dxa"/>
            <w:tcBorders>
              <w:top w:val="nil"/>
              <w:left w:val="nil"/>
              <w:bottom w:val="single" w:sz="4" w:space="0" w:color="auto"/>
              <w:right w:val="single" w:sz="4" w:space="0" w:color="auto"/>
            </w:tcBorders>
            <w:shd w:val="clear" w:color="auto" w:fill="auto"/>
            <w:noWrap/>
            <w:vAlign w:val="center"/>
            <w:hideMark/>
          </w:tcPr>
          <w:p w:rsidR="001B573A" w:rsidRPr="001B573A" w:rsidRDefault="001B573A" w:rsidP="001B573A">
            <w:pPr>
              <w:keepNext w:val="0"/>
              <w:spacing w:after="0"/>
              <w:jc w:val="center"/>
              <w:rPr>
                <w:rFonts w:ascii="Calibri" w:hAnsi="Calibri"/>
                <w:color w:val="000000"/>
                <w:sz w:val="22"/>
                <w:szCs w:val="22"/>
                <w:lang w:val="tr-TR" w:eastAsia="tr-TR"/>
              </w:rPr>
            </w:pPr>
            <w:r w:rsidRPr="001B573A">
              <w:rPr>
                <w:rFonts w:ascii="Calibri" w:hAnsi="Calibri"/>
                <w:color w:val="000000"/>
                <w:sz w:val="22"/>
                <w:szCs w:val="22"/>
                <w:lang w:val="tr-TR" w:eastAsia="tr-TR"/>
              </w:rPr>
              <w:t>6</w:t>
            </w:r>
          </w:p>
        </w:tc>
        <w:tc>
          <w:tcPr>
            <w:tcW w:w="1320" w:type="dxa"/>
            <w:tcBorders>
              <w:top w:val="nil"/>
              <w:left w:val="nil"/>
              <w:bottom w:val="single" w:sz="4" w:space="0" w:color="auto"/>
              <w:right w:val="single" w:sz="4" w:space="0" w:color="auto"/>
            </w:tcBorders>
            <w:shd w:val="clear" w:color="auto" w:fill="auto"/>
            <w:noWrap/>
            <w:vAlign w:val="center"/>
            <w:hideMark/>
          </w:tcPr>
          <w:p w:rsidR="001B573A" w:rsidRPr="001B573A" w:rsidRDefault="001B573A" w:rsidP="001B573A">
            <w:pPr>
              <w:keepNext w:val="0"/>
              <w:spacing w:after="0"/>
              <w:jc w:val="center"/>
              <w:rPr>
                <w:rFonts w:ascii="Calibri" w:hAnsi="Calibri"/>
                <w:color w:val="000000"/>
                <w:sz w:val="22"/>
                <w:szCs w:val="22"/>
                <w:lang w:val="tr-TR" w:eastAsia="tr-TR"/>
              </w:rPr>
            </w:pPr>
            <w:r w:rsidRPr="001B573A">
              <w:rPr>
                <w:rFonts w:ascii="Calibri" w:hAnsi="Calibri"/>
                <w:color w:val="000000"/>
                <w:sz w:val="22"/>
                <w:szCs w:val="22"/>
                <w:lang w:val="tr-TR" w:eastAsia="tr-TR"/>
              </w:rPr>
              <w:t>7</w:t>
            </w:r>
          </w:p>
        </w:tc>
        <w:tc>
          <w:tcPr>
            <w:tcW w:w="1320" w:type="dxa"/>
            <w:tcBorders>
              <w:top w:val="nil"/>
              <w:left w:val="nil"/>
              <w:bottom w:val="single" w:sz="4" w:space="0" w:color="auto"/>
              <w:right w:val="single" w:sz="4" w:space="0" w:color="auto"/>
            </w:tcBorders>
            <w:shd w:val="clear" w:color="auto" w:fill="auto"/>
            <w:noWrap/>
            <w:vAlign w:val="center"/>
            <w:hideMark/>
          </w:tcPr>
          <w:p w:rsidR="001B573A" w:rsidRPr="001B573A" w:rsidRDefault="001B573A" w:rsidP="001B573A">
            <w:pPr>
              <w:keepNext w:val="0"/>
              <w:spacing w:after="0"/>
              <w:jc w:val="center"/>
              <w:rPr>
                <w:rFonts w:ascii="Calibri" w:hAnsi="Calibri"/>
                <w:color w:val="000000"/>
                <w:sz w:val="22"/>
                <w:szCs w:val="22"/>
                <w:lang w:val="tr-TR" w:eastAsia="tr-TR"/>
              </w:rPr>
            </w:pPr>
            <w:r w:rsidRPr="001B573A">
              <w:rPr>
                <w:rFonts w:ascii="Calibri" w:hAnsi="Calibri"/>
                <w:color w:val="000000"/>
                <w:sz w:val="22"/>
                <w:szCs w:val="22"/>
                <w:lang w:val="tr-TR" w:eastAsia="tr-TR"/>
              </w:rPr>
              <w:t>6</w:t>
            </w:r>
          </w:p>
        </w:tc>
      </w:tr>
    </w:tbl>
    <w:p w:rsidR="001B573A" w:rsidRDefault="001B573A" w:rsidP="001B573A">
      <w:pPr>
        <w:rPr>
          <w:sz w:val="24"/>
          <w:szCs w:val="24"/>
          <w:lang w:val="tr-TR"/>
        </w:rPr>
      </w:pPr>
    </w:p>
    <w:tbl>
      <w:tblPr>
        <w:tblW w:w="9240" w:type="dxa"/>
        <w:tblInd w:w="55" w:type="dxa"/>
        <w:tblCellMar>
          <w:left w:w="70" w:type="dxa"/>
          <w:right w:w="70" w:type="dxa"/>
        </w:tblCellMar>
        <w:tblLook w:val="04A0" w:firstRow="1" w:lastRow="0" w:firstColumn="1" w:lastColumn="0" w:noHBand="0" w:noVBand="1"/>
      </w:tblPr>
      <w:tblGrid>
        <w:gridCol w:w="1320"/>
        <w:gridCol w:w="1320"/>
        <w:gridCol w:w="1320"/>
        <w:gridCol w:w="1320"/>
        <w:gridCol w:w="1320"/>
        <w:gridCol w:w="1340"/>
        <w:gridCol w:w="1320"/>
      </w:tblGrid>
      <w:tr w:rsidR="001B573A" w:rsidRPr="001B573A" w:rsidTr="001B573A">
        <w:trPr>
          <w:trHeight w:val="300"/>
        </w:trPr>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B573A" w:rsidRPr="001B573A" w:rsidRDefault="001B573A" w:rsidP="001B573A">
            <w:pPr>
              <w:keepNext w:val="0"/>
              <w:spacing w:after="0"/>
              <w:jc w:val="center"/>
              <w:rPr>
                <w:rFonts w:ascii="Calibri" w:hAnsi="Calibri"/>
                <w:color w:val="000000"/>
                <w:sz w:val="22"/>
                <w:szCs w:val="22"/>
                <w:lang w:val="tr-TR" w:eastAsia="tr-TR"/>
              </w:rPr>
            </w:pPr>
            <w:r w:rsidRPr="001B573A">
              <w:rPr>
                <w:rFonts w:ascii="Calibri" w:hAnsi="Calibri"/>
                <w:color w:val="000000"/>
                <w:sz w:val="22"/>
                <w:szCs w:val="22"/>
                <w:lang w:val="tr-TR" w:eastAsia="tr-TR"/>
              </w:rPr>
              <w:t> </w:t>
            </w:r>
            <w:r>
              <w:rPr>
                <w:rFonts w:ascii="Calibri" w:hAnsi="Calibri"/>
                <w:color w:val="000000"/>
                <w:sz w:val="22"/>
                <w:szCs w:val="22"/>
                <w:lang w:val="tr-TR" w:eastAsia="tr-TR"/>
              </w:rPr>
              <w:t>ZEKİ</w:t>
            </w:r>
          </w:p>
        </w:tc>
        <w:tc>
          <w:tcPr>
            <w:tcW w:w="1320" w:type="dxa"/>
            <w:tcBorders>
              <w:top w:val="single" w:sz="4" w:space="0" w:color="auto"/>
              <w:left w:val="nil"/>
              <w:bottom w:val="single" w:sz="4" w:space="0" w:color="auto"/>
              <w:right w:val="single" w:sz="4" w:space="0" w:color="auto"/>
            </w:tcBorders>
            <w:shd w:val="clear" w:color="auto" w:fill="auto"/>
            <w:noWrap/>
            <w:vAlign w:val="center"/>
            <w:hideMark/>
          </w:tcPr>
          <w:p w:rsidR="001B573A" w:rsidRPr="001B573A" w:rsidRDefault="001B573A" w:rsidP="001B573A">
            <w:pPr>
              <w:keepNext w:val="0"/>
              <w:spacing w:after="0"/>
              <w:jc w:val="center"/>
              <w:rPr>
                <w:rFonts w:ascii="Calibri" w:hAnsi="Calibri"/>
                <w:color w:val="000000"/>
                <w:sz w:val="22"/>
                <w:szCs w:val="22"/>
                <w:lang w:val="tr-TR" w:eastAsia="tr-TR"/>
              </w:rPr>
            </w:pPr>
            <w:r w:rsidRPr="001B573A">
              <w:rPr>
                <w:rFonts w:ascii="Calibri" w:hAnsi="Calibri"/>
                <w:color w:val="000000"/>
                <w:sz w:val="22"/>
                <w:szCs w:val="22"/>
                <w:lang w:val="tr-TR" w:eastAsia="tr-TR"/>
              </w:rPr>
              <w:t>Original Solution</w:t>
            </w:r>
          </w:p>
        </w:tc>
        <w:tc>
          <w:tcPr>
            <w:tcW w:w="1320" w:type="dxa"/>
            <w:tcBorders>
              <w:top w:val="single" w:sz="4" w:space="0" w:color="auto"/>
              <w:left w:val="nil"/>
              <w:bottom w:val="single" w:sz="4" w:space="0" w:color="auto"/>
              <w:right w:val="single" w:sz="4" w:space="0" w:color="auto"/>
            </w:tcBorders>
            <w:shd w:val="clear" w:color="auto" w:fill="auto"/>
            <w:noWrap/>
            <w:vAlign w:val="center"/>
            <w:hideMark/>
          </w:tcPr>
          <w:p w:rsidR="001B573A" w:rsidRPr="001B573A" w:rsidRDefault="001B573A" w:rsidP="001B573A">
            <w:pPr>
              <w:keepNext w:val="0"/>
              <w:spacing w:after="0"/>
              <w:jc w:val="center"/>
              <w:rPr>
                <w:rFonts w:ascii="Calibri" w:hAnsi="Calibri"/>
                <w:color w:val="000000"/>
                <w:sz w:val="22"/>
                <w:szCs w:val="22"/>
                <w:lang w:val="tr-TR" w:eastAsia="tr-TR"/>
              </w:rPr>
            </w:pPr>
            <w:r w:rsidRPr="001B573A">
              <w:rPr>
                <w:rFonts w:ascii="Calibri" w:hAnsi="Calibri"/>
                <w:color w:val="000000"/>
                <w:sz w:val="22"/>
                <w:szCs w:val="22"/>
                <w:lang w:val="tr-TR" w:eastAsia="tr-TR"/>
              </w:rPr>
              <w:t>Dependence on Standards</w:t>
            </w:r>
          </w:p>
        </w:tc>
        <w:tc>
          <w:tcPr>
            <w:tcW w:w="1320" w:type="dxa"/>
            <w:tcBorders>
              <w:top w:val="single" w:sz="4" w:space="0" w:color="auto"/>
              <w:left w:val="nil"/>
              <w:bottom w:val="single" w:sz="4" w:space="0" w:color="auto"/>
              <w:right w:val="single" w:sz="4" w:space="0" w:color="auto"/>
            </w:tcBorders>
            <w:shd w:val="clear" w:color="auto" w:fill="auto"/>
            <w:noWrap/>
            <w:vAlign w:val="center"/>
            <w:hideMark/>
          </w:tcPr>
          <w:p w:rsidR="001B573A" w:rsidRPr="001B573A" w:rsidRDefault="001B573A" w:rsidP="001B573A">
            <w:pPr>
              <w:keepNext w:val="0"/>
              <w:spacing w:after="0"/>
              <w:jc w:val="center"/>
              <w:rPr>
                <w:rFonts w:ascii="Calibri" w:hAnsi="Calibri"/>
                <w:color w:val="000000"/>
                <w:sz w:val="22"/>
                <w:szCs w:val="22"/>
                <w:lang w:val="tr-TR" w:eastAsia="tr-TR"/>
              </w:rPr>
            </w:pPr>
            <w:r w:rsidRPr="001B573A">
              <w:rPr>
                <w:rFonts w:ascii="Calibri" w:hAnsi="Calibri"/>
                <w:color w:val="000000"/>
                <w:sz w:val="22"/>
                <w:szCs w:val="22"/>
                <w:lang w:val="tr-TR" w:eastAsia="tr-TR"/>
              </w:rPr>
              <w:t>Mechanical Challenges</w:t>
            </w:r>
          </w:p>
        </w:tc>
        <w:tc>
          <w:tcPr>
            <w:tcW w:w="1320" w:type="dxa"/>
            <w:tcBorders>
              <w:top w:val="single" w:sz="4" w:space="0" w:color="auto"/>
              <w:left w:val="nil"/>
              <w:bottom w:val="single" w:sz="4" w:space="0" w:color="auto"/>
              <w:right w:val="single" w:sz="4" w:space="0" w:color="auto"/>
            </w:tcBorders>
            <w:shd w:val="clear" w:color="auto" w:fill="auto"/>
            <w:noWrap/>
            <w:vAlign w:val="center"/>
            <w:hideMark/>
          </w:tcPr>
          <w:p w:rsidR="001B573A" w:rsidRPr="001B573A" w:rsidRDefault="001B573A" w:rsidP="001B573A">
            <w:pPr>
              <w:keepNext w:val="0"/>
              <w:spacing w:after="0"/>
              <w:jc w:val="center"/>
              <w:rPr>
                <w:rFonts w:ascii="Calibri" w:hAnsi="Calibri"/>
                <w:color w:val="000000"/>
                <w:sz w:val="22"/>
                <w:szCs w:val="22"/>
                <w:lang w:val="tr-TR" w:eastAsia="tr-TR"/>
              </w:rPr>
            </w:pPr>
            <w:r w:rsidRPr="001B573A">
              <w:rPr>
                <w:rFonts w:ascii="Calibri" w:hAnsi="Calibri"/>
                <w:color w:val="000000"/>
                <w:sz w:val="22"/>
                <w:szCs w:val="22"/>
                <w:lang w:val="tr-TR" w:eastAsia="tr-TR"/>
              </w:rPr>
              <w:t>Cost</w:t>
            </w:r>
          </w:p>
        </w:tc>
        <w:tc>
          <w:tcPr>
            <w:tcW w:w="1320" w:type="dxa"/>
            <w:tcBorders>
              <w:top w:val="single" w:sz="4" w:space="0" w:color="auto"/>
              <w:left w:val="nil"/>
              <w:bottom w:val="single" w:sz="4" w:space="0" w:color="auto"/>
              <w:right w:val="single" w:sz="4" w:space="0" w:color="auto"/>
            </w:tcBorders>
            <w:shd w:val="clear" w:color="auto" w:fill="auto"/>
            <w:noWrap/>
            <w:vAlign w:val="center"/>
            <w:hideMark/>
          </w:tcPr>
          <w:p w:rsidR="001B573A" w:rsidRPr="001B573A" w:rsidRDefault="001B573A" w:rsidP="001B573A">
            <w:pPr>
              <w:keepNext w:val="0"/>
              <w:spacing w:after="0"/>
              <w:jc w:val="center"/>
              <w:rPr>
                <w:rFonts w:ascii="Calibri" w:hAnsi="Calibri"/>
                <w:color w:val="000000"/>
                <w:sz w:val="22"/>
                <w:szCs w:val="22"/>
                <w:lang w:val="tr-TR" w:eastAsia="tr-TR"/>
              </w:rPr>
            </w:pPr>
            <w:r w:rsidRPr="001B573A">
              <w:rPr>
                <w:rFonts w:ascii="Calibri" w:hAnsi="Calibri"/>
                <w:color w:val="000000"/>
                <w:sz w:val="22"/>
                <w:szCs w:val="22"/>
                <w:lang w:val="tr-TR" w:eastAsia="tr-TR"/>
              </w:rPr>
              <w:t>Marketability</w:t>
            </w:r>
          </w:p>
        </w:tc>
        <w:tc>
          <w:tcPr>
            <w:tcW w:w="1320" w:type="dxa"/>
            <w:tcBorders>
              <w:top w:val="single" w:sz="4" w:space="0" w:color="auto"/>
              <w:left w:val="nil"/>
              <w:bottom w:val="single" w:sz="4" w:space="0" w:color="auto"/>
              <w:right w:val="single" w:sz="4" w:space="0" w:color="auto"/>
            </w:tcBorders>
            <w:shd w:val="clear" w:color="auto" w:fill="auto"/>
            <w:noWrap/>
            <w:vAlign w:val="center"/>
            <w:hideMark/>
          </w:tcPr>
          <w:p w:rsidR="001B573A" w:rsidRPr="001B573A" w:rsidRDefault="001B573A" w:rsidP="001B573A">
            <w:pPr>
              <w:keepNext w:val="0"/>
              <w:spacing w:after="0"/>
              <w:jc w:val="center"/>
              <w:rPr>
                <w:rFonts w:ascii="Calibri" w:hAnsi="Calibri"/>
                <w:color w:val="000000"/>
                <w:sz w:val="22"/>
                <w:szCs w:val="22"/>
                <w:lang w:val="tr-TR" w:eastAsia="tr-TR"/>
              </w:rPr>
            </w:pPr>
            <w:r w:rsidRPr="001B573A">
              <w:rPr>
                <w:rFonts w:ascii="Calibri" w:hAnsi="Calibri"/>
                <w:color w:val="000000"/>
                <w:sz w:val="22"/>
                <w:szCs w:val="22"/>
                <w:lang w:val="tr-TR" w:eastAsia="tr-TR"/>
              </w:rPr>
              <w:t>Overall Score</w:t>
            </w:r>
          </w:p>
        </w:tc>
      </w:tr>
      <w:tr w:rsidR="001B573A" w:rsidRPr="001B573A" w:rsidTr="001B573A">
        <w:trPr>
          <w:trHeight w:val="300"/>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1B573A" w:rsidRPr="001B573A" w:rsidRDefault="001B573A" w:rsidP="001B573A">
            <w:pPr>
              <w:keepNext w:val="0"/>
              <w:spacing w:after="0"/>
              <w:jc w:val="center"/>
              <w:rPr>
                <w:rFonts w:ascii="Calibri" w:hAnsi="Calibri"/>
                <w:color w:val="000000"/>
                <w:sz w:val="22"/>
                <w:szCs w:val="22"/>
                <w:lang w:val="tr-TR" w:eastAsia="tr-TR"/>
              </w:rPr>
            </w:pPr>
            <w:r w:rsidRPr="001B573A">
              <w:rPr>
                <w:rFonts w:ascii="Calibri" w:hAnsi="Calibri"/>
                <w:color w:val="000000"/>
                <w:sz w:val="22"/>
                <w:szCs w:val="22"/>
                <w:lang w:val="tr-TR" w:eastAsia="tr-TR"/>
              </w:rPr>
              <w:t>Curling</w:t>
            </w:r>
          </w:p>
        </w:tc>
        <w:tc>
          <w:tcPr>
            <w:tcW w:w="1320" w:type="dxa"/>
            <w:tcBorders>
              <w:top w:val="nil"/>
              <w:left w:val="nil"/>
              <w:bottom w:val="single" w:sz="4" w:space="0" w:color="auto"/>
              <w:right w:val="single" w:sz="4" w:space="0" w:color="auto"/>
            </w:tcBorders>
            <w:shd w:val="clear" w:color="auto" w:fill="auto"/>
            <w:noWrap/>
            <w:vAlign w:val="center"/>
            <w:hideMark/>
          </w:tcPr>
          <w:p w:rsidR="001B573A" w:rsidRPr="001B573A" w:rsidRDefault="001B573A" w:rsidP="001B573A">
            <w:pPr>
              <w:keepNext w:val="0"/>
              <w:spacing w:after="0"/>
              <w:jc w:val="center"/>
              <w:rPr>
                <w:rFonts w:ascii="Calibri" w:hAnsi="Calibri"/>
                <w:color w:val="000000"/>
                <w:sz w:val="22"/>
                <w:szCs w:val="22"/>
                <w:lang w:val="tr-TR" w:eastAsia="tr-TR"/>
              </w:rPr>
            </w:pPr>
            <w:r w:rsidRPr="001B573A">
              <w:rPr>
                <w:rFonts w:ascii="Calibri" w:hAnsi="Calibri"/>
                <w:color w:val="000000"/>
                <w:sz w:val="22"/>
                <w:szCs w:val="22"/>
                <w:lang w:val="tr-TR" w:eastAsia="tr-TR"/>
              </w:rPr>
              <w:t>9</w:t>
            </w:r>
          </w:p>
        </w:tc>
        <w:tc>
          <w:tcPr>
            <w:tcW w:w="1320" w:type="dxa"/>
            <w:tcBorders>
              <w:top w:val="nil"/>
              <w:left w:val="nil"/>
              <w:bottom w:val="single" w:sz="4" w:space="0" w:color="auto"/>
              <w:right w:val="single" w:sz="4" w:space="0" w:color="auto"/>
            </w:tcBorders>
            <w:shd w:val="clear" w:color="auto" w:fill="auto"/>
            <w:noWrap/>
            <w:vAlign w:val="center"/>
            <w:hideMark/>
          </w:tcPr>
          <w:p w:rsidR="001B573A" w:rsidRPr="001B573A" w:rsidRDefault="001B573A" w:rsidP="001B573A">
            <w:pPr>
              <w:keepNext w:val="0"/>
              <w:spacing w:after="0"/>
              <w:jc w:val="center"/>
              <w:rPr>
                <w:rFonts w:ascii="Calibri" w:hAnsi="Calibri"/>
                <w:color w:val="000000"/>
                <w:sz w:val="22"/>
                <w:szCs w:val="22"/>
                <w:lang w:val="tr-TR" w:eastAsia="tr-TR"/>
              </w:rPr>
            </w:pPr>
            <w:r w:rsidRPr="001B573A">
              <w:rPr>
                <w:rFonts w:ascii="Calibri" w:hAnsi="Calibri"/>
                <w:color w:val="000000"/>
                <w:sz w:val="22"/>
                <w:szCs w:val="22"/>
                <w:lang w:val="tr-TR" w:eastAsia="tr-TR"/>
              </w:rPr>
              <w:t>7</w:t>
            </w:r>
          </w:p>
        </w:tc>
        <w:tc>
          <w:tcPr>
            <w:tcW w:w="1320" w:type="dxa"/>
            <w:tcBorders>
              <w:top w:val="nil"/>
              <w:left w:val="nil"/>
              <w:bottom w:val="single" w:sz="4" w:space="0" w:color="auto"/>
              <w:right w:val="single" w:sz="4" w:space="0" w:color="auto"/>
            </w:tcBorders>
            <w:shd w:val="clear" w:color="auto" w:fill="auto"/>
            <w:noWrap/>
            <w:vAlign w:val="center"/>
            <w:hideMark/>
          </w:tcPr>
          <w:p w:rsidR="001B573A" w:rsidRPr="001B573A" w:rsidRDefault="001B573A" w:rsidP="001B573A">
            <w:pPr>
              <w:keepNext w:val="0"/>
              <w:spacing w:after="0"/>
              <w:jc w:val="center"/>
              <w:rPr>
                <w:rFonts w:ascii="Calibri" w:hAnsi="Calibri"/>
                <w:color w:val="000000"/>
                <w:sz w:val="22"/>
                <w:szCs w:val="22"/>
                <w:lang w:val="tr-TR" w:eastAsia="tr-TR"/>
              </w:rPr>
            </w:pPr>
            <w:r w:rsidRPr="001B573A">
              <w:rPr>
                <w:rFonts w:ascii="Calibri" w:hAnsi="Calibri"/>
                <w:color w:val="000000"/>
                <w:sz w:val="22"/>
                <w:szCs w:val="22"/>
                <w:lang w:val="tr-TR" w:eastAsia="tr-TR"/>
              </w:rPr>
              <w:t>6</w:t>
            </w:r>
          </w:p>
        </w:tc>
        <w:tc>
          <w:tcPr>
            <w:tcW w:w="1320" w:type="dxa"/>
            <w:tcBorders>
              <w:top w:val="nil"/>
              <w:left w:val="nil"/>
              <w:bottom w:val="single" w:sz="4" w:space="0" w:color="auto"/>
              <w:right w:val="single" w:sz="4" w:space="0" w:color="auto"/>
            </w:tcBorders>
            <w:shd w:val="clear" w:color="auto" w:fill="auto"/>
            <w:noWrap/>
            <w:vAlign w:val="center"/>
            <w:hideMark/>
          </w:tcPr>
          <w:p w:rsidR="001B573A" w:rsidRPr="001B573A" w:rsidRDefault="001B573A" w:rsidP="001B573A">
            <w:pPr>
              <w:keepNext w:val="0"/>
              <w:spacing w:after="0"/>
              <w:jc w:val="center"/>
              <w:rPr>
                <w:rFonts w:ascii="Calibri" w:hAnsi="Calibri"/>
                <w:color w:val="000000"/>
                <w:sz w:val="22"/>
                <w:szCs w:val="22"/>
                <w:lang w:val="tr-TR" w:eastAsia="tr-TR"/>
              </w:rPr>
            </w:pPr>
            <w:r w:rsidRPr="001B573A">
              <w:rPr>
                <w:rFonts w:ascii="Calibri" w:hAnsi="Calibri"/>
                <w:color w:val="000000"/>
                <w:sz w:val="22"/>
                <w:szCs w:val="22"/>
                <w:lang w:val="tr-TR" w:eastAsia="tr-TR"/>
              </w:rPr>
              <w:t>7</w:t>
            </w:r>
          </w:p>
        </w:tc>
        <w:tc>
          <w:tcPr>
            <w:tcW w:w="1320" w:type="dxa"/>
            <w:tcBorders>
              <w:top w:val="nil"/>
              <w:left w:val="nil"/>
              <w:bottom w:val="single" w:sz="4" w:space="0" w:color="auto"/>
              <w:right w:val="single" w:sz="4" w:space="0" w:color="auto"/>
            </w:tcBorders>
            <w:shd w:val="clear" w:color="auto" w:fill="auto"/>
            <w:noWrap/>
            <w:vAlign w:val="center"/>
            <w:hideMark/>
          </w:tcPr>
          <w:p w:rsidR="001B573A" w:rsidRPr="001B573A" w:rsidRDefault="001B573A" w:rsidP="001B573A">
            <w:pPr>
              <w:keepNext w:val="0"/>
              <w:spacing w:after="0"/>
              <w:jc w:val="center"/>
              <w:rPr>
                <w:rFonts w:ascii="Calibri" w:hAnsi="Calibri"/>
                <w:color w:val="000000"/>
                <w:sz w:val="22"/>
                <w:szCs w:val="22"/>
                <w:lang w:val="tr-TR" w:eastAsia="tr-TR"/>
              </w:rPr>
            </w:pPr>
            <w:r w:rsidRPr="001B573A">
              <w:rPr>
                <w:rFonts w:ascii="Calibri" w:hAnsi="Calibri"/>
                <w:color w:val="000000"/>
                <w:sz w:val="22"/>
                <w:szCs w:val="22"/>
                <w:lang w:val="tr-TR" w:eastAsia="tr-TR"/>
              </w:rPr>
              <w:t>6</w:t>
            </w:r>
          </w:p>
        </w:tc>
        <w:tc>
          <w:tcPr>
            <w:tcW w:w="1320" w:type="dxa"/>
            <w:tcBorders>
              <w:top w:val="nil"/>
              <w:left w:val="nil"/>
              <w:bottom w:val="single" w:sz="4" w:space="0" w:color="auto"/>
              <w:right w:val="single" w:sz="4" w:space="0" w:color="auto"/>
            </w:tcBorders>
            <w:shd w:val="clear" w:color="auto" w:fill="auto"/>
            <w:noWrap/>
            <w:vAlign w:val="center"/>
            <w:hideMark/>
          </w:tcPr>
          <w:p w:rsidR="001B573A" w:rsidRPr="001B573A" w:rsidRDefault="001B573A" w:rsidP="001B573A">
            <w:pPr>
              <w:keepNext w:val="0"/>
              <w:spacing w:after="0"/>
              <w:jc w:val="center"/>
              <w:rPr>
                <w:rFonts w:ascii="Calibri" w:hAnsi="Calibri"/>
                <w:color w:val="000000"/>
                <w:sz w:val="22"/>
                <w:szCs w:val="22"/>
                <w:lang w:val="tr-TR" w:eastAsia="tr-TR"/>
              </w:rPr>
            </w:pPr>
            <w:r w:rsidRPr="001B573A">
              <w:rPr>
                <w:rFonts w:ascii="Calibri" w:hAnsi="Calibri"/>
                <w:color w:val="000000"/>
                <w:sz w:val="22"/>
                <w:szCs w:val="22"/>
                <w:lang w:val="tr-TR" w:eastAsia="tr-TR"/>
              </w:rPr>
              <w:t>7</w:t>
            </w:r>
          </w:p>
        </w:tc>
      </w:tr>
      <w:tr w:rsidR="001B573A" w:rsidRPr="001B573A" w:rsidTr="001B573A">
        <w:trPr>
          <w:trHeight w:val="300"/>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1B573A" w:rsidRPr="001B573A" w:rsidRDefault="001B573A" w:rsidP="001B573A">
            <w:pPr>
              <w:keepNext w:val="0"/>
              <w:spacing w:after="0"/>
              <w:jc w:val="center"/>
              <w:rPr>
                <w:rFonts w:ascii="Calibri" w:hAnsi="Calibri"/>
                <w:color w:val="000000"/>
                <w:sz w:val="22"/>
                <w:szCs w:val="22"/>
                <w:lang w:val="tr-TR" w:eastAsia="tr-TR"/>
              </w:rPr>
            </w:pPr>
            <w:r w:rsidRPr="001B573A">
              <w:rPr>
                <w:rFonts w:ascii="Calibri" w:hAnsi="Calibri"/>
                <w:color w:val="000000"/>
                <w:sz w:val="22"/>
                <w:szCs w:val="22"/>
                <w:lang w:val="tr-TR" w:eastAsia="tr-TR"/>
              </w:rPr>
              <w:t>Wrestling</w:t>
            </w:r>
          </w:p>
        </w:tc>
        <w:tc>
          <w:tcPr>
            <w:tcW w:w="1320" w:type="dxa"/>
            <w:tcBorders>
              <w:top w:val="nil"/>
              <w:left w:val="nil"/>
              <w:bottom w:val="single" w:sz="4" w:space="0" w:color="auto"/>
              <w:right w:val="single" w:sz="4" w:space="0" w:color="auto"/>
            </w:tcBorders>
            <w:shd w:val="clear" w:color="auto" w:fill="auto"/>
            <w:noWrap/>
            <w:vAlign w:val="center"/>
            <w:hideMark/>
          </w:tcPr>
          <w:p w:rsidR="001B573A" w:rsidRPr="001B573A" w:rsidRDefault="001B573A" w:rsidP="001B573A">
            <w:pPr>
              <w:keepNext w:val="0"/>
              <w:spacing w:after="0"/>
              <w:jc w:val="center"/>
              <w:rPr>
                <w:rFonts w:ascii="Calibri" w:hAnsi="Calibri"/>
                <w:color w:val="000000"/>
                <w:sz w:val="22"/>
                <w:szCs w:val="22"/>
                <w:lang w:val="tr-TR" w:eastAsia="tr-TR"/>
              </w:rPr>
            </w:pPr>
            <w:r w:rsidRPr="001B573A">
              <w:rPr>
                <w:rFonts w:ascii="Calibri" w:hAnsi="Calibri"/>
                <w:color w:val="000000"/>
                <w:sz w:val="22"/>
                <w:szCs w:val="22"/>
                <w:lang w:val="tr-TR" w:eastAsia="tr-TR"/>
              </w:rPr>
              <w:t>10</w:t>
            </w:r>
          </w:p>
        </w:tc>
        <w:tc>
          <w:tcPr>
            <w:tcW w:w="1320" w:type="dxa"/>
            <w:tcBorders>
              <w:top w:val="nil"/>
              <w:left w:val="nil"/>
              <w:bottom w:val="single" w:sz="4" w:space="0" w:color="auto"/>
              <w:right w:val="single" w:sz="4" w:space="0" w:color="auto"/>
            </w:tcBorders>
            <w:shd w:val="clear" w:color="auto" w:fill="auto"/>
            <w:noWrap/>
            <w:vAlign w:val="center"/>
            <w:hideMark/>
          </w:tcPr>
          <w:p w:rsidR="001B573A" w:rsidRPr="001B573A" w:rsidRDefault="001B573A" w:rsidP="001B573A">
            <w:pPr>
              <w:keepNext w:val="0"/>
              <w:spacing w:after="0"/>
              <w:jc w:val="center"/>
              <w:rPr>
                <w:rFonts w:ascii="Calibri" w:hAnsi="Calibri"/>
                <w:color w:val="000000"/>
                <w:sz w:val="22"/>
                <w:szCs w:val="22"/>
                <w:lang w:val="tr-TR" w:eastAsia="tr-TR"/>
              </w:rPr>
            </w:pPr>
            <w:r w:rsidRPr="001B573A">
              <w:rPr>
                <w:rFonts w:ascii="Calibri" w:hAnsi="Calibri"/>
                <w:color w:val="000000"/>
                <w:sz w:val="22"/>
                <w:szCs w:val="22"/>
                <w:lang w:val="tr-TR" w:eastAsia="tr-TR"/>
              </w:rPr>
              <w:t>8</w:t>
            </w:r>
          </w:p>
        </w:tc>
        <w:tc>
          <w:tcPr>
            <w:tcW w:w="1320" w:type="dxa"/>
            <w:tcBorders>
              <w:top w:val="nil"/>
              <w:left w:val="nil"/>
              <w:bottom w:val="single" w:sz="4" w:space="0" w:color="auto"/>
              <w:right w:val="single" w:sz="4" w:space="0" w:color="auto"/>
            </w:tcBorders>
            <w:shd w:val="clear" w:color="auto" w:fill="auto"/>
            <w:noWrap/>
            <w:vAlign w:val="center"/>
            <w:hideMark/>
          </w:tcPr>
          <w:p w:rsidR="001B573A" w:rsidRPr="001B573A" w:rsidRDefault="001B573A" w:rsidP="001B573A">
            <w:pPr>
              <w:keepNext w:val="0"/>
              <w:spacing w:after="0"/>
              <w:jc w:val="center"/>
              <w:rPr>
                <w:rFonts w:ascii="Calibri" w:hAnsi="Calibri"/>
                <w:color w:val="000000"/>
                <w:sz w:val="22"/>
                <w:szCs w:val="22"/>
                <w:lang w:val="tr-TR" w:eastAsia="tr-TR"/>
              </w:rPr>
            </w:pPr>
            <w:r w:rsidRPr="001B573A">
              <w:rPr>
                <w:rFonts w:ascii="Calibri" w:hAnsi="Calibri"/>
                <w:color w:val="000000"/>
                <w:sz w:val="22"/>
                <w:szCs w:val="22"/>
                <w:lang w:val="tr-TR" w:eastAsia="tr-TR"/>
              </w:rPr>
              <w:t>6</w:t>
            </w:r>
          </w:p>
        </w:tc>
        <w:tc>
          <w:tcPr>
            <w:tcW w:w="1320" w:type="dxa"/>
            <w:tcBorders>
              <w:top w:val="nil"/>
              <w:left w:val="nil"/>
              <w:bottom w:val="single" w:sz="4" w:space="0" w:color="auto"/>
              <w:right w:val="single" w:sz="4" w:space="0" w:color="auto"/>
            </w:tcBorders>
            <w:shd w:val="clear" w:color="auto" w:fill="auto"/>
            <w:noWrap/>
            <w:vAlign w:val="center"/>
            <w:hideMark/>
          </w:tcPr>
          <w:p w:rsidR="001B573A" w:rsidRPr="001B573A" w:rsidRDefault="001B573A" w:rsidP="001B573A">
            <w:pPr>
              <w:keepNext w:val="0"/>
              <w:spacing w:after="0"/>
              <w:jc w:val="center"/>
              <w:rPr>
                <w:rFonts w:ascii="Calibri" w:hAnsi="Calibri"/>
                <w:color w:val="000000"/>
                <w:sz w:val="22"/>
                <w:szCs w:val="22"/>
                <w:lang w:val="tr-TR" w:eastAsia="tr-TR"/>
              </w:rPr>
            </w:pPr>
            <w:r w:rsidRPr="001B573A">
              <w:rPr>
                <w:rFonts w:ascii="Calibri" w:hAnsi="Calibri"/>
                <w:color w:val="000000"/>
                <w:sz w:val="22"/>
                <w:szCs w:val="22"/>
                <w:lang w:val="tr-TR" w:eastAsia="tr-TR"/>
              </w:rPr>
              <w:t>7</w:t>
            </w:r>
          </w:p>
        </w:tc>
        <w:tc>
          <w:tcPr>
            <w:tcW w:w="1320" w:type="dxa"/>
            <w:tcBorders>
              <w:top w:val="nil"/>
              <w:left w:val="nil"/>
              <w:bottom w:val="single" w:sz="4" w:space="0" w:color="auto"/>
              <w:right w:val="single" w:sz="4" w:space="0" w:color="auto"/>
            </w:tcBorders>
            <w:shd w:val="clear" w:color="auto" w:fill="auto"/>
            <w:noWrap/>
            <w:vAlign w:val="center"/>
            <w:hideMark/>
          </w:tcPr>
          <w:p w:rsidR="001B573A" w:rsidRPr="001B573A" w:rsidRDefault="001B573A" w:rsidP="001B573A">
            <w:pPr>
              <w:keepNext w:val="0"/>
              <w:spacing w:after="0"/>
              <w:jc w:val="center"/>
              <w:rPr>
                <w:rFonts w:ascii="Calibri" w:hAnsi="Calibri"/>
                <w:color w:val="000000"/>
                <w:sz w:val="22"/>
                <w:szCs w:val="22"/>
                <w:lang w:val="tr-TR" w:eastAsia="tr-TR"/>
              </w:rPr>
            </w:pPr>
            <w:r w:rsidRPr="001B573A">
              <w:rPr>
                <w:rFonts w:ascii="Calibri" w:hAnsi="Calibri"/>
                <w:color w:val="000000"/>
                <w:sz w:val="22"/>
                <w:szCs w:val="22"/>
                <w:lang w:val="tr-TR" w:eastAsia="tr-TR"/>
              </w:rPr>
              <w:t>7</w:t>
            </w:r>
          </w:p>
        </w:tc>
        <w:tc>
          <w:tcPr>
            <w:tcW w:w="1320" w:type="dxa"/>
            <w:tcBorders>
              <w:top w:val="nil"/>
              <w:left w:val="nil"/>
              <w:bottom w:val="single" w:sz="4" w:space="0" w:color="auto"/>
              <w:right w:val="single" w:sz="4" w:space="0" w:color="auto"/>
            </w:tcBorders>
            <w:shd w:val="clear" w:color="auto" w:fill="auto"/>
            <w:noWrap/>
            <w:vAlign w:val="center"/>
            <w:hideMark/>
          </w:tcPr>
          <w:p w:rsidR="001B573A" w:rsidRPr="001B573A" w:rsidRDefault="001B573A" w:rsidP="001B573A">
            <w:pPr>
              <w:keepNext w:val="0"/>
              <w:spacing w:after="0"/>
              <w:jc w:val="center"/>
              <w:rPr>
                <w:rFonts w:ascii="Calibri" w:hAnsi="Calibri"/>
                <w:color w:val="000000"/>
                <w:sz w:val="22"/>
                <w:szCs w:val="22"/>
                <w:lang w:val="tr-TR" w:eastAsia="tr-TR"/>
              </w:rPr>
            </w:pPr>
            <w:r w:rsidRPr="001B573A">
              <w:rPr>
                <w:rFonts w:ascii="Calibri" w:hAnsi="Calibri"/>
                <w:color w:val="000000"/>
                <w:sz w:val="22"/>
                <w:szCs w:val="22"/>
                <w:lang w:val="tr-TR" w:eastAsia="tr-TR"/>
              </w:rPr>
              <w:t>7,6</w:t>
            </w:r>
          </w:p>
        </w:tc>
      </w:tr>
      <w:tr w:rsidR="001B573A" w:rsidRPr="001B573A" w:rsidTr="001B573A">
        <w:trPr>
          <w:trHeight w:val="300"/>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1B573A" w:rsidRPr="001B573A" w:rsidRDefault="001B573A" w:rsidP="001B573A">
            <w:pPr>
              <w:keepNext w:val="0"/>
              <w:spacing w:after="0"/>
              <w:jc w:val="center"/>
              <w:rPr>
                <w:rFonts w:ascii="Calibri" w:hAnsi="Calibri"/>
                <w:color w:val="000000"/>
                <w:sz w:val="22"/>
                <w:szCs w:val="22"/>
                <w:lang w:val="tr-TR" w:eastAsia="tr-TR"/>
              </w:rPr>
            </w:pPr>
            <w:r w:rsidRPr="001B573A">
              <w:rPr>
                <w:rFonts w:ascii="Calibri" w:hAnsi="Calibri"/>
                <w:color w:val="000000"/>
                <w:sz w:val="22"/>
                <w:szCs w:val="22"/>
                <w:lang w:val="tr-TR" w:eastAsia="tr-TR"/>
              </w:rPr>
              <w:t>Light</w:t>
            </w:r>
          </w:p>
        </w:tc>
        <w:tc>
          <w:tcPr>
            <w:tcW w:w="1320" w:type="dxa"/>
            <w:tcBorders>
              <w:top w:val="nil"/>
              <w:left w:val="nil"/>
              <w:bottom w:val="single" w:sz="4" w:space="0" w:color="auto"/>
              <w:right w:val="single" w:sz="4" w:space="0" w:color="auto"/>
            </w:tcBorders>
            <w:shd w:val="clear" w:color="auto" w:fill="auto"/>
            <w:noWrap/>
            <w:vAlign w:val="center"/>
            <w:hideMark/>
          </w:tcPr>
          <w:p w:rsidR="001B573A" w:rsidRPr="001B573A" w:rsidRDefault="001B573A" w:rsidP="001B573A">
            <w:pPr>
              <w:keepNext w:val="0"/>
              <w:spacing w:after="0"/>
              <w:jc w:val="center"/>
              <w:rPr>
                <w:rFonts w:ascii="Calibri" w:hAnsi="Calibri"/>
                <w:color w:val="000000"/>
                <w:sz w:val="22"/>
                <w:szCs w:val="22"/>
                <w:lang w:val="tr-TR" w:eastAsia="tr-TR"/>
              </w:rPr>
            </w:pPr>
            <w:r w:rsidRPr="001B573A">
              <w:rPr>
                <w:rFonts w:ascii="Calibri" w:hAnsi="Calibri"/>
                <w:color w:val="000000"/>
                <w:sz w:val="22"/>
                <w:szCs w:val="22"/>
                <w:lang w:val="tr-TR" w:eastAsia="tr-TR"/>
              </w:rPr>
              <w:t>8</w:t>
            </w:r>
          </w:p>
        </w:tc>
        <w:tc>
          <w:tcPr>
            <w:tcW w:w="1320" w:type="dxa"/>
            <w:tcBorders>
              <w:top w:val="nil"/>
              <w:left w:val="nil"/>
              <w:bottom w:val="single" w:sz="4" w:space="0" w:color="auto"/>
              <w:right w:val="single" w:sz="4" w:space="0" w:color="auto"/>
            </w:tcBorders>
            <w:shd w:val="clear" w:color="auto" w:fill="auto"/>
            <w:noWrap/>
            <w:vAlign w:val="center"/>
            <w:hideMark/>
          </w:tcPr>
          <w:p w:rsidR="001B573A" w:rsidRPr="001B573A" w:rsidRDefault="001B573A" w:rsidP="001B573A">
            <w:pPr>
              <w:keepNext w:val="0"/>
              <w:spacing w:after="0"/>
              <w:jc w:val="center"/>
              <w:rPr>
                <w:rFonts w:ascii="Calibri" w:hAnsi="Calibri"/>
                <w:color w:val="000000"/>
                <w:sz w:val="22"/>
                <w:szCs w:val="22"/>
                <w:lang w:val="tr-TR" w:eastAsia="tr-TR"/>
              </w:rPr>
            </w:pPr>
            <w:r w:rsidRPr="001B573A">
              <w:rPr>
                <w:rFonts w:ascii="Calibri" w:hAnsi="Calibri"/>
                <w:color w:val="000000"/>
                <w:sz w:val="22"/>
                <w:szCs w:val="22"/>
                <w:lang w:val="tr-TR" w:eastAsia="tr-TR"/>
              </w:rPr>
              <w:t>5</w:t>
            </w:r>
          </w:p>
        </w:tc>
        <w:tc>
          <w:tcPr>
            <w:tcW w:w="1320" w:type="dxa"/>
            <w:tcBorders>
              <w:top w:val="nil"/>
              <w:left w:val="nil"/>
              <w:bottom w:val="single" w:sz="4" w:space="0" w:color="auto"/>
              <w:right w:val="single" w:sz="4" w:space="0" w:color="auto"/>
            </w:tcBorders>
            <w:shd w:val="clear" w:color="auto" w:fill="auto"/>
            <w:noWrap/>
            <w:vAlign w:val="center"/>
            <w:hideMark/>
          </w:tcPr>
          <w:p w:rsidR="001B573A" w:rsidRPr="001B573A" w:rsidRDefault="001B573A" w:rsidP="001B573A">
            <w:pPr>
              <w:keepNext w:val="0"/>
              <w:spacing w:after="0"/>
              <w:jc w:val="center"/>
              <w:rPr>
                <w:rFonts w:ascii="Calibri" w:hAnsi="Calibri"/>
                <w:color w:val="000000"/>
                <w:sz w:val="22"/>
                <w:szCs w:val="22"/>
                <w:lang w:val="tr-TR" w:eastAsia="tr-TR"/>
              </w:rPr>
            </w:pPr>
            <w:r w:rsidRPr="001B573A">
              <w:rPr>
                <w:rFonts w:ascii="Calibri" w:hAnsi="Calibri"/>
                <w:color w:val="000000"/>
                <w:sz w:val="22"/>
                <w:szCs w:val="22"/>
                <w:lang w:val="tr-TR" w:eastAsia="tr-TR"/>
              </w:rPr>
              <w:t>7</w:t>
            </w:r>
          </w:p>
        </w:tc>
        <w:tc>
          <w:tcPr>
            <w:tcW w:w="1320" w:type="dxa"/>
            <w:tcBorders>
              <w:top w:val="nil"/>
              <w:left w:val="nil"/>
              <w:bottom w:val="single" w:sz="4" w:space="0" w:color="auto"/>
              <w:right w:val="single" w:sz="4" w:space="0" w:color="auto"/>
            </w:tcBorders>
            <w:shd w:val="clear" w:color="auto" w:fill="auto"/>
            <w:noWrap/>
            <w:vAlign w:val="center"/>
            <w:hideMark/>
          </w:tcPr>
          <w:p w:rsidR="001B573A" w:rsidRPr="001B573A" w:rsidRDefault="001B573A" w:rsidP="001B573A">
            <w:pPr>
              <w:keepNext w:val="0"/>
              <w:spacing w:after="0"/>
              <w:jc w:val="center"/>
              <w:rPr>
                <w:rFonts w:ascii="Calibri" w:hAnsi="Calibri"/>
                <w:color w:val="000000"/>
                <w:sz w:val="22"/>
                <w:szCs w:val="22"/>
                <w:lang w:val="tr-TR" w:eastAsia="tr-TR"/>
              </w:rPr>
            </w:pPr>
            <w:r w:rsidRPr="001B573A">
              <w:rPr>
                <w:rFonts w:ascii="Calibri" w:hAnsi="Calibri"/>
                <w:color w:val="000000"/>
                <w:sz w:val="22"/>
                <w:szCs w:val="22"/>
                <w:lang w:val="tr-TR" w:eastAsia="tr-TR"/>
              </w:rPr>
              <w:t>6</w:t>
            </w:r>
          </w:p>
        </w:tc>
        <w:tc>
          <w:tcPr>
            <w:tcW w:w="1320" w:type="dxa"/>
            <w:tcBorders>
              <w:top w:val="nil"/>
              <w:left w:val="nil"/>
              <w:bottom w:val="single" w:sz="4" w:space="0" w:color="auto"/>
              <w:right w:val="single" w:sz="4" w:space="0" w:color="auto"/>
            </w:tcBorders>
            <w:shd w:val="clear" w:color="auto" w:fill="auto"/>
            <w:noWrap/>
            <w:vAlign w:val="center"/>
            <w:hideMark/>
          </w:tcPr>
          <w:p w:rsidR="001B573A" w:rsidRPr="001B573A" w:rsidRDefault="001B573A" w:rsidP="001B573A">
            <w:pPr>
              <w:keepNext w:val="0"/>
              <w:spacing w:after="0"/>
              <w:jc w:val="center"/>
              <w:rPr>
                <w:rFonts w:ascii="Calibri" w:hAnsi="Calibri"/>
                <w:color w:val="000000"/>
                <w:sz w:val="22"/>
                <w:szCs w:val="22"/>
                <w:lang w:val="tr-TR" w:eastAsia="tr-TR"/>
              </w:rPr>
            </w:pPr>
            <w:r w:rsidRPr="001B573A">
              <w:rPr>
                <w:rFonts w:ascii="Calibri" w:hAnsi="Calibri"/>
                <w:color w:val="000000"/>
                <w:sz w:val="22"/>
                <w:szCs w:val="22"/>
                <w:lang w:val="tr-TR" w:eastAsia="tr-TR"/>
              </w:rPr>
              <w:t>7</w:t>
            </w:r>
          </w:p>
        </w:tc>
        <w:tc>
          <w:tcPr>
            <w:tcW w:w="1320" w:type="dxa"/>
            <w:tcBorders>
              <w:top w:val="nil"/>
              <w:left w:val="nil"/>
              <w:bottom w:val="single" w:sz="4" w:space="0" w:color="auto"/>
              <w:right w:val="single" w:sz="4" w:space="0" w:color="auto"/>
            </w:tcBorders>
            <w:shd w:val="clear" w:color="auto" w:fill="auto"/>
            <w:noWrap/>
            <w:vAlign w:val="center"/>
            <w:hideMark/>
          </w:tcPr>
          <w:p w:rsidR="001B573A" w:rsidRPr="001B573A" w:rsidRDefault="001B573A" w:rsidP="001B573A">
            <w:pPr>
              <w:keepNext w:val="0"/>
              <w:spacing w:after="0"/>
              <w:jc w:val="center"/>
              <w:rPr>
                <w:rFonts w:ascii="Calibri" w:hAnsi="Calibri"/>
                <w:color w:val="000000"/>
                <w:sz w:val="22"/>
                <w:szCs w:val="22"/>
                <w:lang w:val="tr-TR" w:eastAsia="tr-TR"/>
              </w:rPr>
            </w:pPr>
            <w:r w:rsidRPr="001B573A">
              <w:rPr>
                <w:rFonts w:ascii="Calibri" w:hAnsi="Calibri"/>
                <w:color w:val="000000"/>
                <w:sz w:val="22"/>
                <w:szCs w:val="22"/>
                <w:lang w:val="tr-TR" w:eastAsia="tr-TR"/>
              </w:rPr>
              <w:t>6,6</w:t>
            </w:r>
          </w:p>
        </w:tc>
      </w:tr>
      <w:tr w:rsidR="001B573A" w:rsidRPr="001B573A" w:rsidTr="001B573A">
        <w:trPr>
          <w:trHeight w:val="300"/>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1B573A" w:rsidRPr="001B573A" w:rsidRDefault="001B573A" w:rsidP="001B573A">
            <w:pPr>
              <w:keepNext w:val="0"/>
              <w:spacing w:after="0"/>
              <w:jc w:val="center"/>
              <w:rPr>
                <w:rFonts w:ascii="Calibri" w:hAnsi="Calibri"/>
                <w:color w:val="000000"/>
                <w:sz w:val="22"/>
                <w:szCs w:val="22"/>
                <w:lang w:val="tr-TR" w:eastAsia="tr-TR"/>
              </w:rPr>
            </w:pPr>
            <w:r w:rsidRPr="001B573A">
              <w:rPr>
                <w:rFonts w:ascii="Calibri" w:hAnsi="Calibri"/>
                <w:color w:val="000000"/>
                <w:sz w:val="22"/>
                <w:szCs w:val="22"/>
                <w:lang w:val="tr-TR" w:eastAsia="tr-TR"/>
              </w:rPr>
              <w:t>Relay race</w:t>
            </w:r>
          </w:p>
        </w:tc>
        <w:tc>
          <w:tcPr>
            <w:tcW w:w="1320" w:type="dxa"/>
            <w:tcBorders>
              <w:top w:val="nil"/>
              <w:left w:val="nil"/>
              <w:bottom w:val="single" w:sz="4" w:space="0" w:color="auto"/>
              <w:right w:val="single" w:sz="4" w:space="0" w:color="auto"/>
            </w:tcBorders>
            <w:shd w:val="clear" w:color="auto" w:fill="auto"/>
            <w:noWrap/>
            <w:vAlign w:val="center"/>
            <w:hideMark/>
          </w:tcPr>
          <w:p w:rsidR="001B573A" w:rsidRPr="001B573A" w:rsidRDefault="001B573A" w:rsidP="001B573A">
            <w:pPr>
              <w:keepNext w:val="0"/>
              <w:spacing w:after="0"/>
              <w:jc w:val="center"/>
              <w:rPr>
                <w:rFonts w:ascii="Calibri" w:hAnsi="Calibri"/>
                <w:color w:val="000000"/>
                <w:sz w:val="22"/>
                <w:szCs w:val="22"/>
                <w:lang w:val="tr-TR" w:eastAsia="tr-TR"/>
              </w:rPr>
            </w:pPr>
            <w:r w:rsidRPr="001B573A">
              <w:rPr>
                <w:rFonts w:ascii="Calibri" w:hAnsi="Calibri"/>
                <w:color w:val="000000"/>
                <w:sz w:val="22"/>
                <w:szCs w:val="22"/>
                <w:lang w:val="tr-TR" w:eastAsia="tr-TR"/>
              </w:rPr>
              <w:t>7</w:t>
            </w:r>
          </w:p>
        </w:tc>
        <w:tc>
          <w:tcPr>
            <w:tcW w:w="1320" w:type="dxa"/>
            <w:tcBorders>
              <w:top w:val="nil"/>
              <w:left w:val="nil"/>
              <w:bottom w:val="single" w:sz="4" w:space="0" w:color="auto"/>
              <w:right w:val="single" w:sz="4" w:space="0" w:color="auto"/>
            </w:tcBorders>
            <w:shd w:val="clear" w:color="auto" w:fill="auto"/>
            <w:noWrap/>
            <w:vAlign w:val="center"/>
            <w:hideMark/>
          </w:tcPr>
          <w:p w:rsidR="001B573A" w:rsidRPr="001B573A" w:rsidRDefault="001B573A" w:rsidP="001B573A">
            <w:pPr>
              <w:keepNext w:val="0"/>
              <w:spacing w:after="0"/>
              <w:jc w:val="center"/>
              <w:rPr>
                <w:rFonts w:ascii="Calibri" w:hAnsi="Calibri"/>
                <w:color w:val="000000"/>
                <w:sz w:val="22"/>
                <w:szCs w:val="22"/>
                <w:lang w:val="tr-TR" w:eastAsia="tr-TR"/>
              </w:rPr>
            </w:pPr>
            <w:r w:rsidRPr="001B573A">
              <w:rPr>
                <w:rFonts w:ascii="Calibri" w:hAnsi="Calibri"/>
                <w:color w:val="000000"/>
                <w:sz w:val="22"/>
                <w:szCs w:val="22"/>
                <w:lang w:val="tr-TR" w:eastAsia="tr-TR"/>
              </w:rPr>
              <w:t>7</w:t>
            </w:r>
          </w:p>
        </w:tc>
        <w:tc>
          <w:tcPr>
            <w:tcW w:w="1320" w:type="dxa"/>
            <w:tcBorders>
              <w:top w:val="nil"/>
              <w:left w:val="nil"/>
              <w:bottom w:val="single" w:sz="4" w:space="0" w:color="auto"/>
              <w:right w:val="single" w:sz="4" w:space="0" w:color="auto"/>
            </w:tcBorders>
            <w:shd w:val="clear" w:color="auto" w:fill="auto"/>
            <w:noWrap/>
            <w:vAlign w:val="center"/>
            <w:hideMark/>
          </w:tcPr>
          <w:p w:rsidR="001B573A" w:rsidRPr="001B573A" w:rsidRDefault="001B573A" w:rsidP="001B573A">
            <w:pPr>
              <w:keepNext w:val="0"/>
              <w:spacing w:after="0"/>
              <w:jc w:val="center"/>
              <w:rPr>
                <w:rFonts w:ascii="Calibri" w:hAnsi="Calibri"/>
                <w:color w:val="000000"/>
                <w:sz w:val="22"/>
                <w:szCs w:val="22"/>
                <w:lang w:val="tr-TR" w:eastAsia="tr-TR"/>
              </w:rPr>
            </w:pPr>
            <w:r w:rsidRPr="001B573A">
              <w:rPr>
                <w:rFonts w:ascii="Calibri" w:hAnsi="Calibri"/>
                <w:color w:val="000000"/>
                <w:sz w:val="22"/>
                <w:szCs w:val="22"/>
                <w:lang w:val="tr-TR" w:eastAsia="tr-TR"/>
              </w:rPr>
              <w:t>5</w:t>
            </w:r>
          </w:p>
        </w:tc>
        <w:tc>
          <w:tcPr>
            <w:tcW w:w="1320" w:type="dxa"/>
            <w:tcBorders>
              <w:top w:val="nil"/>
              <w:left w:val="nil"/>
              <w:bottom w:val="single" w:sz="4" w:space="0" w:color="auto"/>
              <w:right w:val="single" w:sz="4" w:space="0" w:color="auto"/>
            </w:tcBorders>
            <w:shd w:val="clear" w:color="auto" w:fill="auto"/>
            <w:noWrap/>
            <w:vAlign w:val="center"/>
            <w:hideMark/>
          </w:tcPr>
          <w:p w:rsidR="001B573A" w:rsidRPr="001B573A" w:rsidRDefault="001B573A" w:rsidP="001B573A">
            <w:pPr>
              <w:keepNext w:val="0"/>
              <w:spacing w:after="0"/>
              <w:jc w:val="center"/>
              <w:rPr>
                <w:rFonts w:ascii="Calibri" w:hAnsi="Calibri"/>
                <w:color w:val="000000"/>
                <w:sz w:val="22"/>
                <w:szCs w:val="22"/>
                <w:lang w:val="tr-TR" w:eastAsia="tr-TR"/>
              </w:rPr>
            </w:pPr>
            <w:r w:rsidRPr="001B573A">
              <w:rPr>
                <w:rFonts w:ascii="Calibri" w:hAnsi="Calibri"/>
                <w:color w:val="000000"/>
                <w:sz w:val="22"/>
                <w:szCs w:val="22"/>
                <w:lang w:val="tr-TR" w:eastAsia="tr-TR"/>
              </w:rPr>
              <w:t>7</w:t>
            </w:r>
          </w:p>
        </w:tc>
        <w:tc>
          <w:tcPr>
            <w:tcW w:w="1320" w:type="dxa"/>
            <w:tcBorders>
              <w:top w:val="nil"/>
              <w:left w:val="nil"/>
              <w:bottom w:val="single" w:sz="4" w:space="0" w:color="auto"/>
              <w:right w:val="single" w:sz="4" w:space="0" w:color="auto"/>
            </w:tcBorders>
            <w:shd w:val="clear" w:color="auto" w:fill="auto"/>
            <w:noWrap/>
            <w:vAlign w:val="center"/>
            <w:hideMark/>
          </w:tcPr>
          <w:p w:rsidR="001B573A" w:rsidRPr="001B573A" w:rsidRDefault="001B573A" w:rsidP="001B573A">
            <w:pPr>
              <w:keepNext w:val="0"/>
              <w:spacing w:after="0"/>
              <w:jc w:val="center"/>
              <w:rPr>
                <w:rFonts w:ascii="Calibri" w:hAnsi="Calibri"/>
                <w:color w:val="000000"/>
                <w:sz w:val="22"/>
                <w:szCs w:val="22"/>
                <w:lang w:val="tr-TR" w:eastAsia="tr-TR"/>
              </w:rPr>
            </w:pPr>
            <w:r w:rsidRPr="001B573A">
              <w:rPr>
                <w:rFonts w:ascii="Calibri" w:hAnsi="Calibri"/>
                <w:color w:val="000000"/>
                <w:sz w:val="22"/>
                <w:szCs w:val="22"/>
                <w:lang w:val="tr-TR" w:eastAsia="tr-TR"/>
              </w:rPr>
              <w:t>5</w:t>
            </w:r>
          </w:p>
        </w:tc>
        <w:tc>
          <w:tcPr>
            <w:tcW w:w="1320" w:type="dxa"/>
            <w:tcBorders>
              <w:top w:val="nil"/>
              <w:left w:val="nil"/>
              <w:bottom w:val="single" w:sz="4" w:space="0" w:color="auto"/>
              <w:right w:val="single" w:sz="4" w:space="0" w:color="auto"/>
            </w:tcBorders>
            <w:shd w:val="clear" w:color="auto" w:fill="auto"/>
            <w:noWrap/>
            <w:vAlign w:val="center"/>
            <w:hideMark/>
          </w:tcPr>
          <w:p w:rsidR="001B573A" w:rsidRPr="001B573A" w:rsidRDefault="001B573A" w:rsidP="001B573A">
            <w:pPr>
              <w:keepNext w:val="0"/>
              <w:spacing w:after="0"/>
              <w:jc w:val="center"/>
              <w:rPr>
                <w:rFonts w:ascii="Calibri" w:hAnsi="Calibri"/>
                <w:color w:val="000000"/>
                <w:sz w:val="22"/>
                <w:szCs w:val="22"/>
                <w:lang w:val="tr-TR" w:eastAsia="tr-TR"/>
              </w:rPr>
            </w:pPr>
            <w:r w:rsidRPr="001B573A">
              <w:rPr>
                <w:rFonts w:ascii="Calibri" w:hAnsi="Calibri"/>
                <w:color w:val="000000"/>
                <w:sz w:val="22"/>
                <w:szCs w:val="22"/>
                <w:lang w:val="tr-TR" w:eastAsia="tr-TR"/>
              </w:rPr>
              <w:t>6,2</w:t>
            </w:r>
          </w:p>
        </w:tc>
      </w:tr>
      <w:tr w:rsidR="001B573A" w:rsidRPr="001B573A" w:rsidTr="001B573A">
        <w:trPr>
          <w:trHeight w:val="300"/>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1B573A" w:rsidRPr="001B573A" w:rsidRDefault="001B573A" w:rsidP="001B573A">
            <w:pPr>
              <w:keepNext w:val="0"/>
              <w:spacing w:after="0"/>
              <w:jc w:val="center"/>
              <w:rPr>
                <w:rFonts w:ascii="Calibri" w:hAnsi="Calibri"/>
                <w:color w:val="000000"/>
                <w:sz w:val="22"/>
                <w:szCs w:val="22"/>
                <w:lang w:val="tr-TR" w:eastAsia="tr-TR"/>
              </w:rPr>
            </w:pPr>
            <w:r w:rsidRPr="001B573A">
              <w:rPr>
                <w:rFonts w:ascii="Calibri" w:hAnsi="Calibri"/>
                <w:color w:val="000000"/>
                <w:sz w:val="22"/>
                <w:szCs w:val="22"/>
                <w:lang w:val="tr-TR" w:eastAsia="tr-TR"/>
              </w:rPr>
              <w:t>Tetrisoid</w:t>
            </w:r>
          </w:p>
        </w:tc>
        <w:tc>
          <w:tcPr>
            <w:tcW w:w="1320" w:type="dxa"/>
            <w:tcBorders>
              <w:top w:val="nil"/>
              <w:left w:val="nil"/>
              <w:bottom w:val="single" w:sz="4" w:space="0" w:color="auto"/>
              <w:right w:val="single" w:sz="4" w:space="0" w:color="auto"/>
            </w:tcBorders>
            <w:shd w:val="clear" w:color="auto" w:fill="auto"/>
            <w:noWrap/>
            <w:vAlign w:val="center"/>
            <w:hideMark/>
          </w:tcPr>
          <w:p w:rsidR="001B573A" w:rsidRPr="001B573A" w:rsidRDefault="001B573A" w:rsidP="001B573A">
            <w:pPr>
              <w:keepNext w:val="0"/>
              <w:spacing w:after="0"/>
              <w:jc w:val="center"/>
              <w:rPr>
                <w:rFonts w:ascii="Calibri" w:hAnsi="Calibri"/>
                <w:color w:val="000000"/>
                <w:sz w:val="22"/>
                <w:szCs w:val="22"/>
                <w:lang w:val="tr-TR" w:eastAsia="tr-TR"/>
              </w:rPr>
            </w:pPr>
            <w:r w:rsidRPr="001B573A">
              <w:rPr>
                <w:rFonts w:ascii="Calibri" w:hAnsi="Calibri"/>
                <w:color w:val="000000"/>
                <w:sz w:val="22"/>
                <w:szCs w:val="22"/>
                <w:lang w:val="tr-TR" w:eastAsia="tr-TR"/>
              </w:rPr>
              <w:t>8</w:t>
            </w:r>
          </w:p>
        </w:tc>
        <w:tc>
          <w:tcPr>
            <w:tcW w:w="1320" w:type="dxa"/>
            <w:tcBorders>
              <w:top w:val="nil"/>
              <w:left w:val="nil"/>
              <w:bottom w:val="single" w:sz="4" w:space="0" w:color="auto"/>
              <w:right w:val="single" w:sz="4" w:space="0" w:color="auto"/>
            </w:tcBorders>
            <w:shd w:val="clear" w:color="auto" w:fill="auto"/>
            <w:noWrap/>
            <w:vAlign w:val="center"/>
            <w:hideMark/>
          </w:tcPr>
          <w:p w:rsidR="001B573A" w:rsidRPr="001B573A" w:rsidRDefault="001B573A" w:rsidP="001B573A">
            <w:pPr>
              <w:keepNext w:val="0"/>
              <w:spacing w:after="0"/>
              <w:jc w:val="center"/>
              <w:rPr>
                <w:rFonts w:ascii="Calibri" w:hAnsi="Calibri"/>
                <w:color w:val="000000"/>
                <w:sz w:val="22"/>
                <w:szCs w:val="22"/>
                <w:lang w:val="tr-TR" w:eastAsia="tr-TR"/>
              </w:rPr>
            </w:pPr>
            <w:r w:rsidRPr="001B573A">
              <w:rPr>
                <w:rFonts w:ascii="Calibri" w:hAnsi="Calibri"/>
                <w:color w:val="000000"/>
                <w:sz w:val="22"/>
                <w:szCs w:val="22"/>
                <w:lang w:val="tr-TR" w:eastAsia="tr-TR"/>
              </w:rPr>
              <w:t>6</w:t>
            </w:r>
          </w:p>
        </w:tc>
        <w:tc>
          <w:tcPr>
            <w:tcW w:w="1320" w:type="dxa"/>
            <w:tcBorders>
              <w:top w:val="nil"/>
              <w:left w:val="nil"/>
              <w:bottom w:val="single" w:sz="4" w:space="0" w:color="auto"/>
              <w:right w:val="single" w:sz="4" w:space="0" w:color="auto"/>
            </w:tcBorders>
            <w:shd w:val="clear" w:color="auto" w:fill="auto"/>
            <w:noWrap/>
            <w:vAlign w:val="center"/>
            <w:hideMark/>
          </w:tcPr>
          <w:p w:rsidR="001B573A" w:rsidRPr="001B573A" w:rsidRDefault="001B573A" w:rsidP="001B573A">
            <w:pPr>
              <w:keepNext w:val="0"/>
              <w:spacing w:after="0"/>
              <w:jc w:val="center"/>
              <w:rPr>
                <w:rFonts w:ascii="Calibri" w:hAnsi="Calibri"/>
                <w:color w:val="000000"/>
                <w:sz w:val="22"/>
                <w:szCs w:val="22"/>
                <w:lang w:val="tr-TR" w:eastAsia="tr-TR"/>
              </w:rPr>
            </w:pPr>
            <w:r w:rsidRPr="001B573A">
              <w:rPr>
                <w:rFonts w:ascii="Calibri" w:hAnsi="Calibri"/>
                <w:color w:val="000000"/>
                <w:sz w:val="22"/>
                <w:szCs w:val="22"/>
                <w:lang w:val="tr-TR" w:eastAsia="tr-TR"/>
              </w:rPr>
              <w:t>4</w:t>
            </w:r>
          </w:p>
        </w:tc>
        <w:tc>
          <w:tcPr>
            <w:tcW w:w="1320" w:type="dxa"/>
            <w:tcBorders>
              <w:top w:val="nil"/>
              <w:left w:val="nil"/>
              <w:bottom w:val="single" w:sz="4" w:space="0" w:color="auto"/>
              <w:right w:val="single" w:sz="4" w:space="0" w:color="auto"/>
            </w:tcBorders>
            <w:shd w:val="clear" w:color="auto" w:fill="auto"/>
            <w:noWrap/>
            <w:vAlign w:val="center"/>
            <w:hideMark/>
          </w:tcPr>
          <w:p w:rsidR="001B573A" w:rsidRPr="001B573A" w:rsidRDefault="001B573A" w:rsidP="001B573A">
            <w:pPr>
              <w:keepNext w:val="0"/>
              <w:spacing w:after="0"/>
              <w:jc w:val="center"/>
              <w:rPr>
                <w:rFonts w:ascii="Calibri" w:hAnsi="Calibri"/>
                <w:color w:val="000000"/>
                <w:sz w:val="22"/>
                <w:szCs w:val="22"/>
                <w:lang w:val="tr-TR" w:eastAsia="tr-TR"/>
              </w:rPr>
            </w:pPr>
            <w:r w:rsidRPr="001B573A">
              <w:rPr>
                <w:rFonts w:ascii="Calibri" w:hAnsi="Calibri"/>
                <w:color w:val="000000"/>
                <w:sz w:val="22"/>
                <w:szCs w:val="22"/>
                <w:lang w:val="tr-TR" w:eastAsia="tr-TR"/>
              </w:rPr>
              <w:t>5</w:t>
            </w:r>
          </w:p>
        </w:tc>
        <w:tc>
          <w:tcPr>
            <w:tcW w:w="1320" w:type="dxa"/>
            <w:tcBorders>
              <w:top w:val="nil"/>
              <w:left w:val="nil"/>
              <w:bottom w:val="single" w:sz="4" w:space="0" w:color="auto"/>
              <w:right w:val="single" w:sz="4" w:space="0" w:color="auto"/>
            </w:tcBorders>
            <w:shd w:val="clear" w:color="auto" w:fill="auto"/>
            <w:noWrap/>
            <w:vAlign w:val="center"/>
            <w:hideMark/>
          </w:tcPr>
          <w:p w:rsidR="001B573A" w:rsidRPr="001B573A" w:rsidRDefault="001B573A" w:rsidP="001B573A">
            <w:pPr>
              <w:keepNext w:val="0"/>
              <w:spacing w:after="0"/>
              <w:jc w:val="center"/>
              <w:rPr>
                <w:rFonts w:ascii="Calibri" w:hAnsi="Calibri"/>
                <w:color w:val="000000"/>
                <w:sz w:val="22"/>
                <w:szCs w:val="22"/>
                <w:lang w:val="tr-TR" w:eastAsia="tr-TR"/>
              </w:rPr>
            </w:pPr>
            <w:r w:rsidRPr="001B573A">
              <w:rPr>
                <w:rFonts w:ascii="Calibri" w:hAnsi="Calibri"/>
                <w:color w:val="000000"/>
                <w:sz w:val="22"/>
                <w:szCs w:val="22"/>
                <w:lang w:val="tr-TR" w:eastAsia="tr-TR"/>
              </w:rPr>
              <w:t>6</w:t>
            </w:r>
          </w:p>
        </w:tc>
        <w:tc>
          <w:tcPr>
            <w:tcW w:w="1320" w:type="dxa"/>
            <w:tcBorders>
              <w:top w:val="nil"/>
              <w:left w:val="nil"/>
              <w:bottom w:val="single" w:sz="4" w:space="0" w:color="auto"/>
              <w:right w:val="single" w:sz="4" w:space="0" w:color="auto"/>
            </w:tcBorders>
            <w:shd w:val="clear" w:color="auto" w:fill="auto"/>
            <w:noWrap/>
            <w:vAlign w:val="center"/>
            <w:hideMark/>
          </w:tcPr>
          <w:p w:rsidR="001B573A" w:rsidRPr="001B573A" w:rsidRDefault="001B573A" w:rsidP="001B573A">
            <w:pPr>
              <w:keepNext w:val="0"/>
              <w:spacing w:after="0"/>
              <w:jc w:val="center"/>
              <w:rPr>
                <w:rFonts w:ascii="Calibri" w:hAnsi="Calibri"/>
                <w:color w:val="000000"/>
                <w:sz w:val="22"/>
                <w:szCs w:val="22"/>
                <w:lang w:val="tr-TR" w:eastAsia="tr-TR"/>
              </w:rPr>
            </w:pPr>
            <w:r w:rsidRPr="001B573A">
              <w:rPr>
                <w:rFonts w:ascii="Calibri" w:hAnsi="Calibri"/>
                <w:color w:val="000000"/>
                <w:sz w:val="22"/>
                <w:szCs w:val="22"/>
                <w:lang w:val="tr-TR" w:eastAsia="tr-TR"/>
              </w:rPr>
              <w:t>5,8</w:t>
            </w:r>
          </w:p>
        </w:tc>
      </w:tr>
    </w:tbl>
    <w:p w:rsidR="001B573A" w:rsidRDefault="001B573A" w:rsidP="001B573A">
      <w:pPr>
        <w:rPr>
          <w:sz w:val="24"/>
          <w:szCs w:val="24"/>
          <w:lang w:val="tr-TR"/>
        </w:rPr>
      </w:pPr>
    </w:p>
    <w:tbl>
      <w:tblPr>
        <w:tblW w:w="9240" w:type="dxa"/>
        <w:tblInd w:w="55" w:type="dxa"/>
        <w:tblCellMar>
          <w:left w:w="70" w:type="dxa"/>
          <w:right w:w="70" w:type="dxa"/>
        </w:tblCellMar>
        <w:tblLook w:val="04A0" w:firstRow="1" w:lastRow="0" w:firstColumn="1" w:lastColumn="0" w:noHBand="0" w:noVBand="1"/>
      </w:tblPr>
      <w:tblGrid>
        <w:gridCol w:w="1320"/>
        <w:gridCol w:w="1320"/>
        <w:gridCol w:w="1320"/>
        <w:gridCol w:w="1320"/>
        <w:gridCol w:w="1320"/>
        <w:gridCol w:w="1340"/>
        <w:gridCol w:w="1320"/>
      </w:tblGrid>
      <w:tr w:rsidR="001B573A" w:rsidRPr="001B573A" w:rsidTr="001B573A">
        <w:trPr>
          <w:trHeight w:val="300"/>
        </w:trPr>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B573A" w:rsidRPr="001B573A" w:rsidRDefault="001B573A" w:rsidP="001B573A">
            <w:pPr>
              <w:keepNext w:val="0"/>
              <w:spacing w:after="0"/>
              <w:jc w:val="center"/>
              <w:rPr>
                <w:rFonts w:ascii="Calibri" w:hAnsi="Calibri"/>
                <w:color w:val="000000"/>
                <w:sz w:val="22"/>
                <w:szCs w:val="22"/>
                <w:lang w:val="tr-TR" w:eastAsia="tr-TR"/>
              </w:rPr>
            </w:pPr>
            <w:r w:rsidRPr="001B573A">
              <w:rPr>
                <w:rFonts w:ascii="Calibri" w:hAnsi="Calibri"/>
                <w:color w:val="000000"/>
                <w:sz w:val="22"/>
                <w:szCs w:val="22"/>
                <w:lang w:val="tr-TR" w:eastAsia="tr-TR"/>
              </w:rPr>
              <w:t> </w:t>
            </w:r>
            <w:r>
              <w:rPr>
                <w:rFonts w:ascii="Calibri" w:hAnsi="Calibri"/>
                <w:color w:val="000000"/>
                <w:sz w:val="22"/>
                <w:szCs w:val="22"/>
                <w:lang w:val="tr-TR" w:eastAsia="tr-TR"/>
              </w:rPr>
              <w:t>HAKAN</w:t>
            </w:r>
          </w:p>
        </w:tc>
        <w:tc>
          <w:tcPr>
            <w:tcW w:w="1320" w:type="dxa"/>
            <w:tcBorders>
              <w:top w:val="single" w:sz="4" w:space="0" w:color="auto"/>
              <w:left w:val="nil"/>
              <w:bottom w:val="single" w:sz="4" w:space="0" w:color="auto"/>
              <w:right w:val="single" w:sz="4" w:space="0" w:color="auto"/>
            </w:tcBorders>
            <w:shd w:val="clear" w:color="auto" w:fill="auto"/>
            <w:noWrap/>
            <w:vAlign w:val="center"/>
            <w:hideMark/>
          </w:tcPr>
          <w:p w:rsidR="001B573A" w:rsidRPr="001B573A" w:rsidRDefault="001B573A" w:rsidP="001B573A">
            <w:pPr>
              <w:keepNext w:val="0"/>
              <w:spacing w:after="0"/>
              <w:jc w:val="center"/>
              <w:rPr>
                <w:rFonts w:ascii="Calibri" w:hAnsi="Calibri"/>
                <w:color w:val="000000"/>
                <w:sz w:val="22"/>
                <w:szCs w:val="22"/>
                <w:lang w:val="tr-TR" w:eastAsia="tr-TR"/>
              </w:rPr>
            </w:pPr>
            <w:r w:rsidRPr="001B573A">
              <w:rPr>
                <w:rFonts w:ascii="Calibri" w:hAnsi="Calibri"/>
                <w:color w:val="000000"/>
                <w:sz w:val="22"/>
                <w:szCs w:val="22"/>
                <w:lang w:val="tr-TR" w:eastAsia="tr-TR"/>
              </w:rPr>
              <w:t>Original Solution</w:t>
            </w:r>
          </w:p>
        </w:tc>
        <w:tc>
          <w:tcPr>
            <w:tcW w:w="1320" w:type="dxa"/>
            <w:tcBorders>
              <w:top w:val="single" w:sz="4" w:space="0" w:color="auto"/>
              <w:left w:val="nil"/>
              <w:bottom w:val="single" w:sz="4" w:space="0" w:color="auto"/>
              <w:right w:val="single" w:sz="4" w:space="0" w:color="auto"/>
            </w:tcBorders>
            <w:shd w:val="clear" w:color="auto" w:fill="auto"/>
            <w:noWrap/>
            <w:vAlign w:val="center"/>
            <w:hideMark/>
          </w:tcPr>
          <w:p w:rsidR="001B573A" w:rsidRPr="001B573A" w:rsidRDefault="001B573A" w:rsidP="001B573A">
            <w:pPr>
              <w:keepNext w:val="0"/>
              <w:spacing w:after="0"/>
              <w:jc w:val="center"/>
              <w:rPr>
                <w:rFonts w:ascii="Calibri" w:hAnsi="Calibri"/>
                <w:color w:val="000000"/>
                <w:sz w:val="22"/>
                <w:szCs w:val="22"/>
                <w:lang w:val="tr-TR" w:eastAsia="tr-TR"/>
              </w:rPr>
            </w:pPr>
            <w:r w:rsidRPr="001B573A">
              <w:rPr>
                <w:rFonts w:ascii="Calibri" w:hAnsi="Calibri"/>
                <w:color w:val="000000"/>
                <w:sz w:val="22"/>
                <w:szCs w:val="22"/>
                <w:lang w:val="tr-TR" w:eastAsia="tr-TR"/>
              </w:rPr>
              <w:t>Dependence on Standards</w:t>
            </w:r>
          </w:p>
        </w:tc>
        <w:tc>
          <w:tcPr>
            <w:tcW w:w="1320" w:type="dxa"/>
            <w:tcBorders>
              <w:top w:val="single" w:sz="4" w:space="0" w:color="auto"/>
              <w:left w:val="nil"/>
              <w:bottom w:val="single" w:sz="4" w:space="0" w:color="auto"/>
              <w:right w:val="single" w:sz="4" w:space="0" w:color="auto"/>
            </w:tcBorders>
            <w:shd w:val="clear" w:color="auto" w:fill="auto"/>
            <w:noWrap/>
            <w:vAlign w:val="center"/>
            <w:hideMark/>
          </w:tcPr>
          <w:p w:rsidR="001B573A" w:rsidRPr="001B573A" w:rsidRDefault="001B573A" w:rsidP="001B573A">
            <w:pPr>
              <w:keepNext w:val="0"/>
              <w:spacing w:after="0"/>
              <w:jc w:val="center"/>
              <w:rPr>
                <w:rFonts w:ascii="Calibri" w:hAnsi="Calibri"/>
                <w:color w:val="000000"/>
                <w:sz w:val="22"/>
                <w:szCs w:val="22"/>
                <w:lang w:val="tr-TR" w:eastAsia="tr-TR"/>
              </w:rPr>
            </w:pPr>
            <w:r w:rsidRPr="001B573A">
              <w:rPr>
                <w:rFonts w:ascii="Calibri" w:hAnsi="Calibri"/>
                <w:color w:val="000000"/>
                <w:sz w:val="22"/>
                <w:szCs w:val="22"/>
                <w:lang w:val="tr-TR" w:eastAsia="tr-TR"/>
              </w:rPr>
              <w:t>Mechanical Challenges</w:t>
            </w:r>
          </w:p>
        </w:tc>
        <w:tc>
          <w:tcPr>
            <w:tcW w:w="1320" w:type="dxa"/>
            <w:tcBorders>
              <w:top w:val="single" w:sz="4" w:space="0" w:color="auto"/>
              <w:left w:val="nil"/>
              <w:bottom w:val="single" w:sz="4" w:space="0" w:color="auto"/>
              <w:right w:val="single" w:sz="4" w:space="0" w:color="auto"/>
            </w:tcBorders>
            <w:shd w:val="clear" w:color="auto" w:fill="auto"/>
            <w:noWrap/>
            <w:vAlign w:val="center"/>
            <w:hideMark/>
          </w:tcPr>
          <w:p w:rsidR="001B573A" w:rsidRPr="001B573A" w:rsidRDefault="001B573A" w:rsidP="001B573A">
            <w:pPr>
              <w:keepNext w:val="0"/>
              <w:spacing w:after="0"/>
              <w:jc w:val="center"/>
              <w:rPr>
                <w:rFonts w:ascii="Calibri" w:hAnsi="Calibri"/>
                <w:color w:val="000000"/>
                <w:sz w:val="22"/>
                <w:szCs w:val="22"/>
                <w:lang w:val="tr-TR" w:eastAsia="tr-TR"/>
              </w:rPr>
            </w:pPr>
            <w:r w:rsidRPr="001B573A">
              <w:rPr>
                <w:rFonts w:ascii="Calibri" w:hAnsi="Calibri"/>
                <w:color w:val="000000"/>
                <w:sz w:val="22"/>
                <w:szCs w:val="22"/>
                <w:lang w:val="tr-TR" w:eastAsia="tr-TR"/>
              </w:rPr>
              <w:t>Cost</w:t>
            </w:r>
          </w:p>
        </w:tc>
        <w:tc>
          <w:tcPr>
            <w:tcW w:w="1320" w:type="dxa"/>
            <w:tcBorders>
              <w:top w:val="single" w:sz="4" w:space="0" w:color="auto"/>
              <w:left w:val="nil"/>
              <w:bottom w:val="single" w:sz="4" w:space="0" w:color="auto"/>
              <w:right w:val="single" w:sz="4" w:space="0" w:color="auto"/>
            </w:tcBorders>
            <w:shd w:val="clear" w:color="auto" w:fill="auto"/>
            <w:noWrap/>
            <w:vAlign w:val="center"/>
            <w:hideMark/>
          </w:tcPr>
          <w:p w:rsidR="001B573A" w:rsidRPr="001B573A" w:rsidRDefault="001B573A" w:rsidP="001B573A">
            <w:pPr>
              <w:keepNext w:val="0"/>
              <w:spacing w:after="0"/>
              <w:jc w:val="center"/>
              <w:rPr>
                <w:rFonts w:ascii="Calibri" w:hAnsi="Calibri"/>
                <w:color w:val="000000"/>
                <w:sz w:val="22"/>
                <w:szCs w:val="22"/>
                <w:lang w:val="tr-TR" w:eastAsia="tr-TR"/>
              </w:rPr>
            </w:pPr>
            <w:r w:rsidRPr="001B573A">
              <w:rPr>
                <w:rFonts w:ascii="Calibri" w:hAnsi="Calibri"/>
                <w:color w:val="000000"/>
                <w:sz w:val="22"/>
                <w:szCs w:val="22"/>
                <w:lang w:val="tr-TR" w:eastAsia="tr-TR"/>
              </w:rPr>
              <w:t>Marketability</w:t>
            </w:r>
          </w:p>
        </w:tc>
        <w:tc>
          <w:tcPr>
            <w:tcW w:w="1320" w:type="dxa"/>
            <w:tcBorders>
              <w:top w:val="single" w:sz="4" w:space="0" w:color="auto"/>
              <w:left w:val="nil"/>
              <w:bottom w:val="single" w:sz="4" w:space="0" w:color="auto"/>
              <w:right w:val="single" w:sz="4" w:space="0" w:color="auto"/>
            </w:tcBorders>
            <w:shd w:val="clear" w:color="auto" w:fill="auto"/>
            <w:noWrap/>
            <w:vAlign w:val="center"/>
            <w:hideMark/>
          </w:tcPr>
          <w:p w:rsidR="001B573A" w:rsidRPr="001B573A" w:rsidRDefault="001B573A" w:rsidP="001B573A">
            <w:pPr>
              <w:keepNext w:val="0"/>
              <w:spacing w:after="0"/>
              <w:jc w:val="center"/>
              <w:rPr>
                <w:rFonts w:ascii="Calibri" w:hAnsi="Calibri"/>
                <w:color w:val="000000"/>
                <w:sz w:val="22"/>
                <w:szCs w:val="22"/>
                <w:lang w:val="tr-TR" w:eastAsia="tr-TR"/>
              </w:rPr>
            </w:pPr>
            <w:r w:rsidRPr="001B573A">
              <w:rPr>
                <w:rFonts w:ascii="Calibri" w:hAnsi="Calibri"/>
                <w:color w:val="000000"/>
                <w:sz w:val="22"/>
                <w:szCs w:val="22"/>
                <w:lang w:val="tr-TR" w:eastAsia="tr-TR"/>
              </w:rPr>
              <w:t>Overall Score</w:t>
            </w:r>
          </w:p>
        </w:tc>
      </w:tr>
      <w:tr w:rsidR="001B573A" w:rsidRPr="001B573A" w:rsidTr="001B573A">
        <w:trPr>
          <w:trHeight w:val="300"/>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1B573A" w:rsidRPr="001B573A" w:rsidRDefault="001B573A" w:rsidP="001B573A">
            <w:pPr>
              <w:keepNext w:val="0"/>
              <w:spacing w:after="0"/>
              <w:jc w:val="center"/>
              <w:rPr>
                <w:rFonts w:ascii="Calibri" w:hAnsi="Calibri"/>
                <w:color w:val="000000"/>
                <w:sz w:val="22"/>
                <w:szCs w:val="22"/>
                <w:lang w:val="tr-TR" w:eastAsia="tr-TR"/>
              </w:rPr>
            </w:pPr>
            <w:r w:rsidRPr="001B573A">
              <w:rPr>
                <w:rFonts w:ascii="Calibri" w:hAnsi="Calibri"/>
                <w:color w:val="000000"/>
                <w:sz w:val="22"/>
                <w:szCs w:val="22"/>
                <w:lang w:val="tr-TR" w:eastAsia="tr-TR"/>
              </w:rPr>
              <w:t>Curling</w:t>
            </w:r>
          </w:p>
        </w:tc>
        <w:tc>
          <w:tcPr>
            <w:tcW w:w="1320" w:type="dxa"/>
            <w:tcBorders>
              <w:top w:val="nil"/>
              <w:left w:val="nil"/>
              <w:bottom w:val="single" w:sz="4" w:space="0" w:color="auto"/>
              <w:right w:val="single" w:sz="4" w:space="0" w:color="auto"/>
            </w:tcBorders>
            <w:shd w:val="clear" w:color="auto" w:fill="auto"/>
            <w:noWrap/>
            <w:vAlign w:val="center"/>
            <w:hideMark/>
          </w:tcPr>
          <w:p w:rsidR="001B573A" w:rsidRPr="001B573A" w:rsidRDefault="001B573A" w:rsidP="001B573A">
            <w:pPr>
              <w:keepNext w:val="0"/>
              <w:spacing w:after="0"/>
              <w:jc w:val="center"/>
              <w:rPr>
                <w:rFonts w:ascii="Calibri" w:hAnsi="Calibri"/>
                <w:color w:val="000000"/>
                <w:sz w:val="22"/>
                <w:szCs w:val="22"/>
                <w:lang w:val="tr-TR" w:eastAsia="tr-TR"/>
              </w:rPr>
            </w:pPr>
            <w:r w:rsidRPr="001B573A">
              <w:rPr>
                <w:rFonts w:ascii="Calibri" w:hAnsi="Calibri"/>
                <w:color w:val="000000"/>
                <w:sz w:val="22"/>
                <w:szCs w:val="22"/>
                <w:lang w:val="tr-TR" w:eastAsia="tr-TR"/>
              </w:rPr>
              <w:t>7</w:t>
            </w:r>
          </w:p>
        </w:tc>
        <w:tc>
          <w:tcPr>
            <w:tcW w:w="1320" w:type="dxa"/>
            <w:tcBorders>
              <w:top w:val="nil"/>
              <w:left w:val="nil"/>
              <w:bottom w:val="single" w:sz="4" w:space="0" w:color="auto"/>
              <w:right w:val="single" w:sz="4" w:space="0" w:color="auto"/>
            </w:tcBorders>
            <w:shd w:val="clear" w:color="auto" w:fill="auto"/>
            <w:noWrap/>
            <w:vAlign w:val="center"/>
            <w:hideMark/>
          </w:tcPr>
          <w:p w:rsidR="001B573A" w:rsidRPr="001B573A" w:rsidRDefault="001B573A" w:rsidP="001B573A">
            <w:pPr>
              <w:keepNext w:val="0"/>
              <w:spacing w:after="0"/>
              <w:jc w:val="center"/>
              <w:rPr>
                <w:rFonts w:ascii="Calibri" w:hAnsi="Calibri"/>
                <w:color w:val="000000"/>
                <w:sz w:val="22"/>
                <w:szCs w:val="22"/>
                <w:lang w:val="tr-TR" w:eastAsia="tr-TR"/>
              </w:rPr>
            </w:pPr>
            <w:r w:rsidRPr="001B573A">
              <w:rPr>
                <w:rFonts w:ascii="Calibri" w:hAnsi="Calibri"/>
                <w:color w:val="000000"/>
                <w:sz w:val="22"/>
                <w:szCs w:val="22"/>
                <w:lang w:val="tr-TR" w:eastAsia="tr-TR"/>
              </w:rPr>
              <w:t>7</w:t>
            </w:r>
          </w:p>
        </w:tc>
        <w:tc>
          <w:tcPr>
            <w:tcW w:w="1320" w:type="dxa"/>
            <w:tcBorders>
              <w:top w:val="nil"/>
              <w:left w:val="nil"/>
              <w:bottom w:val="single" w:sz="4" w:space="0" w:color="auto"/>
              <w:right w:val="single" w:sz="4" w:space="0" w:color="auto"/>
            </w:tcBorders>
            <w:shd w:val="clear" w:color="auto" w:fill="auto"/>
            <w:noWrap/>
            <w:vAlign w:val="center"/>
            <w:hideMark/>
          </w:tcPr>
          <w:p w:rsidR="001B573A" w:rsidRPr="001B573A" w:rsidRDefault="001B573A" w:rsidP="001B573A">
            <w:pPr>
              <w:keepNext w:val="0"/>
              <w:spacing w:after="0"/>
              <w:jc w:val="center"/>
              <w:rPr>
                <w:rFonts w:ascii="Calibri" w:hAnsi="Calibri"/>
                <w:color w:val="000000"/>
                <w:sz w:val="22"/>
                <w:szCs w:val="22"/>
                <w:lang w:val="tr-TR" w:eastAsia="tr-TR"/>
              </w:rPr>
            </w:pPr>
            <w:r w:rsidRPr="001B573A">
              <w:rPr>
                <w:rFonts w:ascii="Calibri" w:hAnsi="Calibri"/>
                <w:color w:val="000000"/>
                <w:sz w:val="22"/>
                <w:szCs w:val="22"/>
                <w:lang w:val="tr-TR" w:eastAsia="tr-TR"/>
              </w:rPr>
              <w:t>7</w:t>
            </w:r>
          </w:p>
        </w:tc>
        <w:tc>
          <w:tcPr>
            <w:tcW w:w="1320" w:type="dxa"/>
            <w:tcBorders>
              <w:top w:val="nil"/>
              <w:left w:val="nil"/>
              <w:bottom w:val="single" w:sz="4" w:space="0" w:color="auto"/>
              <w:right w:val="single" w:sz="4" w:space="0" w:color="auto"/>
            </w:tcBorders>
            <w:shd w:val="clear" w:color="auto" w:fill="auto"/>
            <w:noWrap/>
            <w:vAlign w:val="center"/>
            <w:hideMark/>
          </w:tcPr>
          <w:p w:rsidR="001B573A" w:rsidRPr="001B573A" w:rsidRDefault="001B573A" w:rsidP="001B573A">
            <w:pPr>
              <w:keepNext w:val="0"/>
              <w:spacing w:after="0"/>
              <w:jc w:val="center"/>
              <w:rPr>
                <w:rFonts w:ascii="Calibri" w:hAnsi="Calibri"/>
                <w:color w:val="000000"/>
                <w:sz w:val="22"/>
                <w:szCs w:val="22"/>
                <w:lang w:val="tr-TR" w:eastAsia="tr-TR"/>
              </w:rPr>
            </w:pPr>
            <w:r w:rsidRPr="001B573A">
              <w:rPr>
                <w:rFonts w:ascii="Calibri" w:hAnsi="Calibri"/>
                <w:color w:val="000000"/>
                <w:sz w:val="22"/>
                <w:szCs w:val="22"/>
                <w:lang w:val="tr-TR" w:eastAsia="tr-TR"/>
              </w:rPr>
              <w:t>5</w:t>
            </w:r>
          </w:p>
        </w:tc>
        <w:tc>
          <w:tcPr>
            <w:tcW w:w="1320" w:type="dxa"/>
            <w:tcBorders>
              <w:top w:val="nil"/>
              <w:left w:val="nil"/>
              <w:bottom w:val="single" w:sz="4" w:space="0" w:color="auto"/>
              <w:right w:val="single" w:sz="4" w:space="0" w:color="auto"/>
            </w:tcBorders>
            <w:shd w:val="clear" w:color="auto" w:fill="auto"/>
            <w:noWrap/>
            <w:vAlign w:val="center"/>
            <w:hideMark/>
          </w:tcPr>
          <w:p w:rsidR="001B573A" w:rsidRPr="001B573A" w:rsidRDefault="001B573A" w:rsidP="001B573A">
            <w:pPr>
              <w:keepNext w:val="0"/>
              <w:spacing w:after="0"/>
              <w:jc w:val="center"/>
              <w:rPr>
                <w:rFonts w:ascii="Calibri" w:hAnsi="Calibri"/>
                <w:color w:val="000000"/>
                <w:sz w:val="22"/>
                <w:szCs w:val="22"/>
                <w:lang w:val="tr-TR" w:eastAsia="tr-TR"/>
              </w:rPr>
            </w:pPr>
            <w:r w:rsidRPr="001B573A">
              <w:rPr>
                <w:rFonts w:ascii="Calibri" w:hAnsi="Calibri"/>
                <w:color w:val="000000"/>
                <w:sz w:val="22"/>
                <w:szCs w:val="22"/>
                <w:lang w:val="tr-TR" w:eastAsia="tr-TR"/>
              </w:rPr>
              <w:t>7</w:t>
            </w:r>
          </w:p>
        </w:tc>
        <w:tc>
          <w:tcPr>
            <w:tcW w:w="1320" w:type="dxa"/>
            <w:tcBorders>
              <w:top w:val="nil"/>
              <w:left w:val="nil"/>
              <w:bottom w:val="single" w:sz="4" w:space="0" w:color="auto"/>
              <w:right w:val="single" w:sz="4" w:space="0" w:color="auto"/>
            </w:tcBorders>
            <w:shd w:val="clear" w:color="auto" w:fill="auto"/>
            <w:noWrap/>
            <w:vAlign w:val="center"/>
            <w:hideMark/>
          </w:tcPr>
          <w:p w:rsidR="001B573A" w:rsidRPr="001B573A" w:rsidRDefault="001B573A" w:rsidP="001B573A">
            <w:pPr>
              <w:keepNext w:val="0"/>
              <w:spacing w:after="0"/>
              <w:jc w:val="center"/>
              <w:rPr>
                <w:rFonts w:ascii="Calibri" w:hAnsi="Calibri"/>
                <w:color w:val="000000"/>
                <w:sz w:val="22"/>
                <w:szCs w:val="22"/>
                <w:lang w:val="tr-TR" w:eastAsia="tr-TR"/>
              </w:rPr>
            </w:pPr>
            <w:r w:rsidRPr="001B573A">
              <w:rPr>
                <w:rFonts w:ascii="Calibri" w:hAnsi="Calibri"/>
                <w:color w:val="000000"/>
                <w:sz w:val="22"/>
                <w:szCs w:val="22"/>
                <w:lang w:val="tr-TR" w:eastAsia="tr-TR"/>
              </w:rPr>
              <w:t>6,6</w:t>
            </w:r>
          </w:p>
        </w:tc>
      </w:tr>
      <w:tr w:rsidR="001B573A" w:rsidRPr="001B573A" w:rsidTr="001B573A">
        <w:trPr>
          <w:trHeight w:val="300"/>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1B573A" w:rsidRPr="001B573A" w:rsidRDefault="001B573A" w:rsidP="001B573A">
            <w:pPr>
              <w:keepNext w:val="0"/>
              <w:spacing w:after="0"/>
              <w:jc w:val="center"/>
              <w:rPr>
                <w:rFonts w:ascii="Calibri" w:hAnsi="Calibri"/>
                <w:color w:val="000000"/>
                <w:sz w:val="22"/>
                <w:szCs w:val="22"/>
                <w:lang w:val="tr-TR" w:eastAsia="tr-TR"/>
              </w:rPr>
            </w:pPr>
            <w:r w:rsidRPr="001B573A">
              <w:rPr>
                <w:rFonts w:ascii="Calibri" w:hAnsi="Calibri"/>
                <w:color w:val="000000"/>
                <w:sz w:val="22"/>
                <w:szCs w:val="22"/>
                <w:lang w:val="tr-TR" w:eastAsia="tr-TR"/>
              </w:rPr>
              <w:t>Wrestling</w:t>
            </w:r>
          </w:p>
        </w:tc>
        <w:tc>
          <w:tcPr>
            <w:tcW w:w="1320" w:type="dxa"/>
            <w:tcBorders>
              <w:top w:val="nil"/>
              <w:left w:val="nil"/>
              <w:bottom w:val="single" w:sz="4" w:space="0" w:color="auto"/>
              <w:right w:val="single" w:sz="4" w:space="0" w:color="auto"/>
            </w:tcBorders>
            <w:shd w:val="clear" w:color="auto" w:fill="auto"/>
            <w:noWrap/>
            <w:vAlign w:val="center"/>
            <w:hideMark/>
          </w:tcPr>
          <w:p w:rsidR="001B573A" w:rsidRPr="001B573A" w:rsidRDefault="001B573A" w:rsidP="001B573A">
            <w:pPr>
              <w:keepNext w:val="0"/>
              <w:spacing w:after="0"/>
              <w:jc w:val="center"/>
              <w:rPr>
                <w:rFonts w:ascii="Calibri" w:hAnsi="Calibri"/>
                <w:color w:val="000000"/>
                <w:sz w:val="22"/>
                <w:szCs w:val="22"/>
                <w:lang w:val="tr-TR" w:eastAsia="tr-TR"/>
              </w:rPr>
            </w:pPr>
            <w:r w:rsidRPr="001B573A">
              <w:rPr>
                <w:rFonts w:ascii="Calibri" w:hAnsi="Calibri"/>
                <w:color w:val="000000"/>
                <w:sz w:val="22"/>
                <w:szCs w:val="22"/>
                <w:lang w:val="tr-TR" w:eastAsia="tr-TR"/>
              </w:rPr>
              <w:t>9</w:t>
            </w:r>
          </w:p>
        </w:tc>
        <w:tc>
          <w:tcPr>
            <w:tcW w:w="1320" w:type="dxa"/>
            <w:tcBorders>
              <w:top w:val="nil"/>
              <w:left w:val="nil"/>
              <w:bottom w:val="single" w:sz="4" w:space="0" w:color="auto"/>
              <w:right w:val="single" w:sz="4" w:space="0" w:color="auto"/>
            </w:tcBorders>
            <w:shd w:val="clear" w:color="auto" w:fill="auto"/>
            <w:noWrap/>
            <w:vAlign w:val="center"/>
            <w:hideMark/>
          </w:tcPr>
          <w:p w:rsidR="001B573A" w:rsidRPr="001B573A" w:rsidRDefault="001B573A" w:rsidP="001B573A">
            <w:pPr>
              <w:keepNext w:val="0"/>
              <w:spacing w:after="0"/>
              <w:jc w:val="center"/>
              <w:rPr>
                <w:rFonts w:ascii="Calibri" w:hAnsi="Calibri"/>
                <w:color w:val="000000"/>
                <w:sz w:val="22"/>
                <w:szCs w:val="22"/>
                <w:lang w:val="tr-TR" w:eastAsia="tr-TR"/>
              </w:rPr>
            </w:pPr>
            <w:r w:rsidRPr="001B573A">
              <w:rPr>
                <w:rFonts w:ascii="Calibri" w:hAnsi="Calibri"/>
                <w:color w:val="000000"/>
                <w:sz w:val="22"/>
                <w:szCs w:val="22"/>
                <w:lang w:val="tr-TR" w:eastAsia="tr-TR"/>
              </w:rPr>
              <w:t>6</w:t>
            </w:r>
          </w:p>
        </w:tc>
        <w:tc>
          <w:tcPr>
            <w:tcW w:w="1320" w:type="dxa"/>
            <w:tcBorders>
              <w:top w:val="nil"/>
              <w:left w:val="nil"/>
              <w:bottom w:val="single" w:sz="4" w:space="0" w:color="auto"/>
              <w:right w:val="single" w:sz="4" w:space="0" w:color="auto"/>
            </w:tcBorders>
            <w:shd w:val="clear" w:color="auto" w:fill="auto"/>
            <w:noWrap/>
            <w:vAlign w:val="center"/>
            <w:hideMark/>
          </w:tcPr>
          <w:p w:rsidR="001B573A" w:rsidRPr="001B573A" w:rsidRDefault="001B573A" w:rsidP="001B573A">
            <w:pPr>
              <w:keepNext w:val="0"/>
              <w:spacing w:after="0"/>
              <w:jc w:val="center"/>
              <w:rPr>
                <w:rFonts w:ascii="Calibri" w:hAnsi="Calibri"/>
                <w:color w:val="000000"/>
                <w:sz w:val="22"/>
                <w:szCs w:val="22"/>
                <w:lang w:val="tr-TR" w:eastAsia="tr-TR"/>
              </w:rPr>
            </w:pPr>
            <w:r w:rsidRPr="001B573A">
              <w:rPr>
                <w:rFonts w:ascii="Calibri" w:hAnsi="Calibri"/>
                <w:color w:val="000000"/>
                <w:sz w:val="22"/>
                <w:szCs w:val="22"/>
                <w:lang w:val="tr-TR" w:eastAsia="tr-TR"/>
              </w:rPr>
              <w:t>7</w:t>
            </w:r>
          </w:p>
        </w:tc>
        <w:tc>
          <w:tcPr>
            <w:tcW w:w="1320" w:type="dxa"/>
            <w:tcBorders>
              <w:top w:val="nil"/>
              <w:left w:val="nil"/>
              <w:bottom w:val="single" w:sz="4" w:space="0" w:color="auto"/>
              <w:right w:val="single" w:sz="4" w:space="0" w:color="auto"/>
            </w:tcBorders>
            <w:shd w:val="clear" w:color="auto" w:fill="auto"/>
            <w:noWrap/>
            <w:vAlign w:val="center"/>
            <w:hideMark/>
          </w:tcPr>
          <w:p w:rsidR="001B573A" w:rsidRPr="001B573A" w:rsidRDefault="001B573A" w:rsidP="001B573A">
            <w:pPr>
              <w:keepNext w:val="0"/>
              <w:spacing w:after="0"/>
              <w:jc w:val="center"/>
              <w:rPr>
                <w:rFonts w:ascii="Calibri" w:hAnsi="Calibri"/>
                <w:color w:val="000000"/>
                <w:sz w:val="22"/>
                <w:szCs w:val="22"/>
                <w:lang w:val="tr-TR" w:eastAsia="tr-TR"/>
              </w:rPr>
            </w:pPr>
            <w:r w:rsidRPr="001B573A">
              <w:rPr>
                <w:rFonts w:ascii="Calibri" w:hAnsi="Calibri"/>
                <w:color w:val="000000"/>
                <w:sz w:val="22"/>
                <w:szCs w:val="22"/>
                <w:lang w:val="tr-TR" w:eastAsia="tr-TR"/>
              </w:rPr>
              <w:t>8</w:t>
            </w:r>
          </w:p>
        </w:tc>
        <w:tc>
          <w:tcPr>
            <w:tcW w:w="1320" w:type="dxa"/>
            <w:tcBorders>
              <w:top w:val="nil"/>
              <w:left w:val="nil"/>
              <w:bottom w:val="single" w:sz="4" w:space="0" w:color="auto"/>
              <w:right w:val="single" w:sz="4" w:space="0" w:color="auto"/>
            </w:tcBorders>
            <w:shd w:val="clear" w:color="auto" w:fill="auto"/>
            <w:noWrap/>
            <w:vAlign w:val="center"/>
            <w:hideMark/>
          </w:tcPr>
          <w:p w:rsidR="001B573A" w:rsidRPr="001B573A" w:rsidRDefault="001B573A" w:rsidP="001B573A">
            <w:pPr>
              <w:keepNext w:val="0"/>
              <w:spacing w:after="0"/>
              <w:jc w:val="center"/>
              <w:rPr>
                <w:rFonts w:ascii="Calibri" w:hAnsi="Calibri"/>
                <w:color w:val="000000"/>
                <w:sz w:val="22"/>
                <w:szCs w:val="22"/>
                <w:lang w:val="tr-TR" w:eastAsia="tr-TR"/>
              </w:rPr>
            </w:pPr>
            <w:r w:rsidRPr="001B573A">
              <w:rPr>
                <w:rFonts w:ascii="Calibri" w:hAnsi="Calibri"/>
                <w:color w:val="000000"/>
                <w:sz w:val="22"/>
                <w:szCs w:val="22"/>
                <w:lang w:val="tr-TR" w:eastAsia="tr-TR"/>
              </w:rPr>
              <w:t>8</w:t>
            </w:r>
          </w:p>
        </w:tc>
        <w:tc>
          <w:tcPr>
            <w:tcW w:w="1320" w:type="dxa"/>
            <w:tcBorders>
              <w:top w:val="nil"/>
              <w:left w:val="nil"/>
              <w:bottom w:val="single" w:sz="4" w:space="0" w:color="auto"/>
              <w:right w:val="single" w:sz="4" w:space="0" w:color="auto"/>
            </w:tcBorders>
            <w:shd w:val="clear" w:color="auto" w:fill="auto"/>
            <w:noWrap/>
            <w:vAlign w:val="center"/>
            <w:hideMark/>
          </w:tcPr>
          <w:p w:rsidR="001B573A" w:rsidRPr="001B573A" w:rsidRDefault="001B573A" w:rsidP="001B573A">
            <w:pPr>
              <w:keepNext w:val="0"/>
              <w:spacing w:after="0"/>
              <w:jc w:val="center"/>
              <w:rPr>
                <w:rFonts w:ascii="Calibri" w:hAnsi="Calibri"/>
                <w:color w:val="000000"/>
                <w:sz w:val="22"/>
                <w:szCs w:val="22"/>
                <w:lang w:val="tr-TR" w:eastAsia="tr-TR"/>
              </w:rPr>
            </w:pPr>
            <w:r w:rsidRPr="001B573A">
              <w:rPr>
                <w:rFonts w:ascii="Calibri" w:hAnsi="Calibri"/>
                <w:color w:val="000000"/>
                <w:sz w:val="22"/>
                <w:szCs w:val="22"/>
                <w:lang w:val="tr-TR" w:eastAsia="tr-TR"/>
              </w:rPr>
              <w:t>7,6</w:t>
            </w:r>
          </w:p>
        </w:tc>
      </w:tr>
      <w:tr w:rsidR="001B573A" w:rsidRPr="001B573A" w:rsidTr="001B573A">
        <w:trPr>
          <w:trHeight w:val="300"/>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1B573A" w:rsidRPr="001B573A" w:rsidRDefault="001B573A" w:rsidP="001B573A">
            <w:pPr>
              <w:keepNext w:val="0"/>
              <w:spacing w:after="0"/>
              <w:jc w:val="center"/>
              <w:rPr>
                <w:rFonts w:ascii="Calibri" w:hAnsi="Calibri"/>
                <w:color w:val="000000"/>
                <w:sz w:val="22"/>
                <w:szCs w:val="22"/>
                <w:lang w:val="tr-TR" w:eastAsia="tr-TR"/>
              </w:rPr>
            </w:pPr>
            <w:r w:rsidRPr="001B573A">
              <w:rPr>
                <w:rFonts w:ascii="Calibri" w:hAnsi="Calibri"/>
                <w:color w:val="000000"/>
                <w:sz w:val="22"/>
                <w:szCs w:val="22"/>
                <w:lang w:val="tr-TR" w:eastAsia="tr-TR"/>
              </w:rPr>
              <w:t>Light</w:t>
            </w:r>
          </w:p>
        </w:tc>
        <w:tc>
          <w:tcPr>
            <w:tcW w:w="1320" w:type="dxa"/>
            <w:tcBorders>
              <w:top w:val="nil"/>
              <w:left w:val="nil"/>
              <w:bottom w:val="single" w:sz="4" w:space="0" w:color="auto"/>
              <w:right w:val="single" w:sz="4" w:space="0" w:color="auto"/>
            </w:tcBorders>
            <w:shd w:val="clear" w:color="auto" w:fill="auto"/>
            <w:noWrap/>
            <w:vAlign w:val="center"/>
            <w:hideMark/>
          </w:tcPr>
          <w:p w:rsidR="001B573A" w:rsidRPr="001B573A" w:rsidRDefault="001B573A" w:rsidP="001B573A">
            <w:pPr>
              <w:keepNext w:val="0"/>
              <w:spacing w:after="0"/>
              <w:jc w:val="center"/>
              <w:rPr>
                <w:rFonts w:ascii="Calibri" w:hAnsi="Calibri"/>
                <w:color w:val="000000"/>
                <w:sz w:val="22"/>
                <w:szCs w:val="22"/>
                <w:lang w:val="tr-TR" w:eastAsia="tr-TR"/>
              </w:rPr>
            </w:pPr>
            <w:r w:rsidRPr="001B573A">
              <w:rPr>
                <w:rFonts w:ascii="Calibri" w:hAnsi="Calibri"/>
                <w:color w:val="000000"/>
                <w:sz w:val="22"/>
                <w:szCs w:val="22"/>
                <w:lang w:val="tr-TR" w:eastAsia="tr-TR"/>
              </w:rPr>
              <w:t>8</w:t>
            </w:r>
          </w:p>
        </w:tc>
        <w:tc>
          <w:tcPr>
            <w:tcW w:w="1320" w:type="dxa"/>
            <w:tcBorders>
              <w:top w:val="nil"/>
              <w:left w:val="nil"/>
              <w:bottom w:val="single" w:sz="4" w:space="0" w:color="auto"/>
              <w:right w:val="single" w:sz="4" w:space="0" w:color="auto"/>
            </w:tcBorders>
            <w:shd w:val="clear" w:color="auto" w:fill="auto"/>
            <w:noWrap/>
            <w:vAlign w:val="center"/>
            <w:hideMark/>
          </w:tcPr>
          <w:p w:rsidR="001B573A" w:rsidRPr="001B573A" w:rsidRDefault="001B573A" w:rsidP="001B573A">
            <w:pPr>
              <w:keepNext w:val="0"/>
              <w:spacing w:after="0"/>
              <w:jc w:val="center"/>
              <w:rPr>
                <w:rFonts w:ascii="Calibri" w:hAnsi="Calibri"/>
                <w:color w:val="000000"/>
                <w:sz w:val="22"/>
                <w:szCs w:val="22"/>
                <w:lang w:val="tr-TR" w:eastAsia="tr-TR"/>
              </w:rPr>
            </w:pPr>
            <w:r w:rsidRPr="001B573A">
              <w:rPr>
                <w:rFonts w:ascii="Calibri" w:hAnsi="Calibri"/>
                <w:color w:val="000000"/>
                <w:sz w:val="22"/>
                <w:szCs w:val="22"/>
                <w:lang w:val="tr-TR" w:eastAsia="tr-TR"/>
              </w:rPr>
              <w:t>8</w:t>
            </w:r>
          </w:p>
        </w:tc>
        <w:tc>
          <w:tcPr>
            <w:tcW w:w="1320" w:type="dxa"/>
            <w:tcBorders>
              <w:top w:val="nil"/>
              <w:left w:val="nil"/>
              <w:bottom w:val="single" w:sz="4" w:space="0" w:color="auto"/>
              <w:right w:val="single" w:sz="4" w:space="0" w:color="auto"/>
            </w:tcBorders>
            <w:shd w:val="clear" w:color="auto" w:fill="auto"/>
            <w:noWrap/>
            <w:vAlign w:val="center"/>
            <w:hideMark/>
          </w:tcPr>
          <w:p w:rsidR="001B573A" w:rsidRPr="001B573A" w:rsidRDefault="001B573A" w:rsidP="001B573A">
            <w:pPr>
              <w:keepNext w:val="0"/>
              <w:spacing w:after="0"/>
              <w:jc w:val="center"/>
              <w:rPr>
                <w:rFonts w:ascii="Calibri" w:hAnsi="Calibri"/>
                <w:color w:val="000000"/>
                <w:sz w:val="22"/>
                <w:szCs w:val="22"/>
                <w:lang w:val="tr-TR" w:eastAsia="tr-TR"/>
              </w:rPr>
            </w:pPr>
            <w:r w:rsidRPr="001B573A">
              <w:rPr>
                <w:rFonts w:ascii="Calibri" w:hAnsi="Calibri"/>
                <w:color w:val="000000"/>
                <w:sz w:val="22"/>
                <w:szCs w:val="22"/>
                <w:lang w:val="tr-TR" w:eastAsia="tr-TR"/>
              </w:rPr>
              <w:t>8</w:t>
            </w:r>
          </w:p>
        </w:tc>
        <w:tc>
          <w:tcPr>
            <w:tcW w:w="1320" w:type="dxa"/>
            <w:tcBorders>
              <w:top w:val="nil"/>
              <w:left w:val="nil"/>
              <w:bottom w:val="single" w:sz="4" w:space="0" w:color="auto"/>
              <w:right w:val="single" w:sz="4" w:space="0" w:color="auto"/>
            </w:tcBorders>
            <w:shd w:val="clear" w:color="auto" w:fill="auto"/>
            <w:noWrap/>
            <w:vAlign w:val="center"/>
            <w:hideMark/>
          </w:tcPr>
          <w:p w:rsidR="001B573A" w:rsidRPr="001B573A" w:rsidRDefault="001B573A" w:rsidP="001B573A">
            <w:pPr>
              <w:keepNext w:val="0"/>
              <w:spacing w:after="0"/>
              <w:jc w:val="center"/>
              <w:rPr>
                <w:rFonts w:ascii="Calibri" w:hAnsi="Calibri"/>
                <w:color w:val="000000"/>
                <w:sz w:val="22"/>
                <w:szCs w:val="22"/>
                <w:lang w:val="tr-TR" w:eastAsia="tr-TR"/>
              </w:rPr>
            </w:pPr>
            <w:r w:rsidRPr="001B573A">
              <w:rPr>
                <w:rFonts w:ascii="Calibri" w:hAnsi="Calibri"/>
                <w:color w:val="000000"/>
                <w:sz w:val="22"/>
                <w:szCs w:val="22"/>
                <w:lang w:val="tr-TR" w:eastAsia="tr-TR"/>
              </w:rPr>
              <w:t>6</w:t>
            </w:r>
          </w:p>
        </w:tc>
        <w:tc>
          <w:tcPr>
            <w:tcW w:w="1320" w:type="dxa"/>
            <w:tcBorders>
              <w:top w:val="nil"/>
              <w:left w:val="nil"/>
              <w:bottom w:val="single" w:sz="4" w:space="0" w:color="auto"/>
              <w:right w:val="single" w:sz="4" w:space="0" w:color="auto"/>
            </w:tcBorders>
            <w:shd w:val="clear" w:color="auto" w:fill="auto"/>
            <w:noWrap/>
            <w:vAlign w:val="center"/>
            <w:hideMark/>
          </w:tcPr>
          <w:p w:rsidR="001B573A" w:rsidRPr="001B573A" w:rsidRDefault="001B573A" w:rsidP="001B573A">
            <w:pPr>
              <w:keepNext w:val="0"/>
              <w:spacing w:after="0"/>
              <w:jc w:val="center"/>
              <w:rPr>
                <w:rFonts w:ascii="Calibri" w:hAnsi="Calibri"/>
                <w:color w:val="000000"/>
                <w:sz w:val="22"/>
                <w:szCs w:val="22"/>
                <w:lang w:val="tr-TR" w:eastAsia="tr-TR"/>
              </w:rPr>
            </w:pPr>
            <w:r w:rsidRPr="001B573A">
              <w:rPr>
                <w:rFonts w:ascii="Calibri" w:hAnsi="Calibri"/>
                <w:color w:val="000000"/>
                <w:sz w:val="22"/>
                <w:szCs w:val="22"/>
                <w:lang w:val="tr-TR" w:eastAsia="tr-TR"/>
              </w:rPr>
              <w:t>6</w:t>
            </w:r>
          </w:p>
        </w:tc>
        <w:tc>
          <w:tcPr>
            <w:tcW w:w="1320" w:type="dxa"/>
            <w:tcBorders>
              <w:top w:val="nil"/>
              <w:left w:val="nil"/>
              <w:bottom w:val="single" w:sz="4" w:space="0" w:color="auto"/>
              <w:right w:val="single" w:sz="4" w:space="0" w:color="auto"/>
            </w:tcBorders>
            <w:shd w:val="clear" w:color="auto" w:fill="auto"/>
            <w:noWrap/>
            <w:vAlign w:val="center"/>
            <w:hideMark/>
          </w:tcPr>
          <w:p w:rsidR="001B573A" w:rsidRPr="001B573A" w:rsidRDefault="001B573A" w:rsidP="001B573A">
            <w:pPr>
              <w:keepNext w:val="0"/>
              <w:spacing w:after="0"/>
              <w:jc w:val="center"/>
              <w:rPr>
                <w:rFonts w:ascii="Calibri" w:hAnsi="Calibri"/>
                <w:color w:val="000000"/>
                <w:sz w:val="22"/>
                <w:szCs w:val="22"/>
                <w:lang w:val="tr-TR" w:eastAsia="tr-TR"/>
              </w:rPr>
            </w:pPr>
            <w:r w:rsidRPr="001B573A">
              <w:rPr>
                <w:rFonts w:ascii="Calibri" w:hAnsi="Calibri"/>
                <w:color w:val="000000"/>
                <w:sz w:val="22"/>
                <w:szCs w:val="22"/>
                <w:lang w:val="tr-TR" w:eastAsia="tr-TR"/>
              </w:rPr>
              <w:t>7,2</w:t>
            </w:r>
          </w:p>
        </w:tc>
      </w:tr>
      <w:tr w:rsidR="001B573A" w:rsidRPr="001B573A" w:rsidTr="001B573A">
        <w:trPr>
          <w:trHeight w:val="300"/>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1B573A" w:rsidRPr="001B573A" w:rsidRDefault="001B573A" w:rsidP="001B573A">
            <w:pPr>
              <w:keepNext w:val="0"/>
              <w:spacing w:after="0"/>
              <w:jc w:val="center"/>
              <w:rPr>
                <w:rFonts w:ascii="Calibri" w:hAnsi="Calibri"/>
                <w:color w:val="000000"/>
                <w:sz w:val="22"/>
                <w:szCs w:val="22"/>
                <w:lang w:val="tr-TR" w:eastAsia="tr-TR"/>
              </w:rPr>
            </w:pPr>
            <w:r w:rsidRPr="001B573A">
              <w:rPr>
                <w:rFonts w:ascii="Calibri" w:hAnsi="Calibri"/>
                <w:color w:val="000000"/>
                <w:sz w:val="22"/>
                <w:szCs w:val="22"/>
                <w:lang w:val="tr-TR" w:eastAsia="tr-TR"/>
              </w:rPr>
              <w:t>Relay race</w:t>
            </w:r>
          </w:p>
        </w:tc>
        <w:tc>
          <w:tcPr>
            <w:tcW w:w="1320" w:type="dxa"/>
            <w:tcBorders>
              <w:top w:val="nil"/>
              <w:left w:val="nil"/>
              <w:bottom w:val="single" w:sz="4" w:space="0" w:color="auto"/>
              <w:right w:val="single" w:sz="4" w:space="0" w:color="auto"/>
            </w:tcBorders>
            <w:shd w:val="clear" w:color="auto" w:fill="auto"/>
            <w:noWrap/>
            <w:vAlign w:val="center"/>
            <w:hideMark/>
          </w:tcPr>
          <w:p w:rsidR="001B573A" w:rsidRPr="001B573A" w:rsidRDefault="001B573A" w:rsidP="001B573A">
            <w:pPr>
              <w:keepNext w:val="0"/>
              <w:spacing w:after="0"/>
              <w:jc w:val="center"/>
              <w:rPr>
                <w:rFonts w:ascii="Calibri" w:hAnsi="Calibri"/>
                <w:color w:val="000000"/>
                <w:sz w:val="22"/>
                <w:szCs w:val="22"/>
                <w:lang w:val="tr-TR" w:eastAsia="tr-TR"/>
              </w:rPr>
            </w:pPr>
            <w:r w:rsidRPr="001B573A">
              <w:rPr>
                <w:rFonts w:ascii="Calibri" w:hAnsi="Calibri"/>
                <w:color w:val="000000"/>
                <w:sz w:val="22"/>
                <w:szCs w:val="22"/>
                <w:lang w:val="tr-TR" w:eastAsia="tr-TR"/>
              </w:rPr>
              <w:t>7</w:t>
            </w:r>
          </w:p>
        </w:tc>
        <w:tc>
          <w:tcPr>
            <w:tcW w:w="1320" w:type="dxa"/>
            <w:tcBorders>
              <w:top w:val="nil"/>
              <w:left w:val="nil"/>
              <w:bottom w:val="single" w:sz="4" w:space="0" w:color="auto"/>
              <w:right w:val="single" w:sz="4" w:space="0" w:color="auto"/>
            </w:tcBorders>
            <w:shd w:val="clear" w:color="auto" w:fill="auto"/>
            <w:noWrap/>
            <w:vAlign w:val="center"/>
            <w:hideMark/>
          </w:tcPr>
          <w:p w:rsidR="001B573A" w:rsidRPr="001B573A" w:rsidRDefault="001B573A" w:rsidP="001B573A">
            <w:pPr>
              <w:keepNext w:val="0"/>
              <w:spacing w:after="0"/>
              <w:jc w:val="center"/>
              <w:rPr>
                <w:rFonts w:ascii="Calibri" w:hAnsi="Calibri"/>
                <w:color w:val="000000"/>
                <w:sz w:val="22"/>
                <w:szCs w:val="22"/>
                <w:lang w:val="tr-TR" w:eastAsia="tr-TR"/>
              </w:rPr>
            </w:pPr>
            <w:r w:rsidRPr="001B573A">
              <w:rPr>
                <w:rFonts w:ascii="Calibri" w:hAnsi="Calibri"/>
                <w:color w:val="000000"/>
                <w:sz w:val="22"/>
                <w:szCs w:val="22"/>
                <w:lang w:val="tr-TR" w:eastAsia="tr-TR"/>
              </w:rPr>
              <w:t>7</w:t>
            </w:r>
          </w:p>
        </w:tc>
        <w:tc>
          <w:tcPr>
            <w:tcW w:w="1320" w:type="dxa"/>
            <w:tcBorders>
              <w:top w:val="nil"/>
              <w:left w:val="nil"/>
              <w:bottom w:val="single" w:sz="4" w:space="0" w:color="auto"/>
              <w:right w:val="single" w:sz="4" w:space="0" w:color="auto"/>
            </w:tcBorders>
            <w:shd w:val="clear" w:color="auto" w:fill="auto"/>
            <w:noWrap/>
            <w:vAlign w:val="center"/>
            <w:hideMark/>
          </w:tcPr>
          <w:p w:rsidR="001B573A" w:rsidRPr="001B573A" w:rsidRDefault="001B573A" w:rsidP="001B573A">
            <w:pPr>
              <w:keepNext w:val="0"/>
              <w:spacing w:after="0"/>
              <w:jc w:val="center"/>
              <w:rPr>
                <w:rFonts w:ascii="Calibri" w:hAnsi="Calibri"/>
                <w:color w:val="000000"/>
                <w:sz w:val="22"/>
                <w:szCs w:val="22"/>
                <w:lang w:val="tr-TR" w:eastAsia="tr-TR"/>
              </w:rPr>
            </w:pPr>
            <w:r w:rsidRPr="001B573A">
              <w:rPr>
                <w:rFonts w:ascii="Calibri" w:hAnsi="Calibri"/>
                <w:color w:val="000000"/>
                <w:sz w:val="22"/>
                <w:szCs w:val="22"/>
                <w:lang w:val="tr-TR" w:eastAsia="tr-TR"/>
              </w:rPr>
              <w:t>6</w:t>
            </w:r>
          </w:p>
        </w:tc>
        <w:tc>
          <w:tcPr>
            <w:tcW w:w="1320" w:type="dxa"/>
            <w:tcBorders>
              <w:top w:val="nil"/>
              <w:left w:val="nil"/>
              <w:bottom w:val="single" w:sz="4" w:space="0" w:color="auto"/>
              <w:right w:val="single" w:sz="4" w:space="0" w:color="auto"/>
            </w:tcBorders>
            <w:shd w:val="clear" w:color="auto" w:fill="auto"/>
            <w:noWrap/>
            <w:vAlign w:val="center"/>
            <w:hideMark/>
          </w:tcPr>
          <w:p w:rsidR="001B573A" w:rsidRPr="001B573A" w:rsidRDefault="001B573A" w:rsidP="001B573A">
            <w:pPr>
              <w:keepNext w:val="0"/>
              <w:spacing w:after="0"/>
              <w:jc w:val="center"/>
              <w:rPr>
                <w:rFonts w:ascii="Calibri" w:hAnsi="Calibri"/>
                <w:color w:val="000000"/>
                <w:sz w:val="22"/>
                <w:szCs w:val="22"/>
                <w:lang w:val="tr-TR" w:eastAsia="tr-TR"/>
              </w:rPr>
            </w:pPr>
            <w:r w:rsidRPr="001B573A">
              <w:rPr>
                <w:rFonts w:ascii="Calibri" w:hAnsi="Calibri"/>
                <w:color w:val="000000"/>
                <w:sz w:val="22"/>
                <w:szCs w:val="22"/>
                <w:lang w:val="tr-TR" w:eastAsia="tr-TR"/>
              </w:rPr>
              <w:t>6</w:t>
            </w:r>
          </w:p>
        </w:tc>
        <w:tc>
          <w:tcPr>
            <w:tcW w:w="1320" w:type="dxa"/>
            <w:tcBorders>
              <w:top w:val="nil"/>
              <w:left w:val="nil"/>
              <w:bottom w:val="single" w:sz="4" w:space="0" w:color="auto"/>
              <w:right w:val="single" w:sz="4" w:space="0" w:color="auto"/>
            </w:tcBorders>
            <w:shd w:val="clear" w:color="auto" w:fill="auto"/>
            <w:noWrap/>
            <w:vAlign w:val="center"/>
            <w:hideMark/>
          </w:tcPr>
          <w:p w:rsidR="001B573A" w:rsidRPr="001B573A" w:rsidRDefault="001B573A" w:rsidP="001B573A">
            <w:pPr>
              <w:keepNext w:val="0"/>
              <w:spacing w:after="0"/>
              <w:jc w:val="center"/>
              <w:rPr>
                <w:rFonts w:ascii="Calibri" w:hAnsi="Calibri"/>
                <w:color w:val="000000"/>
                <w:sz w:val="22"/>
                <w:szCs w:val="22"/>
                <w:lang w:val="tr-TR" w:eastAsia="tr-TR"/>
              </w:rPr>
            </w:pPr>
            <w:r w:rsidRPr="001B573A">
              <w:rPr>
                <w:rFonts w:ascii="Calibri" w:hAnsi="Calibri"/>
                <w:color w:val="000000"/>
                <w:sz w:val="22"/>
                <w:szCs w:val="22"/>
                <w:lang w:val="tr-TR" w:eastAsia="tr-TR"/>
              </w:rPr>
              <w:t>5</w:t>
            </w:r>
          </w:p>
        </w:tc>
        <w:tc>
          <w:tcPr>
            <w:tcW w:w="1320" w:type="dxa"/>
            <w:tcBorders>
              <w:top w:val="nil"/>
              <w:left w:val="nil"/>
              <w:bottom w:val="single" w:sz="4" w:space="0" w:color="auto"/>
              <w:right w:val="single" w:sz="4" w:space="0" w:color="auto"/>
            </w:tcBorders>
            <w:shd w:val="clear" w:color="auto" w:fill="auto"/>
            <w:noWrap/>
            <w:vAlign w:val="center"/>
            <w:hideMark/>
          </w:tcPr>
          <w:p w:rsidR="001B573A" w:rsidRPr="001B573A" w:rsidRDefault="001B573A" w:rsidP="001B573A">
            <w:pPr>
              <w:keepNext w:val="0"/>
              <w:spacing w:after="0"/>
              <w:jc w:val="center"/>
              <w:rPr>
                <w:rFonts w:ascii="Calibri" w:hAnsi="Calibri"/>
                <w:color w:val="000000"/>
                <w:sz w:val="22"/>
                <w:szCs w:val="22"/>
                <w:lang w:val="tr-TR" w:eastAsia="tr-TR"/>
              </w:rPr>
            </w:pPr>
            <w:r w:rsidRPr="001B573A">
              <w:rPr>
                <w:rFonts w:ascii="Calibri" w:hAnsi="Calibri"/>
                <w:color w:val="000000"/>
                <w:sz w:val="22"/>
                <w:szCs w:val="22"/>
                <w:lang w:val="tr-TR" w:eastAsia="tr-TR"/>
              </w:rPr>
              <w:t>6,2</w:t>
            </w:r>
          </w:p>
        </w:tc>
      </w:tr>
      <w:tr w:rsidR="001B573A" w:rsidRPr="001B573A" w:rsidTr="001B573A">
        <w:trPr>
          <w:trHeight w:val="300"/>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1B573A" w:rsidRPr="001B573A" w:rsidRDefault="001B573A" w:rsidP="001B573A">
            <w:pPr>
              <w:keepNext w:val="0"/>
              <w:spacing w:after="0"/>
              <w:jc w:val="center"/>
              <w:rPr>
                <w:rFonts w:ascii="Calibri" w:hAnsi="Calibri"/>
                <w:color w:val="000000"/>
                <w:sz w:val="22"/>
                <w:szCs w:val="22"/>
                <w:lang w:val="tr-TR" w:eastAsia="tr-TR"/>
              </w:rPr>
            </w:pPr>
            <w:r w:rsidRPr="001B573A">
              <w:rPr>
                <w:rFonts w:ascii="Calibri" w:hAnsi="Calibri"/>
                <w:color w:val="000000"/>
                <w:sz w:val="22"/>
                <w:szCs w:val="22"/>
                <w:lang w:val="tr-TR" w:eastAsia="tr-TR"/>
              </w:rPr>
              <w:t>Tetrisoid</w:t>
            </w:r>
          </w:p>
        </w:tc>
        <w:tc>
          <w:tcPr>
            <w:tcW w:w="1320" w:type="dxa"/>
            <w:tcBorders>
              <w:top w:val="nil"/>
              <w:left w:val="nil"/>
              <w:bottom w:val="single" w:sz="4" w:space="0" w:color="auto"/>
              <w:right w:val="single" w:sz="4" w:space="0" w:color="auto"/>
            </w:tcBorders>
            <w:shd w:val="clear" w:color="auto" w:fill="auto"/>
            <w:noWrap/>
            <w:vAlign w:val="center"/>
            <w:hideMark/>
          </w:tcPr>
          <w:p w:rsidR="001B573A" w:rsidRPr="001B573A" w:rsidRDefault="001B573A" w:rsidP="001B573A">
            <w:pPr>
              <w:keepNext w:val="0"/>
              <w:spacing w:after="0"/>
              <w:jc w:val="center"/>
              <w:rPr>
                <w:rFonts w:ascii="Calibri" w:hAnsi="Calibri"/>
                <w:color w:val="000000"/>
                <w:sz w:val="22"/>
                <w:szCs w:val="22"/>
                <w:lang w:val="tr-TR" w:eastAsia="tr-TR"/>
              </w:rPr>
            </w:pPr>
            <w:r w:rsidRPr="001B573A">
              <w:rPr>
                <w:rFonts w:ascii="Calibri" w:hAnsi="Calibri"/>
                <w:color w:val="000000"/>
                <w:sz w:val="22"/>
                <w:szCs w:val="22"/>
                <w:lang w:val="tr-TR" w:eastAsia="tr-TR"/>
              </w:rPr>
              <w:t>7</w:t>
            </w:r>
          </w:p>
        </w:tc>
        <w:tc>
          <w:tcPr>
            <w:tcW w:w="1320" w:type="dxa"/>
            <w:tcBorders>
              <w:top w:val="nil"/>
              <w:left w:val="nil"/>
              <w:bottom w:val="single" w:sz="4" w:space="0" w:color="auto"/>
              <w:right w:val="single" w:sz="4" w:space="0" w:color="auto"/>
            </w:tcBorders>
            <w:shd w:val="clear" w:color="auto" w:fill="auto"/>
            <w:noWrap/>
            <w:vAlign w:val="center"/>
            <w:hideMark/>
          </w:tcPr>
          <w:p w:rsidR="001B573A" w:rsidRPr="001B573A" w:rsidRDefault="001B573A" w:rsidP="001B573A">
            <w:pPr>
              <w:keepNext w:val="0"/>
              <w:spacing w:after="0"/>
              <w:jc w:val="center"/>
              <w:rPr>
                <w:rFonts w:ascii="Calibri" w:hAnsi="Calibri"/>
                <w:color w:val="000000"/>
                <w:sz w:val="22"/>
                <w:szCs w:val="22"/>
                <w:lang w:val="tr-TR" w:eastAsia="tr-TR"/>
              </w:rPr>
            </w:pPr>
            <w:r w:rsidRPr="001B573A">
              <w:rPr>
                <w:rFonts w:ascii="Calibri" w:hAnsi="Calibri"/>
                <w:color w:val="000000"/>
                <w:sz w:val="22"/>
                <w:szCs w:val="22"/>
                <w:lang w:val="tr-TR" w:eastAsia="tr-TR"/>
              </w:rPr>
              <w:t>6</w:t>
            </w:r>
          </w:p>
        </w:tc>
        <w:tc>
          <w:tcPr>
            <w:tcW w:w="1320" w:type="dxa"/>
            <w:tcBorders>
              <w:top w:val="nil"/>
              <w:left w:val="nil"/>
              <w:bottom w:val="single" w:sz="4" w:space="0" w:color="auto"/>
              <w:right w:val="single" w:sz="4" w:space="0" w:color="auto"/>
            </w:tcBorders>
            <w:shd w:val="clear" w:color="auto" w:fill="auto"/>
            <w:noWrap/>
            <w:vAlign w:val="center"/>
            <w:hideMark/>
          </w:tcPr>
          <w:p w:rsidR="001B573A" w:rsidRPr="001B573A" w:rsidRDefault="001B573A" w:rsidP="001B573A">
            <w:pPr>
              <w:keepNext w:val="0"/>
              <w:spacing w:after="0"/>
              <w:jc w:val="center"/>
              <w:rPr>
                <w:rFonts w:ascii="Calibri" w:hAnsi="Calibri"/>
                <w:color w:val="000000"/>
                <w:sz w:val="22"/>
                <w:szCs w:val="22"/>
                <w:lang w:val="tr-TR" w:eastAsia="tr-TR"/>
              </w:rPr>
            </w:pPr>
            <w:r w:rsidRPr="001B573A">
              <w:rPr>
                <w:rFonts w:ascii="Calibri" w:hAnsi="Calibri"/>
                <w:color w:val="000000"/>
                <w:sz w:val="22"/>
                <w:szCs w:val="22"/>
                <w:lang w:val="tr-TR" w:eastAsia="tr-TR"/>
              </w:rPr>
              <w:t>5</w:t>
            </w:r>
          </w:p>
        </w:tc>
        <w:tc>
          <w:tcPr>
            <w:tcW w:w="1320" w:type="dxa"/>
            <w:tcBorders>
              <w:top w:val="nil"/>
              <w:left w:val="nil"/>
              <w:bottom w:val="single" w:sz="4" w:space="0" w:color="auto"/>
              <w:right w:val="single" w:sz="4" w:space="0" w:color="auto"/>
            </w:tcBorders>
            <w:shd w:val="clear" w:color="auto" w:fill="auto"/>
            <w:noWrap/>
            <w:vAlign w:val="center"/>
            <w:hideMark/>
          </w:tcPr>
          <w:p w:rsidR="001B573A" w:rsidRPr="001B573A" w:rsidRDefault="001B573A" w:rsidP="001B573A">
            <w:pPr>
              <w:keepNext w:val="0"/>
              <w:spacing w:after="0"/>
              <w:jc w:val="center"/>
              <w:rPr>
                <w:rFonts w:ascii="Calibri" w:hAnsi="Calibri"/>
                <w:color w:val="000000"/>
                <w:sz w:val="22"/>
                <w:szCs w:val="22"/>
                <w:lang w:val="tr-TR" w:eastAsia="tr-TR"/>
              </w:rPr>
            </w:pPr>
            <w:r w:rsidRPr="001B573A">
              <w:rPr>
                <w:rFonts w:ascii="Calibri" w:hAnsi="Calibri"/>
                <w:color w:val="000000"/>
                <w:sz w:val="22"/>
                <w:szCs w:val="22"/>
                <w:lang w:val="tr-TR" w:eastAsia="tr-TR"/>
              </w:rPr>
              <w:t>4</w:t>
            </w:r>
          </w:p>
        </w:tc>
        <w:tc>
          <w:tcPr>
            <w:tcW w:w="1320" w:type="dxa"/>
            <w:tcBorders>
              <w:top w:val="nil"/>
              <w:left w:val="nil"/>
              <w:bottom w:val="single" w:sz="4" w:space="0" w:color="auto"/>
              <w:right w:val="single" w:sz="4" w:space="0" w:color="auto"/>
            </w:tcBorders>
            <w:shd w:val="clear" w:color="auto" w:fill="auto"/>
            <w:noWrap/>
            <w:vAlign w:val="center"/>
            <w:hideMark/>
          </w:tcPr>
          <w:p w:rsidR="001B573A" w:rsidRPr="001B573A" w:rsidRDefault="001B573A" w:rsidP="001B573A">
            <w:pPr>
              <w:keepNext w:val="0"/>
              <w:spacing w:after="0"/>
              <w:jc w:val="center"/>
              <w:rPr>
                <w:rFonts w:ascii="Calibri" w:hAnsi="Calibri"/>
                <w:color w:val="000000"/>
                <w:sz w:val="22"/>
                <w:szCs w:val="22"/>
                <w:lang w:val="tr-TR" w:eastAsia="tr-TR"/>
              </w:rPr>
            </w:pPr>
            <w:r w:rsidRPr="001B573A">
              <w:rPr>
                <w:rFonts w:ascii="Calibri" w:hAnsi="Calibri"/>
                <w:color w:val="000000"/>
                <w:sz w:val="22"/>
                <w:szCs w:val="22"/>
                <w:lang w:val="tr-TR" w:eastAsia="tr-TR"/>
              </w:rPr>
              <w:t>7</w:t>
            </w:r>
          </w:p>
        </w:tc>
        <w:tc>
          <w:tcPr>
            <w:tcW w:w="1320" w:type="dxa"/>
            <w:tcBorders>
              <w:top w:val="nil"/>
              <w:left w:val="nil"/>
              <w:bottom w:val="single" w:sz="4" w:space="0" w:color="auto"/>
              <w:right w:val="single" w:sz="4" w:space="0" w:color="auto"/>
            </w:tcBorders>
            <w:shd w:val="clear" w:color="auto" w:fill="auto"/>
            <w:noWrap/>
            <w:vAlign w:val="center"/>
            <w:hideMark/>
          </w:tcPr>
          <w:p w:rsidR="001B573A" w:rsidRPr="001B573A" w:rsidRDefault="001B573A" w:rsidP="001B573A">
            <w:pPr>
              <w:keepNext w:val="0"/>
              <w:spacing w:after="0"/>
              <w:jc w:val="center"/>
              <w:rPr>
                <w:rFonts w:ascii="Calibri" w:hAnsi="Calibri"/>
                <w:color w:val="000000"/>
                <w:sz w:val="22"/>
                <w:szCs w:val="22"/>
                <w:lang w:val="tr-TR" w:eastAsia="tr-TR"/>
              </w:rPr>
            </w:pPr>
            <w:r w:rsidRPr="001B573A">
              <w:rPr>
                <w:rFonts w:ascii="Calibri" w:hAnsi="Calibri"/>
                <w:color w:val="000000"/>
                <w:sz w:val="22"/>
                <w:szCs w:val="22"/>
                <w:lang w:val="tr-TR" w:eastAsia="tr-TR"/>
              </w:rPr>
              <w:t>5,8</w:t>
            </w:r>
          </w:p>
        </w:tc>
      </w:tr>
    </w:tbl>
    <w:p w:rsidR="001B573A" w:rsidRPr="001B573A" w:rsidRDefault="001B573A" w:rsidP="001B573A">
      <w:pPr>
        <w:rPr>
          <w:sz w:val="24"/>
          <w:szCs w:val="24"/>
          <w:lang w:val="tr-TR"/>
        </w:rPr>
      </w:pPr>
    </w:p>
    <w:tbl>
      <w:tblPr>
        <w:tblW w:w="9240" w:type="dxa"/>
        <w:tblInd w:w="55" w:type="dxa"/>
        <w:tblCellMar>
          <w:left w:w="70" w:type="dxa"/>
          <w:right w:w="70" w:type="dxa"/>
        </w:tblCellMar>
        <w:tblLook w:val="04A0" w:firstRow="1" w:lastRow="0" w:firstColumn="1" w:lastColumn="0" w:noHBand="0" w:noVBand="1"/>
      </w:tblPr>
      <w:tblGrid>
        <w:gridCol w:w="1320"/>
        <w:gridCol w:w="1320"/>
        <w:gridCol w:w="1320"/>
        <w:gridCol w:w="1320"/>
        <w:gridCol w:w="1320"/>
        <w:gridCol w:w="1340"/>
        <w:gridCol w:w="1320"/>
      </w:tblGrid>
      <w:tr w:rsidR="001B573A" w:rsidRPr="001B573A" w:rsidTr="001B573A">
        <w:trPr>
          <w:trHeight w:val="300"/>
        </w:trPr>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B573A" w:rsidRPr="001B573A" w:rsidRDefault="001B573A" w:rsidP="001B573A">
            <w:pPr>
              <w:keepNext w:val="0"/>
              <w:spacing w:after="0"/>
              <w:jc w:val="center"/>
              <w:rPr>
                <w:rFonts w:ascii="Calibri" w:hAnsi="Calibri"/>
                <w:color w:val="000000"/>
                <w:sz w:val="22"/>
                <w:szCs w:val="22"/>
                <w:lang w:val="tr-TR" w:eastAsia="tr-TR"/>
              </w:rPr>
            </w:pPr>
            <w:r w:rsidRPr="001B573A">
              <w:rPr>
                <w:rFonts w:ascii="Calibri" w:hAnsi="Calibri"/>
                <w:color w:val="000000"/>
                <w:sz w:val="22"/>
                <w:szCs w:val="22"/>
                <w:lang w:val="tr-TR" w:eastAsia="tr-TR"/>
              </w:rPr>
              <w:t> </w:t>
            </w:r>
            <w:r>
              <w:rPr>
                <w:rFonts w:ascii="Calibri" w:hAnsi="Calibri"/>
                <w:color w:val="000000"/>
                <w:sz w:val="22"/>
                <w:szCs w:val="22"/>
                <w:lang w:val="tr-TR" w:eastAsia="tr-TR"/>
              </w:rPr>
              <w:t>ALKAN</w:t>
            </w:r>
          </w:p>
        </w:tc>
        <w:tc>
          <w:tcPr>
            <w:tcW w:w="1320" w:type="dxa"/>
            <w:tcBorders>
              <w:top w:val="single" w:sz="4" w:space="0" w:color="auto"/>
              <w:left w:val="nil"/>
              <w:bottom w:val="single" w:sz="4" w:space="0" w:color="auto"/>
              <w:right w:val="single" w:sz="4" w:space="0" w:color="auto"/>
            </w:tcBorders>
            <w:shd w:val="clear" w:color="auto" w:fill="auto"/>
            <w:noWrap/>
            <w:vAlign w:val="center"/>
            <w:hideMark/>
          </w:tcPr>
          <w:p w:rsidR="001B573A" w:rsidRPr="001B573A" w:rsidRDefault="001B573A" w:rsidP="001B573A">
            <w:pPr>
              <w:keepNext w:val="0"/>
              <w:spacing w:after="0"/>
              <w:jc w:val="center"/>
              <w:rPr>
                <w:rFonts w:ascii="Calibri" w:hAnsi="Calibri"/>
                <w:color w:val="000000"/>
                <w:sz w:val="22"/>
                <w:szCs w:val="22"/>
                <w:lang w:val="tr-TR" w:eastAsia="tr-TR"/>
              </w:rPr>
            </w:pPr>
            <w:r w:rsidRPr="001B573A">
              <w:rPr>
                <w:rFonts w:ascii="Calibri" w:hAnsi="Calibri"/>
                <w:color w:val="000000"/>
                <w:sz w:val="22"/>
                <w:szCs w:val="22"/>
                <w:lang w:val="tr-TR" w:eastAsia="tr-TR"/>
              </w:rPr>
              <w:t>Original Solution</w:t>
            </w:r>
          </w:p>
        </w:tc>
        <w:tc>
          <w:tcPr>
            <w:tcW w:w="1320" w:type="dxa"/>
            <w:tcBorders>
              <w:top w:val="single" w:sz="4" w:space="0" w:color="auto"/>
              <w:left w:val="nil"/>
              <w:bottom w:val="single" w:sz="4" w:space="0" w:color="auto"/>
              <w:right w:val="single" w:sz="4" w:space="0" w:color="auto"/>
            </w:tcBorders>
            <w:shd w:val="clear" w:color="auto" w:fill="auto"/>
            <w:noWrap/>
            <w:vAlign w:val="center"/>
            <w:hideMark/>
          </w:tcPr>
          <w:p w:rsidR="001B573A" w:rsidRPr="001B573A" w:rsidRDefault="001B573A" w:rsidP="001B573A">
            <w:pPr>
              <w:keepNext w:val="0"/>
              <w:spacing w:after="0"/>
              <w:jc w:val="center"/>
              <w:rPr>
                <w:rFonts w:ascii="Calibri" w:hAnsi="Calibri"/>
                <w:color w:val="000000"/>
                <w:sz w:val="22"/>
                <w:szCs w:val="22"/>
                <w:lang w:val="tr-TR" w:eastAsia="tr-TR"/>
              </w:rPr>
            </w:pPr>
            <w:r w:rsidRPr="001B573A">
              <w:rPr>
                <w:rFonts w:ascii="Calibri" w:hAnsi="Calibri"/>
                <w:color w:val="000000"/>
                <w:sz w:val="22"/>
                <w:szCs w:val="22"/>
                <w:lang w:val="tr-TR" w:eastAsia="tr-TR"/>
              </w:rPr>
              <w:t>Dependence on Standards</w:t>
            </w:r>
          </w:p>
        </w:tc>
        <w:tc>
          <w:tcPr>
            <w:tcW w:w="1320" w:type="dxa"/>
            <w:tcBorders>
              <w:top w:val="single" w:sz="4" w:space="0" w:color="auto"/>
              <w:left w:val="nil"/>
              <w:bottom w:val="single" w:sz="4" w:space="0" w:color="auto"/>
              <w:right w:val="single" w:sz="4" w:space="0" w:color="auto"/>
            </w:tcBorders>
            <w:shd w:val="clear" w:color="auto" w:fill="auto"/>
            <w:noWrap/>
            <w:vAlign w:val="center"/>
            <w:hideMark/>
          </w:tcPr>
          <w:p w:rsidR="001B573A" w:rsidRPr="001B573A" w:rsidRDefault="001B573A" w:rsidP="001B573A">
            <w:pPr>
              <w:keepNext w:val="0"/>
              <w:spacing w:after="0"/>
              <w:jc w:val="center"/>
              <w:rPr>
                <w:rFonts w:ascii="Calibri" w:hAnsi="Calibri"/>
                <w:color w:val="000000"/>
                <w:sz w:val="22"/>
                <w:szCs w:val="22"/>
                <w:lang w:val="tr-TR" w:eastAsia="tr-TR"/>
              </w:rPr>
            </w:pPr>
            <w:r w:rsidRPr="001B573A">
              <w:rPr>
                <w:rFonts w:ascii="Calibri" w:hAnsi="Calibri"/>
                <w:color w:val="000000"/>
                <w:sz w:val="22"/>
                <w:szCs w:val="22"/>
                <w:lang w:val="tr-TR" w:eastAsia="tr-TR"/>
              </w:rPr>
              <w:t>Mechanical Challenges</w:t>
            </w:r>
          </w:p>
        </w:tc>
        <w:tc>
          <w:tcPr>
            <w:tcW w:w="1320" w:type="dxa"/>
            <w:tcBorders>
              <w:top w:val="single" w:sz="4" w:space="0" w:color="auto"/>
              <w:left w:val="nil"/>
              <w:bottom w:val="single" w:sz="4" w:space="0" w:color="auto"/>
              <w:right w:val="single" w:sz="4" w:space="0" w:color="auto"/>
            </w:tcBorders>
            <w:shd w:val="clear" w:color="auto" w:fill="auto"/>
            <w:noWrap/>
            <w:vAlign w:val="center"/>
            <w:hideMark/>
          </w:tcPr>
          <w:p w:rsidR="001B573A" w:rsidRPr="001B573A" w:rsidRDefault="001B573A" w:rsidP="001B573A">
            <w:pPr>
              <w:keepNext w:val="0"/>
              <w:spacing w:after="0"/>
              <w:jc w:val="center"/>
              <w:rPr>
                <w:rFonts w:ascii="Calibri" w:hAnsi="Calibri"/>
                <w:color w:val="000000"/>
                <w:sz w:val="22"/>
                <w:szCs w:val="22"/>
                <w:lang w:val="tr-TR" w:eastAsia="tr-TR"/>
              </w:rPr>
            </w:pPr>
            <w:r w:rsidRPr="001B573A">
              <w:rPr>
                <w:rFonts w:ascii="Calibri" w:hAnsi="Calibri"/>
                <w:color w:val="000000"/>
                <w:sz w:val="22"/>
                <w:szCs w:val="22"/>
                <w:lang w:val="tr-TR" w:eastAsia="tr-TR"/>
              </w:rPr>
              <w:t>Cost</w:t>
            </w:r>
          </w:p>
        </w:tc>
        <w:tc>
          <w:tcPr>
            <w:tcW w:w="1320" w:type="dxa"/>
            <w:tcBorders>
              <w:top w:val="single" w:sz="4" w:space="0" w:color="auto"/>
              <w:left w:val="nil"/>
              <w:bottom w:val="single" w:sz="4" w:space="0" w:color="auto"/>
              <w:right w:val="single" w:sz="4" w:space="0" w:color="auto"/>
            </w:tcBorders>
            <w:shd w:val="clear" w:color="auto" w:fill="auto"/>
            <w:noWrap/>
            <w:vAlign w:val="center"/>
            <w:hideMark/>
          </w:tcPr>
          <w:p w:rsidR="001B573A" w:rsidRPr="001B573A" w:rsidRDefault="001B573A" w:rsidP="001B573A">
            <w:pPr>
              <w:keepNext w:val="0"/>
              <w:spacing w:after="0"/>
              <w:jc w:val="center"/>
              <w:rPr>
                <w:rFonts w:ascii="Calibri" w:hAnsi="Calibri"/>
                <w:color w:val="000000"/>
                <w:sz w:val="22"/>
                <w:szCs w:val="22"/>
                <w:lang w:val="tr-TR" w:eastAsia="tr-TR"/>
              </w:rPr>
            </w:pPr>
            <w:r w:rsidRPr="001B573A">
              <w:rPr>
                <w:rFonts w:ascii="Calibri" w:hAnsi="Calibri"/>
                <w:color w:val="000000"/>
                <w:sz w:val="22"/>
                <w:szCs w:val="22"/>
                <w:lang w:val="tr-TR" w:eastAsia="tr-TR"/>
              </w:rPr>
              <w:t>Marketability</w:t>
            </w:r>
          </w:p>
        </w:tc>
        <w:tc>
          <w:tcPr>
            <w:tcW w:w="1320" w:type="dxa"/>
            <w:tcBorders>
              <w:top w:val="single" w:sz="4" w:space="0" w:color="auto"/>
              <w:left w:val="nil"/>
              <w:bottom w:val="single" w:sz="4" w:space="0" w:color="auto"/>
              <w:right w:val="single" w:sz="4" w:space="0" w:color="auto"/>
            </w:tcBorders>
            <w:shd w:val="clear" w:color="auto" w:fill="auto"/>
            <w:noWrap/>
            <w:vAlign w:val="center"/>
            <w:hideMark/>
          </w:tcPr>
          <w:p w:rsidR="001B573A" w:rsidRPr="001B573A" w:rsidRDefault="001B573A" w:rsidP="001B573A">
            <w:pPr>
              <w:keepNext w:val="0"/>
              <w:spacing w:after="0"/>
              <w:jc w:val="center"/>
              <w:rPr>
                <w:rFonts w:ascii="Calibri" w:hAnsi="Calibri"/>
                <w:color w:val="000000"/>
                <w:sz w:val="22"/>
                <w:szCs w:val="22"/>
                <w:lang w:val="tr-TR" w:eastAsia="tr-TR"/>
              </w:rPr>
            </w:pPr>
            <w:r w:rsidRPr="001B573A">
              <w:rPr>
                <w:rFonts w:ascii="Calibri" w:hAnsi="Calibri"/>
                <w:color w:val="000000"/>
                <w:sz w:val="22"/>
                <w:szCs w:val="22"/>
                <w:lang w:val="tr-TR" w:eastAsia="tr-TR"/>
              </w:rPr>
              <w:t>Overall Score</w:t>
            </w:r>
          </w:p>
        </w:tc>
      </w:tr>
      <w:tr w:rsidR="001B573A" w:rsidRPr="001B573A" w:rsidTr="001B573A">
        <w:trPr>
          <w:trHeight w:val="300"/>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1B573A" w:rsidRPr="001B573A" w:rsidRDefault="001B573A" w:rsidP="001B573A">
            <w:pPr>
              <w:keepNext w:val="0"/>
              <w:spacing w:after="0"/>
              <w:jc w:val="center"/>
              <w:rPr>
                <w:rFonts w:ascii="Calibri" w:hAnsi="Calibri"/>
                <w:color w:val="000000"/>
                <w:sz w:val="22"/>
                <w:szCs w:val="22"/>
                <w:lang w:val="tr-TR" w:eastAsia="tr-TR"/>
              </w:rPr>
            </w:pPr>
            <w:r w:rsidRPr="001B573A">
              <w:rPr>
                <w:rFonts w:ascii="Calibri" w:hAnsi="Calibri"/>
                <w:color w:val="000000"/>
                <w:sz w:val="22"/>
                <w:szCs w:val="22"/>
                <w:lang w:val="tr-TR" w:eastAsia="tr-TR"/>
              </w:rPr>
              <w:t>Curling</w:t>
            </w:r>
          </w:p>
        </w:tc>
        <w:tc>
          <w:tcPr>
            <w:tcW w:w="1320" w:type="dxa"/>
            <w:tcBorders>
              <w:top w:val="nil"/>
              <w:left w:val="nil"/>
              <w:bottom w:val="single" w:sz="4" w:space="0" w:color="auto"/>
              <w:right w:val="single" w:sz="4" w:space="0" w:color="auto"/>
            </w:tcBorders>
            <w:shd w:val="clear" w:color="auto" w:fill="auto"/>
            <w:noWrap/>
            <w:vAlign w:val="center"/>
            <w:hideMark/>
          </w:tcPr>
          <w:p w:rsidR="001B573A" w:rsidRPr="001B573A" w:rsidRDefault="001B573A" w:rsidP="001B573A">
            <w:pPr>
              <w:keepNext w:val="0"/>
              <w:spacing w:after="0"/>
              <w:jc w:val="center"/>
              <w:rPr>
                <w:rFonts w:ascii="Calibri" w:hAnsi="Calibri"/>
                <w:color w:val="000000"/>
                <w:sz w:val="22"/>
                <w:szCs w:val="22"/>
                <w:lang w:val="tr-TR" w:eastAsia="tr-TR"/>
              </w:rPr>
            </w:pPr>
            <w:r w:rsidRPr="001B573A">
              <w:rPr>
                <w:rFonts w:ascii="Calibri" w:hAnsi="Calibri"/>
                <w:color w:val="000000"/>
                <w:sz w:val="22"/>
                <w:szCs w:val="22"/>
                <w:lang w:val="tr-TR" w:eastAsia="tr-TR"/>
              </w:rPr>
              <w:t>8</w:t>
            </w:r>
          </w:p>
        </w:tc>
        <w:tc>
          <w:tcPr>
            <w:tcW w:w="1320" w:type="dxa"/>
            <w:tcBorders>
              <w:top w:val="nil"/>
              <w:left w:val="nil"/>
              <w:bottom w:val="single" w:sz="4" w:space="0" w:color="auto"/>
              <w:right w:val="single" w:sz="4" w:space="0" w:color="auto"/>
            </w:tcBorders>
            <w:shd w:val="clear" w:color="auto" w:fill="auto"/>
            <w:noWrap/>
            <w:vAlign w:val="center"/>
            <w:hideMark/>
          </w:tcPr>
          <w:p w:rsidR="001B573A" w:rsidRPr="001B573A" w:rsidRDefault="001B573A" w:rsidP="001B573A">
            <w:pPr>
              <w:keepNext w:val="0"/>
              <w:spacing w:after="0"/>
              <w:jc w:val="center"/>
              <w:rPr>
                <w:rFonts w:ascii="Calibri" w:hAnsi="Calibri"/>
                <w:color w:val="000000"/>
                <w:sz w:val="22"/>
                <w:szCs w:val="22"/>
                <w:lang w:val="tr-TR" w:eastAsia="tr-TR"/>
              </w:rPr>
            </w:pPr>
            <w:r w:rsidRPr="001B573A">
              <w:rPr>
                <w:rFonts w:ascii="Calibri" w:hAnsi="Calibri"/>
                <w:color w:val="000000"/>
                <w:sz w:val="22"/>
                <w:szCs w:val="22"/>
                <w:lang w:val="tr-TR" w:eastAsia="tr-TR"/>
              </w:rPr>
              <w:t>5</w:t>
            </w:r>
          </w:p>
        </w:tc>
        <w:tc>
          <w:tcPr>
            <w:tcW w:w="1320" w:type="dxa"/>
            <w:tcBorders>
              <w:top w:val="nil"/>
              <w:left w:val="nil"/>
              <w:bottom w:val="single" w:sz="4" w:space="0" w:color="auto"/>
              <w:right w:val="single" w:sz="4" w:space="0" w:color="auto"/>
            </w:tcBorders>
            <w:shd w:val="clear" w:color="auto" w:fill="auto"/>
            <w:noWrap/>
            <w:vAlign w:val="center"/>
            <w:hideMark/>
          </w:tcPr>
          <w:p w:rsidR="001B573A" w:rsidRPr="001B573A" w:rsidRDefault="001B573A" w:rsidP="001B573A">
            <w:pPr>
              <w:keepNext w:val="0"/>
              <w:spacing w:after="0"/>
              <w:jc w:val="center"/>
              <w:rPr>
                <w:rFonts w:ascii="Calibri" w:hAnsi="Calibri"/>
                <w:color w:val="000000"/>
                <w:sz w:val="22"/>
                <w:szCs w:val="22"/>
                <w:lang w:val="tr-TR" w:eastAsia="tr-TR"/>
              </w:rPr>
            </w:pPr>
            <w:r w:rsidRPr="001B573A">
              <w:rPr>
                <w:rFonts w:ascii="Calibri" w:hAnsi="Calibri"/>
                <w:color w:val="000000"/>
                <w:sz w:val="22"/>
                <w:szCs w:val="22"/>
                <w:lang w:val="tr-TR" w:eastAsia="tr-TR"/>
              </w:rPr>
              <w:t>6</w:t>
            </w:r>
          </w:p>
        </w:tc>
        <w:tc>
          <w:tcPr>
            <w:tcW w:w="1320" w:type="dxa"/>
            <w:tcBorders>
              <w:top w:val="nil"/>
              <w:left w:val="nil"/>
              <w:bottom w:val="single" w:sz="4" w:space="0" w:color="auto"/>
              <w:right w:val="single" w:sz="4" w:space="0" w:color="auto"/>
            </w:tcBorders>
            <w:shd w:val="clear" w:color="auto" w:fill="auto"/>
            <w:noWrap/>
            <w:vAlign w:val="center"/>
            <w:hideMark/>
          </w:tcPr>
          <w:p w:rsidR="001B573A" w:rsidRPr="001B573A" w:rsidRDefault="001B573A" w:rsidP="001B573A">
            <w:pPr>
              <w:keepNext w:val="0"/>
              <w:spacing w:after="0"/>
              <w:jc w:val="center"/>
              <w:rPr>
                <w:rFonts w:ascii="Calibri" w:hAnsi="Calibri"/>
                <w:color w:val="000000"/>
                <w:sz w:val="22"/>
                <w:szCs w:val="22"/>
                <w:lang w:val="tr-TR" w:eastAsia="tr-TR"/>
              </w:rPr>
            </w:pPr>
            <w:r w:rsidRPr="001B573A">
              <w:rPr>
                <w:rFonts w:ascii="Calibri" w:hAnsi="Calibri"/>
                <w:color w:val="000000"/>
                <w:sz w:val="22"/>
                <w:szCs w:val="22"/>
                <w:lang w:val="tr-TR" w:eastAsia="tr-TR"/>
              </w:rPr>
              <w:t>5</w:t>
            </w:r>
          </w:p>
        </w:tc>
        <w:tc>
          <w:tcPr>
            <w:tcW w:w="1320" w:type="dxa"/>
            <w:tcBorders>
              <w:top w:val="nil"/>
              <w:left w:val="nil"/>
              <w:bottom w:val="single" w:sz="4" w:space="0" w:color="auto"/>
              <w:right w:val="single" w:sz="4" w:space="0" w:color="auto"/>
            </w:tcBorders>
            <w:shd w:val="clear" w:color="auto" w:fill="auto"/>
            <w:noWrap/>
            <w:vAlign w:val="center"/>
            <w:hideMark/>
          </w:tcPr>
          <w:p w:rsidR="001B573A" w:rsidRPr="001B573A" w:rsidRDefault="001B573A" w:rsidP="001B573A">
            <w:pPr>
              <w:keepNext w:val="0"/>
              <w:spacing w:after="0"/>
              <w:jc w:val="center"/>
              <w:rPr>
                <w:rFonts w:ascii="Calibri" w:hAnsi="Calibri"/>
                <w:color w:val="000000"/>
                <w:sz w:val="22"/>
                <w:szCs w:val="22"/>
                <w:lang w:val="tr-TR" w:eastAsia="tr-TR"/>
              </w:rPr>
            </w:pPr>
            <w:r w:rsidRPr="001B573A">
              <w:rPr>
                <w:rFonts w:ascii="Calibri" w:hAnsi="Calibri"/>
                <w:color w:val="000000"/>
                <w:sz w:val="22"/>
                <w:szCs w:val="22"/>
                <w:lang w:val="tr-TR" w:eastAsia="tr-TR"/>
              </w:rPr>
              <w:t>7</w:t>
            </w:r>
          </w:p>
        </w:tc>
        <w:tc>
          <w:tcPr>
            <w:tcW w:w="1320" w:type="dxa"/>
            <w:tcBorders>
              <w:top w:val="nil"/>
              <w:left w:val="nil"/>
              <w:bottom w:val="single" w:sz="4" w:space="0" w:color="auto"/>
              <w:right w:val="single" w:sz="4" w:space="0" w:color="auto"/>
            </w:tcBorders>
            <w:shd w:val="clear" w:color="auto" w:fill="auto"/>
            <w:noWrap/>
            <w:vAlign w:val="center"/>
            <w:hideMark/>
          </w:tcPr>
          <w:p w:rsidR="001B573A" w:rsidRPr="001B573A" w:rsidRDefault="001B573A" w:rsidP="001B573A">
            <w:pPr>
              <w:keepNext w:val="0"/>
              <w:spacing w:after="0"/>
              <w:jc w:val="center"/>
              <w:rPr>
                <w:rFonts w:ascii="Calibri" w:hAnsi="Calibri"/>
                <w:color w:val="000000"/>
                <w:sz w:val="22"/>
                <w:szCs w:val="22"/>
                <w:lang w:val="tr-TR" w:eastAsia="tr-TR"/>
              </w:rPr>
            </w:pPr>
            <w:r w:rsidRPr="001B573A">
              <w:rPr>
                <w:rFonts w:ascii="Calibri" w:hAnsi="Calibri"/>
                <w:color w:val="000000"/>
                <w:sz w:val="22"/>
                <w:szCs w:val="22"/>
                <w:lang w:val="tr-TR" w:eastAsia="tr-TR"/>
              </w:rPr>
              <w:t>6,2</w:t>
            </w:r>
          </w:p>
        </w:tc>
      </w:tr>
      <w:tr w:rsidR="001B573A" w:rsidRPr="001B573A" w:rsidTr="001B573A">
        <w:trPr>
          <w:trHeight w:val="300"/>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1B573A" w:rsidRPr="001B573A" w:rsidRDefault="001B573A" w:rsidP="001B573A">
            <w:pPr>
              <w:keepNext w:val="0"/>
              <w:spacing w:after="0"/>
              <w:jc w:val="center"/>
              <w:rPr>
                <w:rFonts w:ascii="Calibri" w:hAnsi="Calibri"/>
                <w:color w:val="000000"/>
                <w:sz w:val="22"/>
                <w:szCs w:val="22"/>
                <w:lang w:val="tr-TR" w:eastAsia="tr-TR"/>
              </w:rPr>
            </w:pPr>
            <w:r w:rsidRPr="001B573A">
              <w:rPr>
                <w:rFonts w:ascii="Calibri" w:hAnsi="Calibri"/>
                <w:color w:val="000000"/>
                <w:sz w:val="22"/>
                <w:szCs w:val="22"/>
                <w:lang w:val="tr-TR" w:eastAsia="tr-TR"/>
              </w:rPr>
              <w:t>Wrestling</w:t>
            </w:r>
          </w:p>
        </w:tc>
        <w:tc>
          <w:tcPr>
            <w:tcW w:w="1320" w:type="dxa"/>
            <w:tcBorders>
              <w:top w:val="nil"/>
              <w:left w:val="nil"/>
              <w:bottom w:val="single" w:sz="4" w:space="0" w:color="auto"/>
              <w:right w:val="single" w:sz="4" w:space="0" w:color="auto"/>
            </w:tcBorders>
            <w:shd w:val="clear" w:color="auto" w:fill="auto"/>
            <w:noWrap/>
            <w:vAlign w:val="center"/>
            <w:hideMark/>
          </w:tcPr>
          <w:p w:rsidR="001B573A" w:rsidRPr="001B573A" w:rsidRDefault="001B573A" w:rsidP="001B573A">
            <w:pPr>
              <w:keepNext w:val="0"/>
              <w:spacing w:after="0"/>
              <w:jc w:val="center"/>
              <w:rPr>
                <w:rFonts w:ascii="Calibri" w:hAnsi="Calibri"/>
                <w:color w:val="000000"/>
                <w:sz w:val="22"/>
                <w:szCs w:val="22"/>
                <w:lang w:val="tr-TR" w:eastAsia="tr-TR"/>
              </w:rPr>
            </w:pPr>
            <w:r w:rsidRPr="001B573A">
              <w:rPr>
                <w:rFonts w:ascii="Calibri" w:hAnsi="Calibri"/>
                <w:color w:val="000000"/>
                <w:sz w:val="22"/>
                <w:szCs w:val="22"/>
                <w:lang w:val="tr-TR" w:eastAsia="tr-TR"/>
              </w:rPr>
              <w:t>10</w:t>
            </w:r>
          </w:p>
        </w:tc>
        <w:tc>
          <w:tcPr>
            <w:tcW w:w="1320" w:type="dxa"/>
            <w:tcBorders>
              <w:top w:val="nil"/>
              <w:left w:val="nil"/>
              <w:bottom w:val="single" w:sz="4" w:space="0" w:color="auto"/>
              <w:right w:val="single" w:sz="4" w:space="0" w:color="auto"/>
            </w:tcBorders>
            <w:shd w:val="clear" w:color="auto" w:fill="auto"/>
            <w:noWrap/>
            <w:vAlign w:val="center"/>
            <w:hideMark/>
          </w:tcPr>
          <w:p w:rsidR="001B573A" w:rsidRPr="001B573A" w:rsidRDefault="001B573A" w:rsidP="001B573A">
            <w:pPr>
              <w:keepNext w:val="0"/>
              <w:spacing w:after="0"/>
              <w:jc w:val="center"/>
              <w:rPr>
                <w:rFonts w:ascii="Calibri" w:hAnsi="Calibri"/>
                <w:color w:val="000000"/>
                <w:sz w:val="22"/>
                <w:szCs w:val="22"/>
                <w:lang w:val="tr-TR" w:eastAsia="tr-TR"/>
              </w:rPr>
            </w:pPr>
            <w:r w:rsidRPr="001B573A">
              <w:rPr>
                <w:rFonts w:ascii="Calibri" w:hAnsi="Calibri"/>
                <w:color w:val="000000"/>
                <w:sz w:val="22"/>
                <w:szCs w:val="22"/>
                <w:lang w:val="tr-TR" w:eastAsia="tr-TR"/>
              </w:rPr>
              <w:t>6</w:t>
            </w:r>
          </w:p>
        </w:tc>
        <w:tc>
          <w:tcPr>
            <w:tcW w:w="1320" w:type="dxa"/>
            <w:tcBorders>
              <w:top w:val="nil"/>
              <w:left w:val="nil"/>
              <w:bottom w:val="single" w:sz="4" w:space="0" w:color="auto"/>
              <w:right w:val="single" w:sz="4" w:space="0" w:color="auto"/>
            </w:tcBorders>
            <w:shd w:val="clear" w:color="auto" w:fill="auto"/>
            <w:noWrap/>
            <w:vAlign w:val="center"/>
            <w:hideMark/>
          </w:tcPr>
          <w:p w:rsidR="001B573A" w:rsidRPr="001B573A" w:rsidRDefault="001B573A" w:rsidP="001B573A">
            <w:pPr>
              <w:keepNext w:val="0"/>
              <w:spacing w:after="0"/>
              <w:jc w:val="center"/>
              <w:rPr>
                <w:rFonts w:ascii="Calibri" w:hAnsi="Calibri"/>
                <w:color w:val="000000"/>
                <w:sz w:val="22"/>
                <w:szCs w:val="22"/>
                <w:lang w:val="tr-TR" w:eastAsia="tr-TR"/>
              </w:rPr>
            </w:pPr>
            <w:r w:rsidRPr="001B573A">
              <w:rPr>
                <w:rFonts w:ascii="Calibri" w:hAnsi="Calibri"/>
                <w:color w:val="000000"/>
                <w:sz w:val="22"/>
                <w:szCs w:val="22"/>
                <w:lang w:val="tr-TR" w:eastAsia="tr-TR"/>
              </w:rPr>
              <w:t>6</w:t>
            </w:r>
          </w:p>
        </w:tc>
        <w:tc>
          <w:tcPr>
            <w:tcW w:w="1320" w:type="dxa"/>
            <w:tcBorders>
              <w:top w:val="nil"/>
              <w:left w:val="nil"/>
              <w:bottom w:val="single" w:sz="4" w:space="0" w:color="auto"/>
              <w:right w:val="single" w:sz="4" w:space="0" w:color="auto"/>
            </w:tcBorders>
            <w:shd w:val="clear" w:color="auto" w:fill="auto"/>
            <w:noWrap/>
            <w:vAlign w:val="center"/>
            <w:hideMark/>
          </w:tcPr>
          <w:p w:rsidR="001B573A" w:rsidRPr="001B573A" w:rsidRDefault="001B573A" w:rsidP="001B573A">
            <w:pPr>
              <w:keepNext w:val="0"/>
              <w:spacing w:after="0"/>
              <w:jc w:val="center"/>
              <w:rPr>
                <w:rFonts w:ascii="Calibri" w:hAnsi="Calibri"/>
                <w:color w:val="000000"/>
                <w:sz w:val="22"/>
                <w:szCs w:val="22"/>
                <w:lang w:val="tr-TR" w:eastAsia="tr-TR"/>
              </w:rPr>
            </w:pPr>
            <w:r w:rsidRPr="001B573A">
              <w:rPr>
                <w:rFonts w:ascii="Calibri" w:hAnsi="Calibri"/>
                <w:color w:val="000000"/>
                <w:sz w:val="22"/>
                <w:szCs w:val="22"/>
                <w:lang w:val="tr-TR" w:eastAsia="tr-TR"/>
              </w:rPr>
              <w:t>6</w:t>
            </w:r>
          </w:p>
        </w:tc>
        <w:tc>
          <w:tcPr>
            <w:tcW w:w="1320" w:type="dxa"/>
            <w:tcBorders>
              <w:top w:val="nil"/>
              <w:left w:val="nil"/>
              <w:bottom w:val="single" w:sz="4" w:space="0" w:color="auto"/>
              <w:right w:val="single" w:sz="4" w:space="0" w:color="auto"/>
            </w:tcBorders>
            <w:shd w:val="clear" w:color="auto" w:fill="auto"/>
            <w:noWrap/>
            <w:vAlign w:val="center"/>
            <w:hideMark/>
          </w:tcPr>
          <w:p w:rsidR="001B573A" w:rsidRPr="001B573A" w:rsidRDefault="001B573A" w:rsidP="001B573A">
            <w:pPr>
              <w:keepNext w:val="0"/>
              <w:spacing w:after="0"/>
              <w:jc w:val="center"/>
              <w:rPr>
                <w:rFonts w:ascii="Calibri" w:hAnsi="Calibri"/>
                <w:color w:val="000000"/>
                <w:sz w:val="22"/>
                <w:szCs w:val="22"/>
                <w:lang w:val="tr-TR" w:eastAsia="tr-TR"/>
              </w:rPr>
            </w:pPr>
            <w:r w:rsidRPr="001B573A">
              <w:rPr>
                <w:rFonts w:ascii="Calibri" w:hAnsi="Calibri"/>
                <w:color w:val="000000"/>
                <w:sz w:val="22"/>
                <w:szCs w:val="22"/>
                <w:lang w:val="tr-TR" w:eastAsia="tr-TR"/>
              </w:rPr>
              <w:t>7</w:t>
            </w:r>
          </w:p>
        </w:tc>
        <w:tc>
          <w:tcPr>
            <w:tcW w:w="1320" w:type="dxa"/>
            <w:tcBorders>
              <w:top w:val="nil"/>
              <w:left w:val="nil"/>
              <w:bottom w:val="single" w:sz="4" w:space="0" w:color="auto"/>
              <w:right w:val="single" w:sz="4" w:space="0" w:color="auto"/>
            </w:tcBorders>
            <w:shd w:val="clear" w:color="auto" w:fill="auto"/>
            <w:noWrap/>
            <w:vAlign w:val="center"/>
            <w:hideMark/>
          </w:tcPr>
          <w:p w:rsidR="001B573A" w:rsidRPr="001B573A" w:rsidRDefault="001B573A" w:rsidP="001B573A">
            <w:pPr>
              <w:keepNext w:val="0"/>
              <w:spacing w:after="0"/>
              <w:jc w:val="center"/>
              <w:rPr>
                <w:rFonts w:ascii="Calibri" w:hAnsi="Calibri"/>
                <w:color w:val="000000"/>
                <w:sz w:val="22"/>
                <w:szCs w:val="22"/>
                <w:lang w:val="tr-TR" w:eastAsia="tr-TR"/>
              </w:rPr>
            </w:pPr>
            <w:r w:rsidRPr="001B573A">
              <w:rPr>
                <w:rFonts w:ascii="Calibri" w:hAnsi="Calibri"/>
                <w:color w:val="000000"/>
                <w:sz w:val="22"/>
                <w:szCs w:val="22"/>
                <w:lang w:val="tr-TR" w:eastAsia="tr-TR"/>
              </w:rPr>
              <w:t>7</w:t>
            </w:r>
          </w:p>
        </w:tc>
      </w:tr>
      <w:tr w:rsidR="001B573A" w:rsidRPr="001B573A" w:rsidTr="001B573A">
        <w:trPr>
          <w:trHeight w:val="300"/>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1B573A" w:rsidRPr="001B573A" w:rsidRDefault="001B573A" w:rsidP="001B573A">
            <w:pPr>
              <w:keepNext w:val="0"/>
              <w:spacing w:after="0"/>
              <w:jc w:val="center"/>
              <w:rPr>
                <w:rFonts w:ascii="Calibri" w:hAnsi="Calibri"/>
                <w:color w:val="000000"/>
                <w:sz w:val="22"/>
                <w:szCs w:val="22"/>
                <w:lang w:val="tr-TR" w:eastAsia="tr-TR"/>
              </w:rPr>
            </w:pPr>
            <w:r w:rsidRPr="001B573A">
              <w:rPr>
                <w:rFonts w:ascii="Calibri" w:hAnsi="Calibri"/>
                <w:color w:val="000000"/>
                <w:sz w:val="22"/>
                <w:szCs w:val="22"/>
                <w:lang w:val="tr-TR" w:eastAsia="tr-TR"/>
              </w:rPr>
              <w:t>Light</w:t>
            </w:r>
          </w:p>
        </w:tc>
        <w:tc>
          <w:tcPr>
            <w:tcW w:w="1320" w:type="dxa"/>
            <w:tcBorders>
              <w:top w:val="nil"/>
              <w:left w:val="nil"/>
              <w:bottom w:val="single" w:sz="4" w:space="0" w:color="auto"/>
              <w:right w:val="single" w:sz="4" w:space="0" w:color="auto"/>
            </w:tcBorders>
            <w:shd w:val="clear" w:color="auto" w:fill="auto"/>
            <w:noWrap/>
            <w:vAlign w:val="center"/>
            <w:hideMark/>
          </w:tcPr>
          <w:p w:rsidR="001B573A" w:rsidRPr="001B573A" w:rsidRDefault="001B573A" w:rsidP="001B573A">
            <w:pPr>
              <w:keepNext w:val="0"/>
              <w:spacing w:after="0"/>
              <w:jc w:val="center"/>
              <w:rPr>
                <w:rFonts w:ascii="Calibri" w:hAnsi="Calibri"/>
                <w:color w:val="000000"/>
                <w:sz w:val="22"/>
                <w:szCs w:val="22"/>
                <w:lang w:val="tr-TR" w:eastAsia="tr-TR"/>
              </w:rPr>
            </w:pPr>
            <w:r w:rsidRPr="001B573A">
              <w:rPr>
                <w:rFonts w:ascii="Calibri" w:hAnsi="Calibri"/>
                <w:color w:val="000000"/>
                <w:sz w:val="22"/>
                <w:szCs w:val="22"/>
                <w:lang w:val="tr-TR" w:eastAsia="tr-TR"/>
              </w:rPr>
              <w:t>9</w:t>
            </w:r>
          </w:p>
        </w:tc>
        <w:tc>
          <w:tcPr>
            <w:tcW w:w="1320" w:type="dxa"/>
            <w:tcBorders>
              <w:top w:val="nil"/>
              <w:left w:val="nil"/>
              <w:bottom w:val="single" w:sz="4" w:space="0" w:color="auto"/>
              <w:right w:val="single" w:sz="4" w:space="0" w:color="auto"/>
            </w:tcBorders>
            <w:shd w:val="clear" w:color="auto" w:fill="auto"/>
            <w:noWrap/>
            <w:vAlign w:val="center"/>
            <w:hideMark/>
          </w:tcPr>
          <w:p w:rsidR="001B573A" w:rsidRPr="001B573A" w:rsidRDefault="001B573A" w:rsidP="001B573A">
            <w:pPr>
              <w:keepNext w:val="0"/>
              <w:spacing w:after="0"/>
              <w:jc w:val="center"/>
              <w:rPr>
                <w:rFonts w:ascii="Calibri" w:hAnsi="Calibri"/>
                <w:color w:val="000000"/>
                <w:sz w:val="22"/>
                <w:szCs w:val="22"/>
                <w:lang w:val="tr-TR" w:eastAsia="tr-TR"/>
              </w:rPr>
            </w:pPr>
            <w:r w:rsidRPr="001B573A">
              <w:rPr>
                <w:rFonts w:ascii="Calibri" w:hAnsi="Calibri"/>
                <w:color w:val="000000"/>
                <w:sz w:val="22"/>
                <w:szCs w:val="22"/>
                <w:lang w:val="tr-TR" w:eastAsia="tr-TR"/>
              </w:rPr>
              <w:t>7</w:t>
            </w:r>
          </w:p>
        </w:tc>
        <w:tc>
          <w:tcPr>
            <w:tcW w:w="1320" w:type="dxa"/>
            <w:tcBorders>
              <w:top w:val="nil"/>
              <w:left w:val="nil"/>
              <w:bottom w:val="single" w:sz="4" w:space="0" w:color="auto"/>
              <w:right w:val="single" w:sz="4" w:space="0" w:color="auto"/>
            </w:tcBorders>
            <w:shd w:val="clear" w:color="auto" w:fill="auto"/>
            <w:noWrap/>
            <w:vAlign w:val="center"/>
            <w:hideMark/>
          </w:tcPr>
          <w:p w:rsidR="001B573A" w:rsidRPr="001B573A" w:rsidRDefault="001B573A" w:rsidP="001B573A">
            <w:pPr>
              <w:keepNext w:val="0"/>
              <w:spacing w:after="0"/>
              <w:jc w:val="center"/>
              <w:rPr>
                <w:rFonts w:ascii="Calibri" w:hAnsi="Calibri"/>
                <w:color w:val="000000"/>
                <w:sz w:val="22"/>
                <w:szCs w:val="22"/>
                <w:lang w:val="tr-TR" w:eastAsia="tr-TR"/>
              </w:rPr>
            </w:pPr>
            <w:r w:rsidRPr="001B573A">
              <w:rPr>
                <w:rFonts w:ascii="Calibri" w:hAnsi="Calibri"/>
                <w:color w:val="000000"/>
                <w:sz w:val="22"/>
                <w:szCs w:val="22"/>
                <w:lang w:val="tr-TR" w:eastAsia="tr-TR"/>
              </w:rPr>
              <w:t>7</w:t>
            </w:r>
          </w:p>
        </w:tc>
        <w:tc>
          <w:tcPr>
            <w:tcW w:w="1320" w:type="dxa"/>
            <w:tcBorders>
              <w:top w:val="nil"/>
              <w:left w:val="nil"/>
              <w:bottom w:val="single" w:sz="4" w:space="0" w:color="auto"/>
              <w:right w:val="single" w:sz="4" w:space="0" w:color="auto"/>
            </w:tcBorders>
            <w:shd w:val="clear" w:color="auto" w:fill="auto"/>
            <w:noWrap/>
            <w:vAlign w:val="center"/>
            <w:hideMark/>
          </w:tcPr>
          <w:p w:rsidR="001B573A" w:rsidRPr="001B573A" w:rsidRDefault="001B573A" w:rsidP="001B573A">
            <w:pPr>
              <w:keepNext w:val="0"/>
              <w:spacing w:after="0"/>
              <w:jc w:val="center"/>
              <w:rPr>
                <w:rFonts w:ascii="Calibri" w:hAnsi="Calibri"/>
                <w:color w:val="000000"/>
                <w:sz w:val="22"/>
                <w:szCs w:val="22"/>
                <w:lang w:val="tr-TR" w:eastAsia="tr-TR"/>
              </w:rPr>
            </w:pPr>
            <w:r w:rsidRPr="001B573A">
              <w:rPr>
                <w:rFonts w:ascii="Calibri" w:hAnsi="Calibri"/>
                <w:color w:val="000000"/>
                <w:sz w:val="22"/>
                <w:szCs w:val="22"/>
                <w:lang w:val="tr-TR" w:eastAsia="tr-TR"/>
              </w:rPr>
              <w:t>7</w:t>
            </w:r>
          </w:p>
        </w:tc>
        <w:tc>
          <w:tcPr>
            <w:tcW w:w="1320" w:type="dxa"/>
            <w:tcBorders>
              <w:top w:val="nil"/>
              <w:left w:val="nil"/>
              <w:bottom w:val="single" w:sz="4" w:space="0" w:color="auto"/>
              <w:right w:val="single" w:sz="4" w:space="0" w:color="auto"/>
            </w:tcBorders>
            <w:shd w:val="clear" w:color="auto" w:fill="auto"/>
            <w:noWrap/>
            <w:vAlign w:val="center"/>
            <w:hideMark/>
          </w:tcPr>
          <w:p w:rsidR="001B573A" w:rsidRPr="001B573A" w:rsidRDefault="001B573A" w:rsidP="001B573A">
            <w:pPr>
              <w:keepNext w:val="0"/>
              <w:spacing w:after="0"/>
              <w:jc w:val="center"/>
              <w:rPr>
                <w:rFonts w:ascii="Calibri" w:hAnsi="Calibri"/>
                <w:color w:val="000000"/>
                <w:sz w:val="22"/>
                <w:szCs w:val="22"/>
                <w:lang w:val="tr-TR" w:eastAsia="tr-TR"/>
              </w:rPr>
            </w:pPr>
            <w:r w:rsidRPr="001B573A">
              <w:rPr>
                <w:rFonts w:ascii="Calibri" w:hAnsi="Calibri"/>
                <w:color w:val="000000"/>
                <w:sz w:val="22"/>
                <w:szCs w:val="22"/>
                <w:lang w:val="tr-TR" w:eastAsia="tr-TR"/>
              </w:rPr>
              <w:t>8</w:t>
            </w:r>
          </w:p>
        </w:tc>
        <w:tc>
          <w:tcPr>
            <w:tcW w:w="1320" w:type="dxa"/>
            <w:tcBorders>
              <w:top w:val="nil"/>
              <w:left w:val="nil"/>
              <w:bottom w:val="single" w:sz="4" w:space="0" w:color="auto"/>
              <w:right w:val="single" w:sz="4" w:space="0" w:color="auto"/>
            </w:tcBorders>
            <w:shd w:val="clear" w:color="auto" w:fill="auto"/>
            <w:noWrap/>
            <w:vAlign w:val="center"/>
            <w:hideMark/>
          </w:tcPr>
          <w:p w:rsidR="001B573A" w:rsidRPr="001B573A" w:rsidRDefault="001B573A" w:rsidP="001B573A">
            <w:pPr>
              <w:keepNext w:val="0"/>
              <w:spacing w:after="0"/>
              <w:jc w:val="center"/>
              <w:rPr>
                <w:rFonts w:ascii="Calibri" w:hAnsi="Calibri"/>
                <w:color w:val="000000"/>
                <w:sz w:val="22"/>
                <w:szCs w:val="22"/>
                <w:lang w:val="tr-TR" w:eastAsia="tr-TR"/>
              </w:rPr>
            </w:pPr>
            <w:r w:rsidRPr="001B573A">
              <w:rPr>
                <w:rFonts w:ascii="Calibri" w:hAnsi="Calibri"/>
                <w:color w:val="000000"/>
                <w:sz w:val="22"/>
                <w:szCs w:val="22"/>
                <w:lang w:val="tr-TR" w:eastAsia="tr-TR"/>
              </w:rPr>
              <w:t>7,6</w:t>
            </w:r>
          </w:p>
        </w:tc>
      </w:tr>
      <w:tr w:rsidR="001B573A" w:rsidRPr="001B573A" w:rsidTr="001B573A">
        <w:trPr>
          <w:trHeight w:val="300"/>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1B573A" w:rsidRPr="001B573A" w:rsidRDefault="001B573A" w:rsidP="001B573A">
            <w:pPr>
              <w:keepNext w:val="0"/>
              <w:spacing w:after="0"/>
              <w:jc w:val="center"/>
              <w:rPr>
                <w:rFonts w:ascii="Calibri" w:hAnsi="Calibri"/>
                <w:color w:val="000000"/>
                <w:sz w:val="22"/>
                <w:szCs w:val="22"/>
                <w:lang w:val="tr-TR" w:eastAsia="tr-TR"/>
              </w:rPr>
            </w:pPr>
            <w:r w:rsidRPr="001B573A">
              <w:rPr>
                <w:rFonts w:ascii="Calibri" w:hAnsi="Calibri"/>
                <w:color w:val="000000"/>
                <w:sz w:val="22"/>
                <w:szCs w:val="22"/>
                <w:lang w:val="tr-TR" w:eastAsia="tr-TR"/>
              </w:rPr>
              <w:t>Relay race</w:t>
            </w:r>
          </w:p>
        </w:tc>
        <w:tc>
          <w:tcPr>
            <w:tcW w:w="1320" w:type="dxa"/>
            <w:tcBorders>
              <w:top w:val="nil"/>
              <w:left w:val="nil"/>
              <w:bottom w:val="single" w:sz="4" w:space="0" w:color="auto"/>
              <w:right w:val="single" w:sz="4" w:space="0" w:color="auto"/>
            </w:tcBorders>
            <w:shd w:val="clear" w:color="auto" w:fill="auto"/>
            <w:noWrap/>
            <w:vAlign w:val="center"/>
            <w:hideMark/>
          </w:tcPr>
          <w:p w:rsidR="001B573A" w:rsidRPr="001B573A" w:rsidRDefault="001B573A" w:rsidP="001B573A">
            <w:pPr>
              <w:keepNext w:val="0"/>
              <w:spacing w:after="0"/>
              <w:jc w:val="center"/>
              <w:rPr>
                <w:rFonts w:ascii="Calibri" w:hAnsi="Calibri"/>
                <w:color w:val="000000"/>
                <w:sz w:val="22"/>
                <w:szCs w:val="22"/>
                <w:lang w:val="tr-TR" w:eastAsia="tr-TR"/>
              </w:rPr>
            </w:pPr>
            <w:r w:rsidRPr="001B573A">
              <w:rPr>
                <w:rFonts w:ascii="Calibri" w:hAnsi="Calibri"/>
                <w:color w:val="000000"/>
                <w:sz w:val="22"/>
                <w:szCs w:val="22"/>
                <w:lang w:val="tr-TR" w:eastAsia="tr-TR"/>
              </w:rPr>
              <w:t>7</w:t>
            </w:r>
          </w:p>
        </w:tc>
        <w:tc>
          <w:tcPr>
            <w:tcW w:w="1320" w:type="dxa"/>
            <w:tcBorders>
              <w:top w:val="nil"/>
              <w:left w:val="nil"/>
              <w:bottom w:val="single" w:sz="4" w:space="0" w:color="auto"/>
              <w:right w:val="single" w:sz="4" w:space="0" w:color="auto"/>
            </w:tcBorders>
            <w:shd w:val="clear" w:color="auto" w:fill="auto"/>
            <w:noWrap/>
            <w:vAlign w:val="center"/>
            <w:hideMark/>
          </w:tcPr>
          <w:p w:rsidR="001B573A" w:rsidRPr="001B573A" w:rsidRDefault="001B573A" w:rsidP="001B573A">
            <w:pPr>
              <w:keepNext w:val="0"/>
              <w:spacing w:after="0"/>
              <w:jc w:val="center"/>
              <w:rPr>
                <w:rFonts w:ascii="Calibri" w:hAnsi="Calibri"/>
                <w:color w:val="000000"/>
                <w:sz w:val="22"/>
                <w:szCs w:val="22"/>
                <w:lang w:val="tr-TR" w:eastAsia="tr-TR"/>
              </w:rPr>
            </w:pPr>
            <w:r w:rsidRPr="001B573A">
              <w:rPr>
                <w:rFonts w:ascii="Calibri" w:hAnsi="Calibri"/>
                <w:color w:val="000000"/>
                <w:sz w:val="22"/>
                <w:szCs w:val="22"/>
                <w:lang w:val="tr-TR" w:eastAsia="tr-TR"/>
              </w:rPr>
              <w:t>7</w:t>
            </w:r>
          </w:p>
        </w:tc>
        <w:tc>
          <w:tcPr>
            <w:tcW w:w="1320" w:type="dxa"/>
            <w:tcBorders>
              <w:top w:val="nil"/>
              <w:left w:val="nil"/>
              <w:bottom w:val="single" w:sz="4" w:space="0" w:color="auto"/>
              <w:right w:val="single" w:sz="4" w:space="0" w:color="auto"/>
            </w:tcBorders>
            <w:shd w:val="clear" w:color="auto" w:fill="auto"/>
            <w:noWrap/>
            <w:vAlign w:val="center"/>
            <w:hideMark/>
          </w:tcPr>
          <w:p w:rsidR="001B573A" w:rsidRPr="001B573A" w:rsidRDefault="001B573A" w:rsidP="001B573A">
            <w:pPr>
              <w:keepNext w:val="0"/>
              <w:spacing w:after="0"/>
              <w:jc w:val="center"/>
              <w:rPr>
                <w:rFonts w:ascii="Calibri" w:hAnsi="Calibri"/>
                <w:color w:val="000000"/>
                <w:sz w:val="22"/>
                <w:szCs w:val="22"/>
                <w:lang w:val="tr-TR" w:eastAsia="tr-TR"/>
              </w:rPr>
            </w:pPr>
            <w:r w:rsidRPr="001B573A">
              <w:rPr>
                <w:rFonts w:ascii="Calibri" w:hAnsi="Calibri"/>
                <w:color w:val="000000"/>
                <w:sz w:val="22"/>
                <w:szCs w:val="22"/>
                <w:lang w:val="tr-TR" w:eastAsia="tr-TR"/>
              </w:rPr>
              <w:t>4</w:t>
            </w:r>
          </w:p>
        </w:tc>
        <w:tc>
          <w:tcPr>
            <w:tcW w:w="1320" w:type="dxa"/>
            <w:tcBorders>
              <w:top w:val="nil"/>
              <w:left w:val="nil"/>
              <w:bottom w:val="single" w:sz="4" w:space="0" w:color="auto"/>
              <w:right w:val="single" w:sz="4" w:space="0" w:color="auto"/>
            </w:tcBorders>
            <w:shd w:val="clear" w:color="auto" w:fill="auto"/>
            <w:noWrap/>
            <w:vAlign w:val="center"/>
            <w:hideMark/>
          </w:tcPr>
          <w:p w:rsidR="001B573A" w:rsidRPr="001B573A" w:rsidRDefault="001B573A" w:rsidP="001B573A">
            <w:pPr>
              <w:keepNext w:val="0"/>
              <w:spacing w:after="0"/>
              <w:jc w:val="center"/>
              <w:rPr>
                <w:rFonts w:ascii="Calibri" w:hAnsi="Calibri"/>
                <w:color w:val="000000"/>
                <w:sz w:val="22"/>
                <w:szCs w:val="22"/>
                <w:lang w:val="tr-TR" w:eastAsia="tr-TR"/>
              </w:rPr>
            </w:pPr>
            <w:r w:rsidRPr="001B573A">
              <w:rPr>
                <w:rFonts w:ascii="Calibri" w:hAnsi="Calibri"/>
                <w:color w:val="000000"/>
                <w:sz w:val="22"/>
                <w:szCs w:val="22"/>
                <w:lang w:val="tr-TR" w:eastAsia="tr-TR"/>
              </w:rPr>
              <w:t>6</w:t>
            </w:r>
          </w:p>
        </w:tc>
        <w:tc>
          <w:tcPr>
            <w:tcW w:w="1320" w:type="dxa"/>
            <w:tcBorders>
              <w:top w:val="nil"/>
              <w:left w:val="nil"/>
              <w:bottom w:val="single" w:sz="4" w:space="0" w:color="auto"/>
              <w:right w:val="single" w:sz="4" w:space="0" w:color="auto"/>
            </w:tcBorders>
            <w:shd w:val="clear" w:color="auto" w:fill="auto"/>
            <w:noWrap/>
            <w:vAlign w:val="center"/>
            <w:hideMark/>
          </w:tcPr>
          <w:p w:rsidR="001B573A" w:rsidRPr="001B573A" w:rsidRDefault="001B573A" w:rsidP="001B573A">
            <w:pPr>
              <w:keepNext w:val="0"/>
              <w:spacing w:after="0"/>
              <w:jc w:val="center"/>
              <w:rPr>
                <w:rFonts w:ascii="Calibri" w:hAnsi="Calibri"/>
                <w:color w:val="000000"/>
                <w:sz w:val="22"/>
                <w:szCs w:val="22"/>
                <w:lang w:val="tr-TR" w:eastAsia="tr-TR"/>
              </w:rPr>
            </w:pPr>
            <w:r w:rsidRPr="001B573A">
              <w:rPr>
                <w:rFonts w:ascii="Calibri" w:hAnsi="Calibri"/>
                <w:color w:val="000000"/>
                <w:sz w:val="22"/>
                <w:szCs w:val="22"/>
                <w:lang w:val="tr-TR" w:eastAsia="tr-TR"/>
              </w:rPr>
              <w:t>6</w:t>
            </w:r>
          </w:p>
        </w:tc>
        <w:tc>
          <w:tcPr>
            <w:tcW w:w="1320" w:type="dxa"/>
            <w:tcBorders>
              <w:top w:val="nil"/>
              <w:left w:val="nil"/>
              <w:bottom w:val="single" w:sz="4" w:space="0" w:color="auto"/>
              <w:right w:val="single" w:sz="4" w:space="0" w:color="auto"/>
            </w:tcBorders>
            <w:shd w:val="clear" w:color="auto" w:fill="auto"/>
            <w:noWrap/>
            <w:vAlign w:val="center"/>
            <w:hideMark/>
          </w:tcPr>
          <w:p w:rsidR="001B573A" w:rsidRPr="001B573A" w:rsidRDefault="001B573A" w:rsidP="001B573A">
            <w:pPr>
              <w:keepNext w:val="0"/>
              <w:spacing w:after="0"/>
              <w:jc w:val="center"/>
              <w:rPr>
                <w:rFonts w:ascii="Calibri" w:hAnsi="Calibri"/>
                <w:color w:val="000000"/>
                <w:sz w:val="22"/>
                <w:szCs w:val="22"/>
                <w:lang w:val="tr-TR" w:eastAsia="tr-TR"/>
              </w:rPr>
            </w:pPr>
            <w:r w:rsidRPr="001B573A">
              <w:rPr>
                <w:rFonts w:ascii="Calibri" w:hAnsi="Calibri"/>
                <w:color w:val="000000"/>
                <w:sz w:val="22"/>
                <w:szCs w:val="22"/>
                <w:lang w:val="tr-TR" w:eastAsia="tr-TR"/>
              </w:rPr>
              <w:t>6</w:t>
            </w:r>
          </w:p>
        </w:tc>
      </w:tr>
      <w:tr w:rsidR="001B573A" w:rsidRPr="001B573A" w:rsidTr="001B573A">
        <w:trPr>
          <w:trHeight w:val="300"/>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1B573A" w:rsidRPr="001B573A" w:rsidRDefault="001B573A" w:rsidP="001B573A">
            <w:pPr>
              <w:keepNext w:val="0"/>
              <w:spacing w:after="0"/>
              <w:jc w:val="center"/>
              <w:rPr>
                <w:rFonts w:ascii="Calibri" w:hAnsi="Calibri"/>
                <w:color w:val="000000"/>
                <w:sz w:val="22"/>
                <w:szCs w:val="22"/>
                <w:lang w:val="tr-TR" w:eastAsia="tr-TR"/>
              </w:rPr>
            </w:pPr>
            <w:r w:rsidRPr="001B573A">
              <w:rPr>
                <w:rFonts w:ascii="Calibri" w:hAnsi="Calibri"/>
                <w:color w:val="000000"/>
                <w:sz w:val="22"/>
                <w:szCs w:val="22"/>
                <w:lang w:val="tr-TR" w:eastAsia="tr-TR"/>
              </w:rPr>
              <w:t>Tetrisoid</w:t>
            </w:r>
          </w:p>
        </w:tc>
        <w:tc>
          <w:tcPr>
            <w:tcW w:w="1320" w:type="dxa"/>
            <w:tcBorders>
              <w:top w:val="nil"/>
              <w:left w:val="nil"/>
              <w:bottom w:val="single" w:sz="4" w:space="0" w:color="auto"/>
              <w:right w:val="single" w:sz="4" w:space="0" w:color="auto"/>
            </w:tcBorders>
            <w:shd w:val="clear" w:color="auto" w:fill="auto"/>
            <w:noWrap/>
            <w:vAlign w:val="center"/>
            <w:hideMark/>
          </w:tcPr>
          <w:p w:rsidR="001B573A" w:rsidRPr="001B573A" w:rsidRDefault="001B573A" w:rsidP="001B573A">
            <w:pPr>
              <w:keepNext w:val="0"/>
              <w:spacing w:after="0"/>
              <w:jc w:val="center"/>
              <w:rPr>
                <w:rFonts w:ascii="Calibri" w:hAnsi="Calibri"/>
                <w:color w:val="000000"/>
                <w:sz w:val="22"/>
                <w:szCs w:val="22"/>
                <w:lang w:val="tr-TR" w:eastAsia="tr-TR"/>
              </w:rPr>
            </w:pPr>
            <w:r w:rsidRPr="001B573A">
              <w:rPr>
                <w:rFonts w:ascii="Calibri" w:hAnsi="Calibri"/>
                <w:color w:val="000000"/>
                <w:sz w:val="22"/>
                <w:szCs w:val="22"/>
                <w:lang w:val="tr-TR" w:eastAsia="tr-TR"/>
              </w:rPr>
              <w:t>7</w:t>
            </w:r>
          </w:p>
        </w:tc>
        <w:tc>
          <w:tcPr>
            <w:tcW w:w="1320" w:type="dxa"/>
            <w:tcBorders>
              <w:top w:val="nil"/>
              <w:left w:val="nil"/>
              <w:bottom w:val="single" w:sz="4" w:space="0" w:color="auto"/>
              <w:right w:val="single" w:sz="4" w:space="0" w:color="auto"/>
            </w:tcBorders>
            <w:shd w:val="clear" w:color="auto" w:fill="auto"/>
            <w:noWrap/>
            <w:vAlign w:val="center"/>
            <w:hideMark/>
          </w:tcPr>
          <w:p w:rsidR="001B573A" w:rsidRPr="001B573A" w:rsidRDefault="001B573A" w:rsidP="001B573A">
            <w:pPr>
              <w:keepNext w:val="0"/>
              <w:spacing w:after="0"/>
              <w:jc w:val="center"/>
              <w:rPr>
                <w:rFonts w:ascii="Calibri" w:hAnsi="Calibri"/>
                <w:color w:val="000000"/>
                <w:sz w:val="22"/>
                <w:szCs w:val="22"/>
                <w:lang w:val="tr-TR" w:eastAsia="tr-TR"/>
              </w:rPr>
            </w:pPr>
            <w:r w:rsidRPr="001B573A">
              <w:rPr>
                <w:rFonts w:ascii="Calibri" w:hAnsi="Calibri"/>
                <w:color w:val="000000"/>
                <w:sz w:val="22"/>
                <w:szCs w:val="22"/>
                <w:lang w:val="tr-TR" w:eastAsia="tr-TR"/>
              </w:rPr>
              <w:t>6</w:t>
            </w:r>
          </w:p>
        </w:tc>
        <w:tc>
          <w:tcPr>
            <w:tcW w:w="1320" w:type="dxa"/>
            <w:tcBorders>
              <w:top w:val="nil"/>
              <w:left w:val="nil"/>
              <w:bottom w:val="single" w:sz="4" w:space="0" w:color="auto"/>
              <w:right w:val="single" w:sz="4" w:space="0" w:color="auto"/>
            </w:tcBorders>
            <w:shd w:val="clear" w:color="auto" w:fill="auto"/>
            <w:noWrap/>
            <w:vAlign w:val="center"/>
            <w:hideMark/>
          </w:tcPr>
          <w:p w:rsidR="001B573A" w:rsidRPr="001B573A" w:rsidRDefault="001B573A" w:rsidP="001B573A">
            <w:pPr>
              <w:keepNext w:val="0"/>
              <w:spacing w:after="0"/>
              <w:jc w:val="center"/>
              <w:rPr>
                <w:rFonts w:ascii="Calibri" w:hAnsi="Calibri"/>
                <w:color w:val="000000"/>
                <w:sz w:val="22"/>
                <w:szCs w:val="22"/>
                <w:lang w:val="tr-TR" w:eastAsia="tr-TR"/>
              </w:rPr>
            </w:pPr>
            <w:r w:rsidRPr="001B573A">
              <w:rPr>
                <w:rFonts w:ascii="Calibri" w:hAnsi="Calibri"/>
                <w:color w:val="000000"/>
                <w:sz w:val="22"/>
                <w:szCs w:val="22"/>
                <w:lang w:val="tr-TR" w:eastAsia="tr-TR"/>
              </w:rPr>
              <w:t>4</w:t>
            </w:r>
          </w:p>
        </w:tc>
        <w:tc>
          <w:tcPr>
            <w:tcW w:w="1320" w:type="dxa"/>
            <w:tcBorders>
              <w:top w:val="nil"/>
              <w:left w:val="nil"/>
              <w:bottom w:val="single" w:sz="4" w:space="0" w:color="auto"/>
              <w:right w:val="single" w:sz="4" w:space="0" w:color="auto"/>
            </w:tcBorders>
            <w:shd w:val="clear" w:color="auto" w:fill="auto"/>
            <w:noWrap/>
            <w:vAlign w:val="center"/>
            <w:hideMark/>
          </w:tcPr>
          <w:p w:rsidR="001B573A" w:rsidRPr="001B573A" w:rsidRDefault="001B573A" w:rsidP="001B573A">
            <w:pPr>
              <w:keepNext w:val="0"/>
              <w:spacing w:after="0"/>
              <w:jc w:val="center"/>
              <w:rPr>
                <w:rFonts w:ascii="Calibri" w:hAnsi="Calibri"/>
                <w:color w:val="000000"/>
                <w:sz w:val="22"/>
                <w:szCs w:val="22"/>
                <w:lang w:val="tr-TR" w:eastAsia="tr-TR"/>
              </w:rPr>
            </w:pPr>
            <w:r w:rsidRPr="001B573A">
              <w:rPr>
                <w:rFonts w:ascii="Calibri" w:hAnsi="Calibri"/>
                <w:color w:val="000000"/>
                <w:sz w:val="22"/>
                <w:szCs w:val="22"/>
                <w:lang w:val="tr-TR" w:eastAsia="tr-TR"/>
              </w:rPr>
              <w:t>6</w:t>
            </w:r>
          </w:p>
        </w:tc>
        <w:tc>
          <w:tcPr>
            <w:tcW w:w="1320" w:type="dxa"/>
            <w:tcBorders>
              <w:top w:val="nil"/>
              <w:left w:val="nil"/>
              <w:bottom w:val="single" w:sz="4" w:space="0" w:color="auto"/>
              <w:right w:val="single" w:sz="4" w:space="0" w:color="auto"/>
            </w:tcBorders>
            <w:shd w:val="clear" w:color="auto" w:fill="auto"/>
            <w:noWrap/>
            <w:vAlign w:val="center"/>
            <w:hideMark/>
          </w:tcPr>
          <w:p w:rsidR="001B573A" w:rsidRPr="001B573A" w:rsidRDefault="001B573A" w:rsidP="001B573A">
            <w:pPr>
              <w:keepNext w:val="0"/>
              <w:spacing w:after="0"/>
              <w:jc w:val="center"/>
              <w:rPr>
                <w:rFonts w:ascii="Calibri" w:hAnsi="Calibri"/>
                <w:color w:val="000000"/>
                <w:sz w:val="22"/>
                <w:szCs w:val="22"/>
                <w:lang w:val="tr-TR" w:eastAsia="tr-TR"/>
              </w:rPr>
            </w:pPr>
            <w:r w:rsidRPr="001B573A">
              <w:rPr>
                <w:rFonts w:ascii="Calibri" w:hAnsi="Calibri"/>
                <w:color w:val="000000"/>
                <w:sz w:val="22"/>
                <w:szCs w:val="22"/>
                <w:lang w:val="tr-TR" w:eastAsia="tr-TR"/>
              </w:rPr>
              <w:t>5</w:t>
            </w:r>
          </w:p>
        </w:tc>
        <w:tc>
          <w:tcPr>
            <w:tcW w:w="1320" w:type="dxa"/>
            <w:tcBorders>
              <w:top w:val="nil"/>
              <w:left w:val="nil"/>
              <w:bottom w:val="single" w:sz="4" w:space="0" w:color="auto"/>
              <w:right w:val="single" w:sz="4" w:space="0" w:color="auto"/>
            </w:tcBorders>
            <w:shd w:val="clear" w:color="auto" w:fill="auto"/>
            <w:noWrap/>
            <w:vAlign w:val="center"/>
            <w:hideMark/>
          </w:tcPr>
          <w:p w:rsidR="001B573A" w:rsidRPr="001B573A" w:rsidRDefault="001B573A" w:rsidP="001B573A">
            <w:pPr>
              <w:keepNext w:val="0"/>
              <w:spacing w:after="0"/>
              <w:jc w:val="center"/>
              <w:rPr>
                <w:rFonts w:ascii="Calibri" w:hAnsi="Calibri"/>
                <w:color w:val="000000"/>
                <w:sz w:val="22"/>
                <w:szCs w:val="22"/>
                <w:lang w:val="tr-TR" w:eastAsia="tr-TR"/>
              </w:rPr>
            </w:pPr>
            <w:r w:rsidRPr="001B573A">
              <w:rPr>
                <w:rFonts w:ascii="Calibri" w:hAnsi="Calibri"/>
                <w:color w:val="000000"/>
                <w:sz w:val="22"/>
                <w:szCs w:val="22"/>
                <w:lang w:val="tr-TR" w:eastAsia="tr-TR"/>
              </w:rPr>
              <w:t>5,6</w:t>
            </w:r>
          </w:p>
        </w:tc>
      </w:tr>
    </w:tbl>
    <w:p w:rsidR="00A702C5" w:rsidRDefault="00A702C5" w:rsidP="001B573A">
      <w:pPr>
        <w:rPr>
          <w:sz w:val="24"/>
          <w:szCs w:val="24"/>
          <w:lang w:val="tr-TR"/>
        </w:rPr>
      </w:pPr>
    </w:p>
    <w:tbl>
      <w:tblPr>
        <w:tblW w:w="9240" w:type="dxa"/>
        <w:tblInd w:w="55" w:type="dxa"/>
        <w:tblCellMar>
          <w:left w:w="70" w:type="dxa"/>
          <w:right w:w="70" w:type="dxa"/>
        </w:tblCellMar>
        <w:tblLook w:val="04A0" w:firstRow="1" w:lastRow="0" w:firstColumn="1" w:lastColumn="0" w:noHBand="0" w:noVBand="1"/>
      </w:tblPr>
      <w:tblGrid>
        <w:gridCol w:w="1320"/>
        <w:gridCol w:w="1320"/>
        <w:gridCol w:w="1320"/>
        <w:gridCol w:w="1320"/>
        <w:gridCol w:w="1320"/>
        <w:gridCol w:w="1340"/>
        <w:gridCol w:w="1320"/>
      </w:tblGrid>
      <w:tr w:rsidR="001B573A" w:rsidRPr="001B573A" w:rsidTr="001B573A">
        <w:trPr>
          <w:trHeight w:val="300"/>
        </w:trPr>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B573A" w:rsidRPr="001B573A" w:rsidRDefault="001B573A" w:rsidP="001B573A">
            <w:pPr>
              <w:keepNext w:val="0"/>
              <w:spacing w:after="0"/>
              <w:jc w:val="center"/>
              <w:rPr>
                <w:rFonts w:ascii="Calibri" w:hAnsi="Calibri"/>
                <w:color w:val="000000"/>
                <w:sz w:val="22"/>
                <w:szCs w:val="22"/>
                <w:lang w:val="tr-TR" w:eastAsia="tr-TR"/>
              </w:rPr>
            </w:pPr>
            <w:r>
              <w:rPr>
                <w:rFonts w:ascii="Calibri" w:hAnsi="Calibri"/>
                <w:color w:val="000000"/>
                <w:sz w:val="22"/>
                <w:szCs w:val="22"/>
                <w:lang w:val="tr-TR" w:eastAsia="tr-TR"/>
              </w:rPr>
              <w:t>MEHMET</w:t>
            </w:r>
            <w:r w:rsidRPr="001B573A">
              <w:rPr>
                <w:rFonts w:ascii="Calibri" w:hAnsi="Calibri"/>
                <w:color w:val="000000"/>
                <w:sz w:val="22"/>
                <w:szCs w:val="22"/>
                <w:lang w:val="tr-TR" w:eastAsia="tr-TR"/>
              </w:rPr>
              <w:t> </w:t>
            </w:r>
          </w:p>
        </w:tc>
        <w:tc>
          <w:tcPr>
            <w:tcW w:w="1320" w:type="dxa"/>
            <w:tcBorders>
              <w:top w:val="single" w:sz="4" w:space="0" w:color="auto"/>
              <w:left w:val="nil"/>
              <w:bottom w:val="single" w:sz="4" w:space="0" w:color="auto"/>
              <w:right w:val="single" w:sz="4" w:space="0" w:color="auto"/>
            </w:tcBorders>
            <w:shd w:val="clear" w:color="auto" w:fill="auto"/>
            <w:noWrap/>
            <w:vAlign w:val="center"/>
            <w:hideMark/>
          </w:tcPr>
          <w:p w:rsidR="001B573A" w:rsidRPr="001B573A" w:rsidRDefault="001B573A" w:rsidP="001B573A">
            <w:pPr>
              <w:keepNext w:val="0"/>
              <w:spacing w:after="0"/>
              <w:jc w:val="center"/>
              <w:rPr>
                <w:rFonts w:ascii="Calibri" w:hAnsi="Calibri"/>
                <w:color w:val="000000"/>
                <w:sz w:val="22"/>
                <w:szCs w:val="22"/>
                <w:lang w:val="tr-TR" w:eastAsia="tr-TR"/>
              </w:rPr>
            </w:pPr>
            <w:r w:rsidRPr="001B573A">
              <w:rPr>
                <w:rFonts w:ascii="Calibri" w:hAnsi="Calibri"/>
                <w:color w:val="000000"/>
                <w:sz w:val="22"/>
                <w:szCs w:val="22"/>
                <w:lang w:val="tr-TR" w:eastAsia="tr-TR"/>
              </w:rPr>
              <w:t>Original Solution</w:t>
            </w:r>
          </w:p>
        </w:tc>
        <w:tc>
          <w:tcPr>
            <w:tcW w:w="1320" w:type="dxa"/>
            <w:tcBorders>
              <w:top w:val="single" w:sz="4" w:space="0" w:color="auto"/>
              <w:left w:val="nil"/>
              <w:bottom w:val="single" w:sz="4" w:space="0" w:color="auto"/>
              <w:right w:val="single" w:sz="4" w:space="0" w:color="auto"/>
            </w:tcBorders>
            <w:shd w:val="clear" w:color="auto" w:fill="auto"/>
            <w:noWrap/>
            <w:vAlign w:val="center"/>
            <w:hideMark/>
          </w:tcPr>
          <w:p w:rsidR="001B573A" w:rsidRPr="001B573A" w:rsidRDefault="001B573A" w:rsidP="001B573A">
            <w:pPr>
              <w:keepNext w:val="0"/>
              <w:spacing w:after="0"/>
              <w:jc w:val="center"/>
              <w:rPr>
                <w:rFonts w:ascii="Calibri" w:hAnsi="Calibri"/>
                <w:color w:val="000000"/>
                <w:sz w:val="22"/>
                <w:szCs w:val="22"/>
                <w:lang w:val="tr-TR" w:eastAsia="tr-TR"/>
              </w:rPr>
            </w:pPr>
            <w:r w:rsidRPr="001B573A">
              <w:rPr>
                <w:rFonts w:ascii="Calibri" w:hAnsi="Calibri"/>
                <w:color w:val="000000"/>
                <w:sz w:val="22"/>
                <w:szCs w:val="22"/>
                <w:lang w:val="tr-TR" w:eastAsia="tr-TR"/>
              </w:rPr>
              <w:t>Dependence on Standards</w:t>
            </w:r>
          </w:p>
        </w:tc>
        <w:tc>
          <w:tcPr>
            <w:tcW w:w="1320" w:type="dxa"/>
            <w:tcBorders>
              <w:top w:val="single" w:sz="4" w:space="0" w:color="auto"/>
              <w:left w:val="nil"/>
              <w:bottom w:val="single" w:sz="4" w:space="0" w:color="auto"/>
              <w:right w:val="single" w:sz="4" w:space="0" w:color="auto"/>
            </w:tcBorders>
            <w:shd w:val="clear" w:color="auto" w:fill="auto"/>
            <w:noWrap/>
            <w:vAlign w:val="center"/>
            <w:hideMark/>
          </w:tcPr>
          <w:p w:rsidR="001B573A" w:rsidRPr="001B573A" w:rsidRDefault="001B573A" w:rsidP="001B573A">
            <w:pPr>
              <w:keepNext w:val="0"/>
              <w:spacing w:after="0"/>
              <w:jc w:val="center"/>
              <w:rPr>
                <w:rFonts w:ascii="Calibri" w:hAnsi="Calibri"/>
                <w:color w:val="000000"/>
                <w:sz w:val="22"/>
                <w:szCs w:val="22"/>
                <w:lang w:val="tr-TR" w:eastAsia="tr-TR"/>
              </w:rPr>
            </w:pPr>
            <w:r w:rsidRPr="001B573A">
              <w:rPr>
                <w:rFonts w:ascii="Calibri" w:hAnsi="Calibri"/>
                <w:color w:val="000000"/>
                <w:sz w:val="22"/>
                <w:szCs w:val="22"/>
                <w:lang w:val="tr-TR" w:eastAsia="tr-TR"/>
              </w:rPr>
              <w:t>Mechanical Challenges</w:t>
            </w:r>
          </w:p>
        </w:tc>
        <w:tc>
          <w:tcPr>
            <w:tcW w:w="1320" w:type="dxa"/>
            <w:tcBorders>
              <w:top w:val="single" w:sz="4" w:space="0" w:color="auto"/>
              <w:left w:val="nil"/>
              <w:bottom w:val="single" w:sz="4" w:space="0" w:color="auto"/>
              <w:right w:val="single" w:sz="4" w:space="0" w:color="auto"/>
            </w:tcBorders>
            <w:shd w:val="clear" w:color="auto" w:fill="auto"/>
            <w:noWrap/>
            <w:vAlign w:val="center"/>
            <w:hideMark/>
          </w:tcPr>
          <w:p w:rsidR="001B573A" w:rsidRPr="001B573A" w:rsidRDefault="001B573A" w:rsidP="001B573A">
            <w:pPr>
              <w:keepNext w:val="0"/>
              <w:spacing w:after="0"/>
              <w:jc w:val="center"/>
              <w:rPr>
                <w:rFonts w:ascii="Calibri" w:hAnsi="Calibri"/>
                <w:color w:val="000000"/>
                <w:sz w:val="22"/>
                <w:szCs w:val="22"/>
                <w:lang w:val="tr-TR" w:eastAsia="tr-TR"/>
              </w:rPr>
            </w:pPr>
            <w:r w:rsidRPr="001B573A">
              <w:rPr>
                <w:rFonts w:ascii="Calibri" w:hAnsi="Calibri"/>
                <w:color w:val="000000"/>
                <w:sz w:val="22"/>
                <w:szCs w:val="22"/>
                <w:lang w:val="tr-TR" w:eastAsia="tr-TR"/>
              </w:rPr>
              <w:t>Cost</w:t>
            </w:r>
          </w:p>
        </w:tc>
        <w:tc>
          <w:tcPr>
            <w:tcW w:w="1320" w:type="dxa"/>
            <w:tcBorders>
              <w:top w:val="single" w:sz="4" w:space="0" w:color="auto"/>
              <w:left w:val="nil"/>
              <w:bottom w:val="single" w:sz="4" w:space="0" w:color="auto"/>
              <w:right w:val="single" w:sz="4" w:space="0" w:color="auto"/>
            </w:tcBorders>
            <w:shd w:val="clear" w:color="auto" w:fill="auto"/>
            <w:noWrap/>
            <w:vAlign w:val="center"/>
            <w:hideMark/>
          </w:tcPr>
          <w:p w:rsidR="001B573A" w:rsidRPr="001B573A" w:rsidRDefault="001B573A" w:rsidP="001B573A">
            <w:pPr>
              <w:keepNext w:val="0"/>
              <w:spacing w:after="0"/>
              <w:jc w:val="center"/>
              <w:rPr>
                <w:rFonts w:ascii="Calibri" w:hAnsi="Calibri"/>
                <w:color w:val="000000"/>
                <w:sz w:val="22"/>
                <w:szCs w:val="22"/>
                <w:lang w:val="tr-TR" w:eastAsia="tr-TR"/>
              </w:rPr>
            </w:pPr>
            <w:r w:rsidRPr="001B573A">
              <w:rPr>
                <w:rFonts w:ascii="Calibri" w:hAnsi="Calibri"/>
                <w:color w:val="000000"/>
                <w:sz w:val="22"/>
                <w:szCs w:val="22"/>
                <w:lang w:val="tr-TR" w:eastAsia="tr-TR"/>
              </w:rPr>
              <w:t>Marketability</w:t>
            </w:r>
          </w:p>
        </w:tc>
        <w:tc>
          <w:tcPr>
            <w:tcW w:w="1320" w:type="dxa"/>
            <w:tcBorders>
              <w:top w:val="single" w:sz="4" w:space="0" w:color="auto"/>
              <w:left w:val="nil"/>
              <w:bottom w:val="single" w:sz="4" w:space="0" w:color="auto"/>
              <w:right w:val="single" w:sz="4" w:space="0" w:color="auto"/>
            </w:tcBorders>
            <w:shd w:val="clear" w:color="auto" w:fill="auto"/>
            <w:noWrap/>
            <w:vAlign w:val="center"/>
            <w:hideMark/>
          </w:tcPr>
          <w:p w:rsidR="001B573A" w:rsidRPr="001B573A" w:rsidRDefault="001B573A" w:rsidP="001B573A">
            <w:pPr>
              <w:keepNext w:val="0"/>
              <w:spacing w:after="0"/>
              <w:jc w:val="center"/>
              <w:rPr>
                <w:rFonts w:ascii="Calibri" w:hAnsi="Calibri"/>
                <w:color w:val="000000"/>
                <w:sz w:val="22"/>
                <w:szCs w:val="22"/>
                <w:lang w:val="tr-TR" w:eastAsia="tr-TR"/>
              </w:rPr>
            </w:pPr>
            <w:r w:rsidRPr="001B573A">
              <w:rPr>
                <w:rFonts w:ascii="Calibri" w:hAnsi="Calibri"/>
                <w:color w:val="000000"/>
                <w:sz w:val="22"/>
                <w:szCs w:val="22"/>
                <w:lang w:val="tr-TR" w:eastAsia="tr-TR"/>
              </w:rPr>
              <w:t>Overall Score</w:t>
            </w:r>
          </w:p>
        </w:tc>
      </w:tr>
      <w:tr w:rsidR="001B573A" w:rsidRPr="001B573A" w:rsidTr="001B573A">
        <w:trPr>
          <w:trHeight w:val="300"/>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1B573A" w:rsidRPr="001B573A" w:rsidRDefault="001B573A" w:rsidP="001B573A">
            <w:pPr>
              <w:keepNext w:val="0"/>
              <w:spacing w:after="0"/>
              <w:jc w:val="center"/>
              <w:rPr>
                <w:rFonts w:ascii="Calibri" w:hAnsi="Calibri"/>
                <w:color w:val="000000"/>
                <w:sz w:val="22"/>
                <w:szCs w:val="22"/>
                <w:lang w:val="tr-TR" w:eastAsia="tr-TR"/>
              </w:rPr>
            </w:pPr>
            <w:r w:rsidRPr="001B573A">
              <w:rPr>
                <w:rFonts w:ascii="Calibri" w:hAnsi="Calibri"/>
                <w:color w:val="000000"/>
                <w:sz w:val="22"/>
                <w:szCs w:val="22"/>
                <w:lang w:val="tr-TR" w:eastAsia="tr-TR"/>
              </w:rPr>
              <w:t>Curling</w:t>
            </w:r>
          </w:p>
        </w:tc>
        <w:tc>
          <w:tcPr>
            <w:tcW w:w="1320" w:type="dxa"/>
            <w:tcBorders>
              <w:top w:val="nil"/>
              <w:left w:val="nil"/>
              <w:bottom w:val="single" w:sz="4" w:space="0" w:color="auto"/>
              <w:right w:val="single" w:sz="4" w:space="0" w:color="auto"/>
            </w:tcBorders>
            <w:shd w:val="clear" w:color="auto" w:fill="auto"/>
            <w:noWrap/>
            <w:vAlign w:val="center"/>
            <w:hideMark/>
          </w:tcPr>
          <w:p w:rsidR="001B573A" w:rsidRPr="001B573A" w:rsidRDefault="001B573A" w:rsidP="001B573A">
            <w:pPr>
              <w:keepNext w:val="0"/>
              <w:spacing w:after="0"/>
              <w:jc w:val="center"/>
              <w:rPr>
                <w:rFonts w:ascii="Calibri" w:hAnsi="Calibri"/>
                <w:color w:val="000000"/>
                <w:sz w:val="22"/>
                <w:szCs w:val="22"/>
                <w:lang w:val="tr-TR" w:eastAsia="tr-TR"/>
              </w:rPr>
            </w:pPr>
            <w:r w:rsidRPr="001B573A">
              <w:rPr>
                <w:rFonts w:ascii="Calibri" w:hAnsi="Calibri"/>
                <w:color w:val="000000"/>
                <w:sz w:val="22"/>
                <w:szCs w:val="22"/>
                <w:lang w:val="tr-TR" w:eastAsia="tr-TR"/>
              </w:rPr>
              <w:t>8</w:t>
            </w:r>
          </w:p>
        </w:tc>
        <w:tc>
          <w:tcPr>
            <w:tcW w:w="1320" w:type="dxa"/>
            <w:tcBorders>
              <w:top w:val="nil"/>
              <w:left w:val="nil"/>
              <w:bottom w:val="single" w:sz="4" w:space="0" w:color="auto"/>
              <w:right w:val="single" w:sz="4" w:space="0" w:color="auto"/>
            </w:tcBorders>
            <w:shd w:val="clear" w:color="auto" w:fill="auto"/>
            <w:noWrap/>
            <w:vAlign w:val="center"/>
            <w:hideMark/>
          </w:tcPr>
          <w:p w:rsidR="001B573A" w:rsidRPr="001B573A" w:rsidRDefault="001B573A" w:rsidP="001B573A">
            <w:pPr>
              <w:keepNext w:val="0"/>
              <w:spacing w:after="0"/>
              <w:jc w:val="center"/>
              <w:rPr>
                <w:rFonts w:ascii="Calibri" w:hAnsi="Calibri"/>
                <w:color w:val="000000"/>
                <w:sz w:val="22"/>
                <w:szCs w:val="22"/>
                <w:lang w:val="tr-TR" w:eastAsia="tr-TR"/>
              </w:rPr>
            </w:pPr>
            <w:r w:rsidRPr="001B573A">
              <w:rPr>
                <w:rFonts w:ascii="Calibri" w:hAnsi="Calibri"/>
                <w:color w:val="000000"/>
                <w:sz w:val="22"/>
                <w:szCs w:val="22"/>
                <w:lang w:val="tr-TR" w:eastAsia="tr-TR"/>
              </w:rPr>
              <w:t>7</w:t>
            </w:r>
          </w:p>
        </w:tc>
        <w:tc>
          <w:tcPr>
            <w:tcW w:w="1320" w:type="dxa"/>
            <w:tcBorders>
              <w:top w:val="nil"/>
              <w:left w:val="nil"/>
              <w:bottom w:val="single" w:sz="4" w:space="0" w:color="auto"/>
              <w:right w:val="single" w:sz="4" w:space="0" w:color="auto"/>
            </w:tcBorders>
            <w:shd w:val="clear" w:color="auto" w:fill="auto"/>
            <w:noWrap/>
            <w:vAlign w:val="center"/>
            <w:hideMark/>
          </w:tcPr>
          <w:p w:rsidR="001B573A" w:rsidRPr="001B573A" w:rsidRDefault="001B573A" w:rsidP="001B573A">
            <w:pPr>
              <w:keepNext w:val="0"/>
              <w:spacing w:after="0"/>
              <w:jc w:val="center"/>
              <w:rPr>
                <w:rFonts w:ascii="Calibri" w:hAnsi="Calibri"/>
                <w:color w:val="000000"/>
                <w:sz w:val="22"/>
                <w:szCs w:val="22"/>
                <w:lang w:val="tr-TR" w:eastAsia="tr-TR"/>
              </w:rPr>
            </w:pPr>
            <w:r w:rsidRPr="001B573A">
              <w:rPr>
                <w:rFonts w:ascii="Calibri" w:hAnsi="Calibri"/>
                <w:color w:val="000000"/>
                <w:sz w:val="22"/>
                <w:szCs w:val="22"/>
                <w:lang w:val="tr-TR" w:eastAsia="tr-TR"/>
              </w:rPr>
              <w:t>5</w:t>
            </w:r>
          </w:p>
        </w:tc>
        <w:tc>
          <w:tcPr>
            <w:tcW w:w="1320" w:type="dxa"/>
            <w:tcBorders>
              <w:top w:val="nil"/>
              <w:left w:val="nil"/>
              <w:bottom w:val="single" w:sz="4" w:space="0" w:color="auto"/>
              <w:right w:val="single" w:sz="4" w:space="0" w:color="auto"/>
            </w:tcBorders>
            <w:shd w:val="clear" w:color="auto" w:fill="auto"/>
            <w:noWrap/>
            <w:vAlign w:val="center"/>
            <w:hideMark/>
          </w:tcPr>
          <w:p w:rsidR="001B573A" w:rsidRPr="001B573A" w:rsidRDefault="001B573A" w:rsidP="001B573A">
            <w:pPr>
              <w:keepNext w:val="0"/>
              <w:spacing w:after="0"/>
              <w:jc w:val="center"/>
              <w:rPr>
                <w:rFonts w:ascii="Calibri" w:hAnsi="Calibri"/>
                <w:color w:val="000000"/>
                <w:sz w:val="22"/>
                <w:szCs w:val="22"/>
                <w:lang w:val="tr-TR" w:eastAsia="tr-TR"/>
              </w:rPr>
            </w:pPr>
            <w:r w:rsidRPr="001B573A">
              <w:rPr>
                <w:rFonts w:ascii="Calibri" w:hAnsi="Calibri"/>
                <w:color w:val="000000"/>
                <w:sz w:val="22"/>
                <w:szCs w:val="22"/>
                <w:lang w:val="tr-TR" w:eastAsia="tr-TR"/>
              </w:rPr>
              <w:t>6</w:t>
            </w:r>
          </w:p>
        </w:tc>
        <w:tc>
          <w:tcPr>
            <w:tcW w:w="1320" w:type="dxa"/>
            <w:tcBorders>
              <w:top w:val="nil"/>
              <w:left w:val="nil"/>
              <w:bottom w:val="single" w:sz="4" w:space="0" w:color="auto"/>
              <w:right w:val="single" w:sz="4" w:space="0" w:color="auto"/>
            </w:tcBorders>
            <w:shd w:val="clear" w:color="auto" w:fill="auto"/>
            <w:noWrap/>
            <w:vAlign w:val="center"/>
            <w:hideMark/>
          </w:tcPr>
          <w:p w:rsidR="001B573A" w:rsidRPr="001B573A" w:rsidRDefault="001B573A" w:rsidP="001B573A">
            <w:pPr>
              <w:keepNext w:val="0"/>
              <w:spacing w:after="0"/>
              <w:jc w:val="center"/>
              <w:rPr>
                <w:rFonts w:ascii="Calibri" w:hAnsi="Calibri"/>
                <w:color w:val="000000"/>
                <w:sz w:val="22"/>
                <w:szCs w:val="22"/>
                <w:lang w:val="tr-TR" w:eastAsia="tr-TR"/>
              </w:rPr>
            </w:pPr>
            <w:r w:rsidRPr="001B573A">
              <w:rPr>
                <w:rFonts w:ascii="Calibri" w:hAnsi="Calibri"/>
                <w:color w:val="000000"/>
                <w:sz w:val="22"/>
                <w:szCs w:val="22"/>
                <w:lang w:val="tr-TR" w:eastAsia="tr-TR"/>
              </w:rPr>
              <w:t>7</w:t>
            </w:r>
          </w:p>
        </w:tc>
        <w:tc>
          <w:tcPr>
            <w:tcW w:w="1320" w:type="dxa"/>
            <w:tcBorders>
              <w:top w:val="nil"/>
              <w:left w:val="nil"/>
              <w:bottom w:val="single" w:sz="4" w:space="0" w:color="auto"/>
              <w:right w:val="single" w:sz="4" w:space="0" w:color="auto"/>
            </w:tcBorders>
            <w:shd w:val="clear" w:color="auto" w:fill="auto"/>
            <w:noWrap/>
            <w:vAlign w:val="center"/>
            <w:hideMark/>
          </w:tcPr>
          <w:p w:rsidR="001B573A" w:rsidRPr="001B573A" w:rsidRDefault="001B573A" w:rsidP="001B573A">
            <w:pPr>
              <w:keepNext w:val="0"/>
              <w:spacing w:after="0"/>
              <w:jc w:val="center"/>
              <w:rPr>
                <w:rFonts w:ascii="Calibri" w:hAnsi="Calibri"/>
                <w:color w:val="000000"/>
                <w:sz w:val="22"/>
                <w:szCs w:val="22"/>
                <w:lang w:val="tr-TR" w:eastAsia="tr-TR"/>
              </w:rPr>
            </w:pPr>
            <w:r w:rsidRPr="001B573A">
              <w:rPr>
                <w:rFonts w:ascii="Calibri" w:hAnsi="Calibri"/>
                <w:color w:val="000000"/>
                <w:sz w:val="22"/>
                <w:szCs w:val="22"/>
                <w:lang w:val="tr-TR" w:eastAsia="tr-TR"/>
              </w:rPr>
              <w:t>6,6</w:t>
            </w:r>
          </w:p>
        </w:tc>
      </w:tr>
      <w:tr w:rsidR="001B573A" w:rsidRPr="001B573A" w:rsidTr="001B573A">
        <w:trPr>
          <w:trHeight w:val="300"/>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1B573A" w:rsidRPr="001B573A" w:rsidRDefault="001B573A" w:rsidP="001B573A">
            <w:pPr>
              <w:keepNext w:val="0"/>
              <w:spacing w:after="0"/>
              <w:jc w:val="center"/>
              <w:rPr>
                <w:rFonts w:ascii="Calibri" w:hAnsi="Calibri"/>
                <w:color w:val="000000"/>
                <w:sz w:val="22"/>
                <w:szCs w:val="22"/>
                <w:lang w:val="tr-TR" w:eastAsia="tr-TR"/>
              </w:rPr>
            </w:pPr>
            <w:r w:rsidRPr="001B573A">
              <w:rPr>
                <w:rFonts w:ascii="Calibri" w:hAnsi="Calibri"/>
                <w:color w:val="000000"/>
                <w:sz w:val="22"/>
                <w:szCs w:val="22"/>
                <w:lang w:val="tr-TR" w:eastAsia="tr-TR"/>
              </w:rPr>
              <w:t>Wrestling</w:t>
            </w:r>
          </w:p>
        </w:tc>
        <w:tc>
          <w:tcPr>
            <w:tcW w:w="1320" w:type="dxa"/>
            <w:tcBorders>
              <w:top w:val="nil"/>
              <w:left w:val="nil"/>
              <w:bottom w:val="single" w:sz="4" w:space="0" w:color="auto"/>
              <w:right w:val="single" w:sz="4" w:space="0" w:color="auto"/>
            </w:tcBorders>
            <w:shd w:val="clear" w:color="auto" w:fill="auto"/>
            <w:noWrap/>
            <w:vAlign w:val="center"/>
            <w:hideMark/>
          </w:tcPr>
          <w:p w:rsidR="001B573A" w:rsidRPr="001B573A" w:rsidRDefault="001B573A" w:rsidP="001B573A">
            <w:pPr>
              <w:keepNext w:val="0"/>
              <w:spacing w:after="0"/>
              <w:jc w:val="center"/>
              <w:rPr>
                <w:rFonts w:ascii="Calibri" w:hAnsi="Calibri"/>
                <w:color w:val="000000"/>
                <w:sz w:val="22"/>
                <w:szCs w:val="22"/>
                <w:lang w:val="tr-TR" w:eastAsia="tr-TR"/>
              </w:rPr>
            </w:pPr>
            <w:r w:rsidRPr="001B573A">
              <w:rPr>
                <w:rFonts w:ascii="Calibri" w:hAnsi="Calibri"/>
                <w:color w:val="000000"/>
                <w:sz w:val="22"/>
                <w:szCs w:val="22"/>
                <w:lang w:val="tr-TR" w:eastAsia="tr-TR"/>
              </w:rPr>
              <w:t>9</w:t>
            </w:r>
          </w:p>
        </w:tc>
        <w:tc>
          <w:tcPr>
            <w:tcW w:w="1320" w:type="dxa"/>
            <w:tcBorders>
              <w:top w:val="nil"/>
              <w:left w:val="nil"/>
              <w:bottom w:val="single" w:sz="4" w:space="0" w:color="auto"/>
              <w:right w:val="single" w:sz="4" w:space="0" w:color="auto"/>
            </w:tcBorders>
            <w:shd w:val="clear" w:color="auto" w:fill="auto"/>
            <w:noWrap/>
            <w:vAlign w:val="center"/>
            <w:hideMark/>
          </w:tcPr>
          <w:p w:rsidR="001B573A" w:rsidRPr="001B573A" w:rsidRDefault="001B573A" w:rsidP="001B573A">
            <w:pPr>
              <w:keepNext w:val="0"/>
              <w:spacing w:after="0"/>
              <w:jc w:val="center"/>
              <w:rPr>
                <w:rFonts w:ascii="Calibri" w:hAnsi="Calibri"/>
                <w:color w:val="000000"/>
                <w:sz w:val="22"/>
                <w:szCs w:val="22"/>
                <w:lang w:val="tr-TR" w:eastAsia="tr-TR"/>
              </w:rPr>
            </w:pPr>
            <w:r w:rsidRPr="001B573A">
              <w:rPr>
                <w:rFonts w:ascii="Calibri" w:hAnsi="Calibri"/>
                <w:color w:val="000000"/>
                <w:sz w:val="22"/>
                <w:szCs w:val="22"/>
                <w:lang w:val="tr-TR" w:eastAsia="tr-TR"/>
              </w:rPr>
              <w:t>8</w:t>
            </w:r>
          </w:p>
        </w:tc>
        <w:tc>
          <w:tcPr>
            <w:tcW w:w="1320" w:type="dxa"/>
            <w:tcBorders>
              <w:top w:val="nil"/>
              <w:left w:val="nil"/>
              <w:bottom w:val="single" w:sz="4" w:space="0" w:color="auto"/>
              <w:right w:val="single" w:sz="4" w:space="0" w:color="auto"/>
            </w:tcBorders>
            <w:shd w:val="clear" w:color="auto" w:fill="auto"/>
            <w:noWrap/>
            <w:vAlign w:val="center"/>
            <w:hideMark/>
          </w:tcPr>
          <w:p w:rsidR="001B573A" w:rsidRPr="001B573A" w:rsidRDefault="001B573A" w:rsidP="001B573A">
            <w:pPr>
              <w:keepNext w:val="0"/>
              <w:spacing w:after="0"/>
              <w:jc w:val="center"/>
              <w:rPr>
                <w:rFonts w:ascii="Calibri" w:hAnsi="Calibri"/>
                <w:color w:val="000000"/>
                <w:sz w:val="22"/>
                <w:szCs w:val="22"/>
                <w:lang w:val="tr-TR" w:eastAsia="tr-TR"/>
              </w:rPr>
            </w:pPr>
            <w:r w:rsidRPr="001B573A">
              <w:rPr>
                <w:rFonts w:ascii="Calibri" w:hAnsi="Calibri"/>
                <w:color w:val="000000"/>
                <w:sz w:val="22"/>
                <w:szCs w:val="22"/>
                <w:lang w:val="tr-TR" w:eastAsia="tr-TR"/>
              </w:rPr>
              <w:t>7</w:t>
            </w:r>
          </w:p>
        </w:tc>
        <w:tc>
          <w:tcPr>
            <w:tcW w:w="1320" w:type="dxa"/>
            <w:tcBorders>
              <w:top w:val="nil"/>
              <w:left w:val="nil"/>
              <w:bottom w:val="single" w:sz="4" w:space="0" w:color="auto"/>
              <w:right w:val="single" w:sz="4" w:space="0" w:color="auto"/>
            </w:tcBorders>
            <w:shd w:val="clear" w:color="auto" w:fill="auto"/>
            <w:noWrap/>
            <w:vAlign w:val="center"/>
            <w:hideMark/>
          </w:tcPr>
          <w:p w:rsidR="001B573A" w:rsidRPr="001B573A" w:rsidRDefault="001B573A" w:rsidP="001B573A">
            <w:pPr>
              <w:keepNext w:val="0"/>
              <w:spacing w:after="0"/>
              <w:jc w:val="center"/>
              <w:rPr>
                <w:rFonts w:ascii="Calibri" w:hAnsi="Calibri"/>
                <w:color w:val="000000"/>
                <w:sz w:val="22"/>
                <w:szCs w:val="22"/>
                <w:lang w:val="tr-TR" w:eastAsia="tr-TR"/>
              </w:rPr>
            </w:pPr>
            <w:r w:rsidRPr="001B573A">
              <w:rPr>
                <w:rFonts w:ascii="Calibri" w:hAnsi="Calibri"/>
                <w:color w:val="000000"/>
                <w:sz w:val="22"/>
                <w:szCs w:val="22"/>
                <w:lang w:val="tr-TR" w:eastAsia="tr-TR"/>
              </w:rPr>
              <w:t>7</w:t>
            </w:r>
          </w:p>
        </w:tc>
        <w:tc>
          <w:tcPr>
            <w:tcW w:w="1320" w:type="dxa"/>
            <w:tcBorders>
              <w:top w:val="nil"/>
              <w:left w:val="nil"/>
              <w:bottom w:val="single" w:sz="4" w:space="0" w:color="auto"/>
              <w:right w:val="single" w:sz="4" w:space="0" w:color="auto"/>
            </w:tcBorders>
            <w:shd w:val="clear" w:color="auto" w:fill="auto"/>
            <w:noWrap/>
            <w:vAlign w:val="center"/>
            <w:hideMark/>
          </w:tcPr>
          <w:p w:rsidR="001B573A" w:rsidRPr="001B573A" w:rsidRDefault="001B573A" w:rsidP="001B573A">
            <w:pPr>
              <w:keepNext w:val="0"/>
              <w:spacing w:after="0"/>
              <w:jc w:val="center"/>
              <w:rPr>
                <w:rFonts w:ascii="Calibri" w:hAnsi="Calibri"/>
                <w:color w:val="000000"/>
                <w:sz w:val="22"/>
                <w:szCs w:val="22"/>
                <w:lang w:val="tr-TR" w:eastAsia="tr-TR"/>
              </w:rPr>
            </w:pPr>
            <w:r w:rsidRPr="001B573A">
              <w:rPr>
                <w:rFonts w:ascii="Calibri" w:hAnsi="Calibri"/>
                <w:color w:val="000000"/>
                <w:sz w:val="22"/>
                <w:szCs w:val="22"/>
                <w:lang w:val="tr-TR" w:eastAsia="tr-TR"/>
              </w:rPr>
              <w:t>8</w:t>
            </w:r>
          </w:p>
        </w:tc>
        <w:tc>
          <w:tcPr>
            <w:tcW w:w="1320" w:type="dxa"/>
            <w:tcBorders>
              <w:top w:val="nil"/>
              <w:left w:val="nil"/>
              <w:bottom w:val="single" w:sz="4" w:space="0" w:color="auto"/>
              <w:right w:val="single" w:sz="4" w:space="0" w:color="auto"/>
            </w:tcBorders>
            <w:shd w:val="clear" w:color="auto" w:fill="auto"/>
            <w:noWrap/>
            <w:vAlign w:val="center"/>
            <w:hideMark/>
          </w:tcPr>
          <w:p w:rsidR="001B573A" w:rsidRPr="001B573A" w:rsidRDefault="001B573A" w:rsidP="001B573A">
            <w:pPr>
              <w:keepNext w:val="0"/>
              <w:spacing w:after="0"/>
              <w:jc w:val="center"/>
              <w:rPr>
                <w:rFonts w:ascii="Calibri" w:hAnsi="Calibri"/>
                <w:color w:val="000000"/>
                <w:sz w:val="22"/>
                <w:szCs w:val="22"/>
                <w:lang w:val="tr-TR" w:eastAsia="tr-TR"/>
              </w:rPr>
            </w:pPr>
            <w:r w:rsidRPr="001B573A">
              <w:rPr>
                <w:rFonts w:ascii="Calibri" w:hAnsi="Calibri"/>
                <w:color w:val="000000"/>
                <w:sz w:val="22"/>
                <w:szCs w:val="22"/>
                <w:lang w:val="tr-TR" w:eastAsia="tr-TR"/>
              </w:rPr>
              <w:t>7,8</w:t>
            </w:r>
          </w:p>
        </w:tc>
      </w:tr>
      <w:tr w:rsidR="001B573A" w:rsidRPr="001B573A" w:rsidTr="001B573A">
        <w:trPr>
          <w:trHeight w:val="300"/>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1B573A" w:rsidRPr="001B573A" w:rsidRDefault="001B573A" w:rsidP="001B573A">
            <w:pPr>
              <w:keepNext w:val="0"/>
              <w:spacing w:after="0"/>
              <w:jc w:val="center"/>
              <w:rPr>
                <w:rFonts w:ascii="Calibri" w:hAnsi="Calibri"/>
                <w:color w:val="000000"/>
                <w:sz w:val="22"/>
                <w:szCs w:val="22"/>
                <w:lang w:val="tr-TR" w:eastAsia="tr-TR"/>
              </w:rPr>
            </w:pPr>
            <w:r w:rsidRPr="001B573A">
              <w:rPr>
                <w:rFonts w:ascii="Calibri" w:hAnsi="Calibri"/>
                <w:color w:val="000000"/>
                <w:sz w:val="22"/>
                <w:szCs w:val="22"/>
                <w:lang w:val="tr-TR" w:eastAsia="tr-TR"/>
              </w:rPr>
              <w:t>Light</w:t>
            </w:r>
          </w:p>
        </w:tc>
        <w:tc>
          <w:tcPr>
            <w:tcW w:w="1320" w:type="dxa"/>
            <w:tcBorders>
              <w:top w:val="nil"/>
              <w:left w:val="nil"/>
              <w:bottom w:val="single" w:sz="4" w:space="0" w:color="auto"/>
              <w:right w:val="single" w:sz="4" w:space="0" w:color="auto"/>
            </w:tcBorders>
            <w:shd w:val="clear" w:color="auto" w:fill="auto"/>
            <w:noWrap/>
            <w:vAlign w:val="center"/>
            <w:hideMark/>
          </w:tcPr>
          <w:p w:rsidR="001B573A" w:rsidRPr="001B573A" w:rsidRDefault="001B573A" w:rsidP="001B573A">
            <w:pPr>
              <w:keepNext w:val="0"/>
              <w:spacing w:after="0"/>
              <w:jc w:val="center"/>
              <w:rPr>
                <w:rFonts w:ascii="Calibri" w:hAnsi="Calibri"/>
                <w:color w:val="000000"/>
                <w:sz w:val="22"/>
                <w:szCs w:val="22"/>
                <w:lang w:val="tr-TR" w:eastAsia="tr-TR"/>
              </w:rPr>
            </w:pPr>
            <w:r w:rsidRPr="001B573A">
              <w:rPr>
                <w:rFonts w:ascii="Calibri" w:hAnsi="Calibri"/>
                <w:color w:val="000000"/>
                <w:sz w:val="22"/>
                <w:szCs w:val="22"/>
                <w:lang w:val="tr-TR" w:eastAsia="tr-TR"/>
              </w:rPr>
              <w:t>8</w:t>
            </w:r>
          </w:p>
        </w:tc>
        <w:tc>
          <w:tcPr>
            <w:tcW w:w="1320" w:type="dxa"/>
            <w:tcBorders>
              <w:top w:val="nil"/>
              <w:left w:val="nil"/>
              <w:bottom w:val="single" w:sz="4" w:space="0" w:color="auto"/>
              <w:right w:val="single" w:sz="4" w:space="0" w:color="auto"/>
            </w:tcBorders>
            <w:shd w:val="clear" w:color="auto" w:fill="auto"/>
            <w:noWrap/>
            <w:vAlign w:val="center"/>
            <w:hideMark/>
          </w:tcPr>
          <w:p w:rsidR="001B573A" w:rsidRPr="001B573A" w:rsidRDefault="001B573A" w:rsidP="001B573A">
            <w:pPr>
              <w:keepNext w:val="0"/>
              <w:spacing w:after="0"/>
              <w:jc w:val="center"/>
              <w:rPr>
                <w:rFonts w:ascii="Calibri" w:hAnsi="Calibri"/>
                <w:color w:val="000000"/>
                <w:sz w:val="22"/>
                <w:szCs w:val="22"/>
                <w:lang w:val="tr-TR" w:eastAsia="tr-TR"/>
              </w:rPr>
            </w:pPr>
            <w:r w:rsidRPr="001B573A">
              <w:rPr>
                <w:rFonts w:ascii="Calibri" w:hAnsi="Calibri"/>
                <w:color w:val="000000"/>
                <w:sz w:val="22"/>
                <w:szCs w:val="22"/>
                <w:lang w:val="tr-TR" w:eastAsia="tr-TR"/>
              </w:rPr>
              <w:t>7</w:t>
            </w:r>
          </w:p>
        </w:tc>
        <w:tc>
          <w:tcPr>
            <w:tcW w:w="1320" w:type="dxa"/>
            <w:tcBorders>
              <w:top w:val="nil"/>
              <w:left w:val="nil"/>
              <w:bottom w:val="single" w:sz="4" w:space="0" w:color="auto"/>
              <w:right w:val="single" w:sz="4" w:space="0" w:color="auto"/>
            </w:tcBorders>
            <w:shd w:val="clear" w:color="auto" w:fill="auto"/>
            <w:noWrap/>
            <w:vAlign w:val="center"/>
            <w:hideMark/>
          </w:tcPr>
          <w:p w:rsidR="001B573A" w:rsidRPr="001B573A" w:rsidRDefault="001B573A" w:rsidP="001B573A">
            <w:pPr>
              <w:keepNext w:val="0"/>
              <w:spacing w:after="0"/>
              <w:jc w:val="center"/>
              <w:rPr>
                <w:rFonts w:ascii="Calibri" w:hAnsi="Calibri"/>
                <w:color w:val="000000"/>
                <w:sz w:val="22"/>
                <w:szCs w:val="22"/>
                <w:lang w:val="tr-TR" w:eastAsia="tr-TR"/>
              </w:rPr>
            </w:pPr>
            <w:r w:rsidRPr="001B573A">
              <w:rPr>
                <w:rFonts w:ascii="Calibri" w:hAnsi="Calibri"/>
                <w:color w:val="000000"/>
                <w:sz w:val="22"/>
                <w:szCs w:val="22"/>
                <w:lang w:val="tr-TR" w:eastAsia="tr-TR"/>
              </w:rPr>
              <w:t>6</w:t>
            </w:r>
          </w:p>
        </w:tc>
        <w:tc>
          <w:tcPr>
            <w:tcW w:w="1320" w:type="dxa"/>
            <w:tcBorders>
              <w:top w:val="nil"/>
              <w:left w:val="nil"/>
              <w:bottom w:val="single" w:sz="4" w:space="0" w:color="auto"/>
              <w:right w:val="single" w:sz="4" w:space="0" w:color="auto"/>
            </w:tcBorders>
            <w:shd w:val="clear" w:color="auto" w:fill="auto"/>
            <w:noWrap/>
            <w:vAlign w:val="center"/>
            <w:hideMark/>
          </w:tcPr>
          <w:p w:rsidR="001B573A" w:rsidRPr="001B573A" w:rsidRDefault="001B573A" w:rsidP="001B573A">
            <w:pPr>
              <w:keepNext w:val="0"/>
              <w:spacing w:after="0"/>
              <w:jc w:val="center"/>
              <w:rPr>
                <w:rFonts w:ascii="Calibri" w:hAnsi="Calibri"/>
                <w:color w:val="000000"/>
                <w:sz w:val="22"/>
                <w:szCs w:val="22"/>
                <w:lang w:val="tr-TR" w:eastAsia="tr-TR"/>
              </w:rPr>
            </w:pPr>
            <w:r w:rsidRPr="001B573A">
              <w:rPr>
                <w:rFonts w:ascii="Calibri" w:hAnsi="Calibri"/>
                <w:color w:val="000000"/>
                <w:sz w:val="22"/>
                <w:szCs w:val="22"/>
                <w:lang w:val="tr-TR" w:eastAsia="tr-TR"/>
              </w:rPr>
              <w:t>7</w:t>
            </w:r>
          </w:p>
        </w:tc>
        <w:tc>
          <w:tcPr>
            <w:tcW w:w="1320" w:type="dxa"/>
            <w:tcBorders>
              <w:top w:val="nil"/>
              <w:left w:val="nil"/>
              <w:bottom w:val="single" w:sz="4" w:space="0" w:color="auto"/>
              <w:right w:val="single" w:sz="4" w:space="0" w:color="auto"/>
            </w:tcBorders>
            <w:shd w:val="clear" w:color="auto" w:fill="auto"/>
            <w:noWrap/>
            <w:vAlign w:val="center"/>
            <w:hideMark/>
          </w:tcPr>
          <w:p w:rsidR="001B573A" w:rsidRPr="001B573A" w:rsidRDefault="001B573A" w:rsidP="001B573A">
            <w:pPr>
              <w:keepNext w:val="0"/>
              <w:spacing w:after="0"/>
              <w:jc w:val="center"/>
              <w:rPr>
                <w:rFonts w:ascii="Calibri" w:hAnsi="Calibri"/>
                <w:color w:val="000000"/>
                <w:sz w:val="22"/>
                <w:szCs w:val="22"/>
                <w:lang w:val="tr-TR" w:eastAsia="tr-TR"/>
              </w:rPr>
            </w:pPr>
            <w:r w:rsidRPr="001B573A">
              <w:rPr>
                <w:rFonts w:ascii="Calibri" w:hAnsi="Calibri"/>
                <w:color w:val="000000"/>
                <w:sz w:val="22"/>
                <w:szCs w:val="22"/>
                <w:lang w:val="tr-TR" w:eastAsia="tr-TR"/>
              </w:rPr>
              <w:t>8</w:t>
            </w:r>
          </w:p>
        </w:tc>
        <w:tc>
          <w:tcPr>
            <w:tcW w:w="1320" w:type="dxa"/>
            <w:tcBorders>
              <w:top w:val="nil"/>
              <w:left w:val="nil"/>
              <w:bottom w:val="single" w:sz="4" w:space="0" w:color="auto"/>
              <w:right w:val="single" w:sz="4" w:space="0" w:color="auto"/>
            </w:tcBorders>
            <w:shd w:val="clear" w:color="auto" w:fill="auto"/>
            <w:noWrap/>
            <w:vAlign w:val="center"/>
            <w:hideMark/>
          </w:tcPr>
          <w:p w:rsidR="001B573A" w:rsidRPr="001B573A" w:rsidRDefault="001B573A" w:rsidP="001B573A">
            <w:pPr>
              <w:keepNext w:val="0"/>
              <w:spacing w:after="0"/>
              <w:jc w:val="center"/>
              <w:rPr>
                <w:rFonts w:ascii="Calibri" w:hAnsi="Calibri"/>
                <w:color w:val="000000"/>
                <w:sz w:val="22"/>
                <w:szCs w:val="22"/>
                <w:lang w:val="tr-TR" w:eastAsia="tr-TR"/>
              </w:rPr>
            </w:pPr>
            <w:r w:rsidRPr="001B573A">
              <w:rPr>
                <w:rFonts w:ascii="Calibri" w:hAnsi="Calibri"/>
                <w:color w:val="000000"/>
                <w:sz w:val="22"/>
                <w:szCs w:val="22"/>
                <w:lang w:val="tr-TR" w:eastAsia="tr-TR"/>
              </w:rPr>
              <w:t>7,2</w:t>
            </w:r>
          </w:p>
        </w:tc>
      </w:tr>
      <w:tr w:rsidR="001B573A" w:rsidRPr="001B573A" w:rsidTr="001B573A">
        <w:trPr>
          <w:trHeight w:val="300"/>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1B573A" w:rsidRPr="001B573A" w:rsidRDefault="001B573A" w:rsidP="001B573A">
            <w:pPr>
              <w:keepNext w:val="0"/>
              <w:spacing w:after="0"/>
              <w:jc w:val="center"/>
              <w:rPr>
                <w:rFonts w:ascii="Calibri" w:hAnsi="Calibri"/>
                <w:color w:val="000000"/>
                <w:sz w:val="22"/>
                <w:szCs w:val="22"/>
                <w:lang w:val="tr-TR" w:eastAsia="tr-TR"/>
              </w:rPr>
            </w:pPr>
            <w:r w:rsidRPr="001B573A">
              <w:rPr>
                <w:rFonts w:ascii="Calibri" w:hAnsi="Calibri"/>
                <w:color w:val="000000"/>
                <w:sz w:val="22"/>
                <w:szCs w:val="22"/>
                <w:lang w:val="tr-TR" w:eastAsia="tr-TR"/>
              </w:rPr>
              <w:t>Relay race</w:t>
            </w:r>
          </w:p>
        </w:tc>
        <w:tc>
          <w:tcPr>
            <w:tcW w:w="1320" w:type="dxa"/>
            <w:tcBorders>
              <w:top w:val="nil"/>
              <w:left w:val="nil"/>
              <w:bottom w:val="single" w:sz="4" w:space="0" w:color="auto"/>
              <w:right w:val="single" w:sz="4" w:space="0" w:color="auto"/>
            </w:tcBorders>
            <w:shd w:val="clear" w:color="auto" w:fill="auto"/>
            <w:noWrap/>
            <w:vAlign w:val="center"/>
            <w:hideMark/>
          </w:tcPr>
          <w:p w:rsidR="001B573A" w:rsidRPr="001B573A" w:rsidRDefault="001B573A" w:rsidP="001B573A">
            <w:pPr>
              <w:keepNext w:val="0"/>
              <w:spacing w:after="0"/>
              <w:jc w:val="center"/>
              <w:rPr>
                <w:rFonts w:ascii="Calibri" w:hAnsi="Calibri"/>
                <w:color w:val="000000"/>
                <w:sz w:val="22"/>
                <w:szCs w:val="22"/>
                <w:lang w:val="tr-TR" w:eastAsia="tr-TR"/>
              </w:rPr>
            </w:pPr>
            <w:r w:rsidRPr="001B573A">
              <w:rPr>
                <w:rFonts w:ascii="Calibri" w:hAnsi="Calibri"/>
                <w:color w:val="000000"/>
                <w:sz w:val="22"/>
                <w:szCs w:val="22"/>
                <w:lang w:val="tr-TR" w:eastAsia="tr-TR"/>
              </w:rPr>
              <w:t>7</w:t>
            </w:r>
          </w:p>
        </w:tc>
        <w:tc>
          <w:tcPr>
            <w:tcW w:w="1320" w:type="dxa"/>
            <w:tcBorders>
              <w:top w:val="nil"/>
              <w:left w:val="nil"/>
              <w:bottom w:val="single" w:sz="4" w:space="0" w:color="auto"/>
              <w:right w:val="single" w:sz="4" w:space="0" w:color="auto"/>
            </w:tcBorders>
            <w:shd w:val="clear" w:color="auto" w:fill="auto"/>
            <w:noWrap/>
            <w:vAlign w:val="center"/>
            <w:hideMark/>
          </w:tcPr>
          <w:p w:rsidR="001B573A" w:rsidRPr="001B573A" w:rsidRDefault="001B573A" w:rsidP="001B573A">
            <w:pPr>
              <w:keepNext w:val="0"/>
              <w:spacing w:after="0"/>
              <w:jc w:val="center"/>
              <w:rPr>
                <w:rFonts w:ascii="Calibri" w:hAnsi="Calibri"/>
                <w:color w:val="000000"/>
                <w:sz w:val="22"/>
                <w:szCs w:val="22"/>
                <w:lang w:val="tr-TR" w:eastAsia="tr-TR"/>
              </w:rPr>
            </w:pPr>
            <w:r w:rsidRPr="001B573A">
              <w:rPr>
                <w:rFonts w:ascii="Calibri" w:hAnsi="Calibri"/>
                <w:color w:val="000000"/>
                <w:sz w:val="22"/>
                <w:szCs w:val="22"/>
                <w:lang w:val="tr-TR" w:eastAsia="tr-TR"/>
              </w:rPr>
              <w:t>8</w:t>
            </w:r>
          </w:p>
        </w:tc>
        <w:tc>
          <w:tcPr>
            <w:tcW w:w="1320" w:type="dxa"/>
            <w:tcBorders>
              <w:top w:val="nil"/>
              <w:left w:val="nil"/>
              <w:bottom w:val="single" w:sz="4" w:space="0" w:color="auto"/>
              <w:right w:val="single" w:sz="4" w:space="0" w:color="auto"/>
            </w:tcBorders>
            <w:shd w:val="clear" w:color="auto" w:fill="auto"/>
            <w:noWrap/>
            <w:vAlign w:val="center"/>
            <w:hideMark/>
          </w:tcPr>
          <w:p w:rsidR="001B573A" w:rsidRPr="001B573A" w:rsidRDefault="001B573A" w:rsidP="001B573A">
            <w:pPr>
              <w:keepNext w:val="0"/>
              <w:spacing w:after="0"/>
              <w:jc w:val="center"/>
              <w:rPr>
                <w:rFonts w:ascii="Calibri" w:hAnsi="Calibri"/>
                <w:color w:val="000000"/>
                <w:sz w:val="22"/>
                <w:szCs w:val="22"/>
                <w:lang w:val="tr-TR" w:eastAsia="tr-TR"/>
              </w:rPr>
            </w:pPr>
            <w:r w:rsidRPr="001B573A">
              <w:rPr>
                <w:rFonts w:ascii="Calibri" w:hAnsi="Calibri"/>
                <w:color w:val="000000"/>
                <w:sz w:val="22"/>
                <w:szCs w:val="22"/>
                <w:lang w:val="tr-TR" w:eastAsia="tr-TR"/>
              </w:rPr>
              <w:t>5</w:t>
            </w:r>
          </w:p>
        </w:tc>
        <w:tc>
          <w:tcPr>
            <w:tcW w:w="1320" w:type="dxa"/>
            <w:tcBorders>
              <w:top w:val="nil"/>
              <w:left w:val="nil"/>
              <w:bottom w:val="single" w:sz="4" w:space="0" w:color="auto"/>
              <w:right w:val="single" w:sz="4" w:space="0" w:color="auto"/>
            </w:tcBorders>
            <w:shd w:val="clear" w:color="auto" w:fill="auto"/>
            <w:noWrap/>
            <w:vAlign w:val="center"/>
            <w:hideMark/>
          </w:tcPr>
          <w:p w:rsidR="001B573A" w:rsidRPr="001B573A" w:rsidRDefault="001B573A" w:rsidP="001B573A">
            <w:pPr>
              <w:keepNext w:val="0"/>
              <w:spacing w:after="0"/>
              <w:jc w:val="center"/>
              <w:rPr>
                <w:rFonts w:ascii="Calibri" w:hAnsi="Calibri"/>
                <w:color w:val="000000"/>
                <w:sz w:val="22"/>
                <w:szCs w:val="22"/>
                <w:lang w:val="tr-TR" w:eastAsia="tr-TR"/>
              </w:rPr>
            </w:pPr>
            <w:r w:rsidRPr="001B573A">
              <w:rPr>
                <w:rFonts w:ascii="Calibri" w:hAnsi="Calibri"/>
                <w:color w:val="000000"/>
                <w:sz w:val="22"/>
                <w:szCs w:val="22"/>
                <w:lang w:val="tr-TR" w:eastAsia="tr-TR"/>
              </w:rPr>
              <w:t>6</w:t>
            </w:r>
          </w:p>
        </w:tc>
        <w:tc>
          <w:tcPr>
            <w:tcW w:w="1320" w:type="dxa"/>
            <w:tcBorders>
              <w:top w:val="nil"/>
              <w:left w:val="nil"/>
              <w:bottom w:val="single" w:sz="4" w:space="0" w:color="auto"/>
              <w:right w:val="single" w:sz="4" w:space="0" w:color="auto"/>
            </w:tcBorders>
            <w:shd w:val="clear" w:color="auto" w:fill="auto"/>
            <w:noWrap/>
            <w:vAlign w:val="center"/>
            <w:hideMark/>
          </w:tcPr>
          <w:p w:rsidR="001B573A" w:rsidRPr="001B573A" w:rsidRDefault="001B573A" w:rsidP="001B573A">
            <w:pPr>
              <w:keepNext w:val="0"/>
              <w:spacing w:after="0"/>
              <w:jc w:val="center"/>
              <w:rPr>
                <w:rFonts w:ascii="Calibri" w:hAnsi="Calibri"/>
                <w:color w:val="000000"/>
                <w:sz w:val="22"/>
                <w:szCs w:val="22"/>
                <w:lang w:val="tr-TR" w:eastAsia="tr-TR"/>
              </w:rPr>
            </w:pPr>
            <w:r w:rsidRPr="001B573A">
              <w:rPr>
                <w:rFonts w:ascii="Calibri" w:hAnsi="Calibri"/>
                <w:color w:val="000000"/>
                <w:sz w:val="22"/>
                <w:szCs w:val="22"/>
                <w:lang w:val="tr-TR" w:eastAsia="tr-TR"/>
              </w:rPr>
              <w:t>6</w:t>
            </w:r>
          </w:p>
        </w:tc>
        <w:tc>
          <w:tcPr>
            <w:tcW w:w="1320" w:type="dxa"/>
            <w:tcBorders>
              <w:top w:val="nil"/>
              <w:left w:val="nil"/>
              <w:bottom w:val="single" w:sz="4" w:space="0" w:color="auto"/>
              <w:right w:val="single" w:sz="4" w:space="0" w:color="auto"/>
            </w:tcBorders>
            <w:shd w:val="clear" w:color="auto" w:fill="auto"/>
            <w:noWrap/>
            <w:vAlign w:val="center"/>
            <w:hideMark/>
          </w:tcPr>
          <w:p w:rsidR="001B573A" w:rsidRPr="001B573A" w:rsidRDefault="001B573A" w:rsidP="001B573A">
            <w:pPr>
              <w:keepNext w:val="0"/>
              <w:spacing w:after="0"/>
              <w:jc w:val="center"/>
              <w:rPr>
                <w:rFonts w:ascii="Calibri" w:hAnsi="Calibri"/>
                <w:color w:val="000000"/>
                <w:sz w:val="22"/>
                <w:szCs w:val="22"/>
                <w:lang w:val="tr-TR" w:eastAsia="tr-TR"/>
              </w:rPr>
            </w:pPr>
            <w:r w:rsidRPr="001B573A">
              <w:rPr>
                <w:rFonts w:ascii="Calibri" w:hAnsi="Calibri"/>
                <w:color w:val="000000"/>
                <w:sz w:val="22"/>
                <w:szCs w:val="22"/>
                <w:lang w:val="tr-TR" w:eastAsia="tr-TR"/>
              </w:rPr>
              <w:t>6,4</w:t>
            </w:r>
          </w:p>
        </w:tc>
      </w:tr>
      <w:tr w:rsidR="001B573A" w:rsidRPr="001B573A" w:rsidTr="001B573A">
        <w:trPr>
          <w:trHeight w:val="300"/>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1B573A" w:rsidRPr="001B573A" w:rsidRDefault="001B573A" w:rsidP="001B573A">
            <w:pPr>
              <w:keepNext w:val="0"/>
              <w:spacing w:after="0"/>
              <w:jc w:val="center"/>
              <w:rPr>
                <w:rFonts w:ascii="Calibri" w:hAnsi="Calibri"/>
                <w:color w:val="000000"/>
                <w:sz w:val="22"/>
                <w:szCs w:val="22"/>
                <w:lang w:val="tr-TR" w:eastAsia="tr-TR"/>
              </w:rPr>
            </w:pPr>
            <w:r w:rsidRPr="001B573A">
              <w:rPr>
                <w:rFonts w:ascii="Calibri" w:hAnsi="Calibri"/>
                <w:color w:val="000000"/>
                <w:sz w:val="22"/>
                <w:szCs w:val="22"/>
                <w:lang w:val="tr-TR" w:eastAsia="tr-TR"/>
              </w:rPr>
              <w:t>Tetrisoid</w:t>
            </w:r>
          </w:p>
        </w:tc>
        <w:tc>
          <w:tcPr>
            <w:tcW w:w="1320" w:type="dxa"/>
            <w:tcBorders>
              <w:top w:val="nil"/>
              <w:left w:val="nil"/>
              <w:bottom w:val="single" w:sz="4" w:space="0" w:color="auto"/>
              <w:right w:val="single" w:sz="4" w:space="0" w:color="auto"/>
            </w:tcBorders>
            <w:shd w:val="clear" w:color="auto" w:fill="auto"/>
            <w:noWrap/>
            <w:vAlign w:val="center"/>
            <w:hideMark/>
          </w:tcPr>
          <w:p w:rsidR="001B573A" w:rsidRPr="001B573A" w:rsidRDefault="001B573A" w:rsidP="001B573A">
            <w:pPr>
              <w:keepNext w:val="0"/>
              <w:spacing w:after="0"/>
              <w:jc w:val="center"/>
              <w:rPr>
                <w:rFonts w:ascii="Calibri" w:hAnsi="Calibri"/>
                <w:color w:val="000000"/>
                <w:sz w:val="22"/>
                <w:szCs w:val="22"/>
                <w:lang w:val="tr-TR" w:eastAsia="tr-TR"/>
              </w:rPr>
            </w:pPr>
            <w:r w:rsidRPr="001B573A">
              <w:rPr>
                <w:rFonts w:ascii="Calibri" w:hAnsi="Calibri"/>
                <w:color w:val="000000"/>
                <w:sz w:val="22"/>
                <w:szCs w:val="22"/>
                <w:lang w:val="tr-TR" w:eastAsia="tr-TR"/>
              </w:rPr>
              <w:t>7</w:t>
            </w:r>
          </w:p>
        </w:tc>
        <w:tc>
          <w:tcPr>
            <w:tcW w:w="1320" w:type="dxa"/>
            <w:tcBorders>
              <w:top w:val="nil"/>
              <w:left w:val="nil"/>
              <w:bottom w:val="single" w:sz="4" w:space="0" w:color="auto"/>
              <w:right w:val="single" w:sz="4" w:space="0" w:color="auto"/>
            </w:tcBorders>
            <w:shd w:val="clear" w:color="auto" w:fill="auto"/>
            <w:noWrap/>
            <w:vAlign w:val="center"/>
            <w:hideMark/>
          </w:tcPr>
          <w:p w:rsidR="001B573A" w:rsidRPr="001B573A" w:rsidRDefault="001B573A" w:rsidP="001B573A">
            <w:pPr>
              <w:keepNext w:val="0"/>
              <w:spacing w:after="0"/>
              <w:jc w:val="center"/>
              <w:rPr>
                <w:rFonts w:ascii="Calibri" w:hAnsi="Calibri"/>
                <w:color w:val="000000"/>
                <w:sz w:val="22"/>
                <w:szCs w:val="22"/>
                <w:lang w:val="tr-TR" w:eastAsia="tr-TR"/>
              </w:rPr>
            </w:pPr>
            <w:r w:rsidRPr="001B573A">
              <w:rPr>
                <w:rFonts w:ascii="Calibri" w:hAnsi="Calibri"/>
                <w:color w:val="000000"/>
                <w:sz w:val="22"/>
                <w:szCs w:val="22"/>
                <w:lang w:val="tr-TR" w:eastAsia="tr-TR"/>
              </w:rPr>
              <w:t>7</w:t>
            </w:r>
          </w:p>
        </w:tc>
        <w:tc>
          <w:tcPr>
            <w:tcW w:w="1320" w:type="dxa"/>
            <w:tcBorders>
              <w:top w:val="nil"/>
              <w:left w:val="nil"/>
              <w:bottom w:val="single" w:sz="4" w:space="0" w:color="auto"/>
              <w:right w:val="single" w:sz="4" w:space="0" w:color="auto"/>
            </w:tcBorders>
            <w:shd w:val="clear" w:color="auto" w:fill="auto"/>
            <w:noWrap/>
            <w:vAlign w:val="center"/>
            <w:hideMark/>
          </w:tcPr>
          <w:p w:rsidR="001B573A" w:rsidRPr="001B573A" w:rsidRDefault="001B573A" w:rsidP="001B573A">
            <w:pPr>
              <w:keepNext w:val="0"/>
              <w:spacing w:after="0"/>
              <w:jc w:val="center"/>
              <w:rPr>
                <w:rFonts w:ascii="Calibri" w:hAnsi="Calibri"/>
                <w:color w:val="000000"/>
                <w:sz w:val="22"/>
                <w:szCs w:val="22"/>
                <w:lang w:val="tr-TR" w:eastAsia="tr-TR"/>
              </w:rPr>
            </w:pPr>
            <w:r w:rsidRPr="001B573A">
              <w:rPr>
                <w:rFonts w:ascii="Calibri" w:hAnsi="Calibri"/>
                <w:color w:val="000000"/>
                <w:sz w:val="22"/>
                <w:szCs w:val="22"/>
                <w:lang w:val="tr-TR" w:eastAsia="tr-TR"/>
              </w:rPr>
              <w:t>4</w:t>
            </w:r>
          </w:p>
        </w:tc>
        <w:tc>
          <w:tcPr>
            <w:tcW w:w="1320" w:type="dxa"/>
            <w:tcBorders>
              <w:top w:val="nil"/>
              <w:left w:val="nil"/>
              <w:bottom w:val="single" w:sz="4" w:space="0" w:color="auto"/>
              <w:right w:val="single" w:sz="4" w:space="0" w:color="auto"/>
            </w:tcBorders>
            <w:shd w:val="clear" w:color="auto" w:fill="auto"/>
            <w:noWrap/>
            <w:vAlign w:val="center"/>
            <w:hideMark/>
          </w:tcPr>
          <w:p w:rsidR="001B573A" w:rsidRPr="001B573A" w:rsidRDefault="001B573A" w:rsidP="001B573A">
            <w:pPr>
              <w:keepNext w:val="0"/>
              <w:spacing w:after="0"/>
              <w:jc w:val="center"/>
              <w:rPr>
                <w:rFonts w:ascii="Calibri" w:hAnsi="Calibri"/>
                <w:color w:val="000000"/>
                <w:sz w:val="22"/>
                <w:szCs w:val="22"/>
                <w:lang w:val="tr-TR" w:eastAsia="tr-TR"/>
              </w:rPr>
            </w:pPr>
            <w:r w:rsidRPr="001B573A">
              <w:rPr>
                <w:rFonts w:ascii="Calibri" w:hAnsi="Calibri"/>
                <w:color w:val="000000"/>
                <w:sz w:val="22"/>
                <w:szCs w:val="22"/>
                <w:lang w:val="tr-TR" w:eastAsia="tr-TR"/>
              </w:rPr>
              <w:t>6</w:t>
            </w:r>
          </w:p>
        </w:tc>
        <w:tc>
          <w:tcPr>
            <w:tcW w:w="1320" w:type="dxa"/>
            <w:tcBorders>
              <w:top w:val="nil"/>
              <w:left w:val="nil"/>
              <w:bottom w:val="single" w:sz="4" w:space="0" w:color="auto"/>
              <w:right w:val="single" w:sz="4" w:space="0" w:color="auto"/>
            </w:tcBorders>
            <w:shd w:val="clear" w:color="auto" w:fill="auto"/>
            <w:noWrap/>
            <w:vAlign w:val="center"/>
            <w:hideMark/>
          </w:tcPr>
          <w:p w:rsidR="001B573A" w:rsidRPr="001B573A" w:rsidRDefault="001B573A" w:rsidP="001B573A">
            <w:pPr>
              <w:keepNext w:val="0"/>
              <w:spacing w:after="0"/>
              <w:jc w:val="center"/>
              <w:rPr>
                <w:rFonts w:ascii="Calibri" w:hAnsi="Calibri"/>
                <w:color w:val="000000"/>
                <w:sz w:val="22"/>
                <w:szCs w:val="22"/>
                <w:lang w:val="tr-TR" w:eastAsia="tr-TR"/>
              </w:rPr>
            </w:pPr>
            <w:r w:rsidRPr="001B573A">
              <w:rPr>
                <w:rFonts w:ascii="Calibri" w:hAnsi="Calibri"/>
                <w:color w:val="000000"/>
                <w:sz w:val="22"/>
                <w:szCs w:val="22"/>
                <w:lang w:val="tr-TR" w:eastAsia="tr-TR"/>
              </w:rPr>
              <w:t>7</w:t>
            </w:r>
          </w:p>
        </w:tc>
        <w:tc>
          <w:tcPr>
            <w:tcW w:w="1320" w:type="dxa"/>
            <w:tcBorders>
              <w:top w:val="nil"/>
              <w:left w:val="nil"/>
              <w:bottom w:val="single" w:sz="4" w:space="0" w:color="auto"/>
              <w:right w:val="single" w:sz="4" w:space="0" w:color="auto"/>
            </w:tcBorders>
            <w:shd w:val="clear" w:color="auto" w:fill="auto"/>
            <w:noWrap/>
            <w:vAlign w:val="center"/>
            <w:hideMark/>
          </w:tcPr>
          <w:p w:rsidR="001B573A" w:rsidRPr="001B573A" w:rsidRDefault="001B573A" w:rsidP="001B573A">
            <w:pPr>
              <w:keepNext w:val="0"/>
              <w:spacing w:after="0"/>
              <w:jc w:val="center"/>
              <w:rPr>
                <w:rFonts w:ascii="Calibri" w:hAnsi="Calibri"/>
                <w:color w:val="000000"/>
                <w:sz w:val="22"/>
                <w:szCs w:val="22"/>
                <w:lang w:val="tr-TR" w:eastAsia="tr-TR"/>
              </w:rPr>
            </w:pPr>
            <w:r w:rsidRPr="001B573A">
              <w:rPr>
                <w:rFonts w:ascii="Calibri" w:hAnsi="Calibri"/>
                <w:color w:val="000000"/>
                <w:sz w:val="22"/>
                <w:szCs w:val="22"/>
                <w:lang w:val="tr-TR" w:eastAsia="tr-TR"/>
              </w:rPr>
              <w:t>6,2</w:t>
            </w:r>
          </w:p>
        </w:tc>
      </w:tr>
    </w:tbl>
    <w:p w:rsidR="001B573A" w:rsidRDefault="001B573A" w:rsidP="001B573A">
      <w:pPr>
        <w:rPr>
          <w:sz w:val="24"/>
          <w:szCs w:val="24"/>
          <w:lang w:val="tr-TR"/>
        </w:rPr>
      </w:pPr>
    </w:p>
    <w:p w:rsidR="009B4205" w:rsidRDefault="009B4205" w:rsidP="001B573A">
      <w:pPr>
        <w:rPr>
          <w:sz w:val="24"/>
          <w:szCs w:val="24"/>
          <w:lang w:val="tr-TR"/>
        </w:rPr>
      </w:pPr>
    </w:p>
    <w:p w:rsidR="009B4205" w:rsidRDefault="009B4205" w:rsidP="001B573A">
      <w:pPr>
        <w:rPr>
          <w:sz w:val="24"/>
          <w:szCs w:val="24"/>
          <w:lang w:val="tr-TR"/>
        </w:rPr>
      </w:pPr>
    </w:p>
    <w:p w:rsidR="009B4205" w:rsidRDefault="009B4205" w:rsidP="001B573A">
      <w:pPr>
        <w:rPr>
          <w:sz w:val="24"/>
          <w:szCs w:val="24"/>
          <w:lang w:val="tr-TR"/>
        </w:rPr>
      </w:pPr>
    </w:p>
    <w:p w:rsidR="009B4205" w:rsidRPr="001B573A" w:rsidRDefault="009B4205" w:rsidP="001B573A">
      <w:pPr>
        <w:rPr>
          <w:sz w:val="24"/>
          <w:szCs w:val="24"/>
          <w:lang w:val="tr-TR"/>
        </w:rPr>
      </w:pPr>
    </w:p>
    <w:tbl>
      <w:tblPr>
        <w:tblW w:w="9240" w:type="dxa"/>
        <w:tblInd w:w="55" w:type="dxa"/>
        <w:tblCellMar>
          <w:left w:w="70" w:type="dxa"/>
          <w:right w:w="70" w:type="dxa"/>
        </w:tblCellMar>
        <w:tblLook w:val="04A0" w:firstRow="1" w:lastRow="0" w:firstColumn="1" w:lastColumn="0" w:noHBand="0" w:noVBand="1"/>
      </w:tblPr>
      <w:tblGrid>
        <w:gridCol w:w="1320"/>
        <w:gridCol w:w="1320"/>
        <w:gridCol w:w="1320"/>
        <w:gridCol w:w="1320"/>
        <w:gridCol w:w="1320"/>
        <w:gridCol w:w="1340"/>
        <w:gridCol w:w="1320"/>
      </w:tblGrid>
      <w:tr w:rsidR="001B573A" w:rsidRPr="001B573A" w:rsidTr="001B573A">
        <w:trPr>
          <w:trHeight w:val="300"/>
        </w:trPr>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B573A" w:rsidRPr="001B573A" w:rsidRDefault="001B573A" w:rsidP="001B573A">
            <w:pPr>
              <w:keepNext w:val="0"/>
              <w:spacing w:after="0"/>
              <w:jc w:val="center"/>
              <w:rPr>
                <w:rFonts w:ascii="Calibri" w:hAnsi="Calibri"/>
                <w:color w:val="000000"/>
                <w:sz w:val="22"/>
                <w:szCs w:val="22"/>
                <w:lang w:val="tr-TR" w:eastAsia="tr-TR"/>
              </w:rPr>
            </w:pPr>
            <w:r w:rsidRPr="001B573A">
              <w:rPr>
                <w:rFonts w:ascii="Calibri" w:hAnsi="Calibri"/>
                <w:color w:val="000000"/>
                <w:sz w:val="22"/>
                <w:szCs w:val="22"/>
                <w:lang w:val="tr-TR" w:eastAsia="tr-TR"/>
              </w:rPr>
              <w:t> </w:t>
            </w:r>
            <w:r w:rsidR="00A020C5">
              <w:rPr>
                <w:rFonts w:ascii="Calibri" w:hAnsi="Calibri"/>
                <w:color w:val="000000"/>
                <w:sz w:val="22"/>
                <w:szCs w:val="22"/>
                <w:lang w:val="tr-TR" w:eastAsia="tr-TR"/>
              </w:rPr>
              <w:t>NAZIM</w:t>
            </w:r>
          </w:p>
        </w:tc>
        <w:tc>
          <w:tcPr>
            <w:tcW w:w="1320" w:type="dxa"/>
            <w:tcBorders>
              <w:top w:val="single" w:sz="4" w:space="0" w:color="auto"/>
              <w:left w:val="nil"/>
              <w:bottom w:val="single" w:sz="4" w:space="0" w:color="auto"/>
              <w:right w:val="single" w:sz="4" w:space="0" w:color="auto"/>
            </w:tcBorders>
            <w:shd w:val="clear" w:color="auto" w:fill="auto"/>
            <w:noWrap/>
            <w:vAlign w:val="center"/>
            <w:hideMark/>
          </w:tcPr>
          <w:p w:rsidR="001B573A" w:rsidRPr="001B573A" w:rsidRDefault="001B573A" w:rsidP="001B573A">
            <w:pPr>
              <w:keepNext w:val="0"/>
              <w:spacing w:after="0"/>
              <w:jc w:val="center"/>
              <w:rPr>
                <w:rFonts w:ascii="Calibri" w:hAnsi="Calibri"/>
                <w:color w:val="000000"/>
                <w:sz w:val="22"/>
                <w:szCs w:val="22"/>
                <w:lang w:val="tr-TR" w:eastAsia="tr-TR"/>
              </w:rPr>
            </w:pPr>
            <w:r w:rsidRPr="001B573A">
              <w:rPr>
                <w:rFonts w:ascii="Calibri" w:hAnsi="Calibri"/>
                <w:color w:val="000000"/>
                <w:sz w:val="22"/>
                <w:szCs w:val="22"/>
                <w:lang w:val="tr-TR" w:eastAsia="tr-TR"/>
              </w:rPr>
              <w:t>Original Solution</w:t>
            </w:r>
          </w:p>
        </w:tc>
        <w:tc>
          <w:tcPr>
            <w:tcW w:w="1320" w:type="dxa"/>
            <w:tcBorders>
              <w:top w:val="single" w:sz="4" w:space="0" w:color="auto"/>
              <w:left w:val="nil"/>
              <w:bottom w:val="single" w:sz="4" w:space="0" w:color="auto"/>
              <w:right w:val="single" w:sz="4" w:space="0" w:color="auto"/>
            </w:tcBorders>
            <w:shd w:val="clear" w:color="auto" w:fill="auto"/>
            <w:noWrap/>
            <w:vAlign w:val="center"/>
            <w:hideMark/>
          </w:tcPr>
          <w:p w:rsidR="001B573A" w:rsidRPr="001B573A" w:rsidRDefault="001B573A" w:rsidP="001B573A">
            <w:pPr>
              <w:keepNext w:val="0"/>
              <w:spacing w:after="0"/>
              <w:jc w:val="center"/>
              <w:rPr>
                <w:rFonts w:ascii="Calibri" w:hAnsi="Calibri"/>
                <w:color w:val="000000"/>
                <w:sz w:val="22"/>
                <w:szCs w:val="22"/>
                <w:lang w:val="tr-TR" w:eastAsia="tr-TR"/>
              </w:rPr>
            </w:pPr>
            <w:r w:rsidRPr="001B573A">
              <w:rPr>
                <w:rFonts w:ascii="Calibri" w:hAnsi="Calibri"/>
                <w:color w:val="000000"/>
                <w:sz w:val="22"/>
                <w:szCs w:val="22"/>
                <w:lang w:val="tr-TR" w:eastAsia="tr-TR"/>
              </w:rPr>
              <w:t>Dependence on Standards</w:t>
            </w:r>
          </w:p>
        </w:tc>
        <w:tc>
          <w:tcPr>
            <w:tcW w:w="1320" w:type="dxa"/>
            <w:tcBorders>
              <w:top w:val="single" w:sz="4" w:space="0" w:color="auto"/>
              <w:left w:val="nil"/>
              <w:bottom w:val="single" w:sz="4" w:space="0" w:color="auto"/>
              <w:right w:val="single" w:sz="4" w:space="0" w:color="auto"/>
            </w:tcBorders>
            <w:shd w:val="clear" w:color="auto" w:fill="auto"/>
            <w:noWrap/>
            <w:vAlign w:val="center"/>
            <w:hideMark/>
          </w:tcPr>
          <w:p w:rsidR="001B573A" w:rsidRPr="001B573A" w:rsidRDefault="001B573A" w:rsidP="001B573A">
            <w:pPr>
              <w:keepNext w:val="0"/>
              <w:spacing w:after="0"/>
              <w:jc w:val="center"/>
              <w:rPr>
                <w:rFonts w:ascii="Calibri" w:hAnsi="Calibri"/>
                <w:color w:val="000000"/>
                <w:sz w:val="22"/>
                <w:szCs w:val="22"/>
                <w:lang w:val="tr-TR" w:eastAsia="tr-TR"/>
              </w:rPr>
            </w:pPr>
            <w:r w:rsidRPr="001B573A">
              <w:rPr>
                <w:rFonts w:ascii="Calibri" w:hAnsi="Calibri"/>
                <w:color w:val="000000"/>
                <w:sz w:val="22"/>
                <w:szCs w:val="22"/>
                <w:lang w:val="tr-TR" w:eastAsia="tr-TR"/>
              </w:rPr>
              <w:t>Mechanical Challenges</w:t>
            </w:r>
          </w:p>
        </w:tc>
        <w:tc>
          <w:tcPr>
            <w:tcW w:w="1320" w:type="dxa"/>
            <w:tcBorders>
              <w:top w:val="single" w:sz="4" w:space="0" w:color="auto"/>
              <w:left w:val="nil"/>
              <w:bottom w:val="single" w:sz="4" w:space="0" w:color="auto"/>
              <w:right w:val="single" w:sz="4" w:space="0" w:color="auto"/>
            </w:tcBorders>
            <w:shd w:val="clear" w:color="auto" w:fill="auto"/>
            <w:noWrap/>
            <w:vAlign w:val="center"/>
            <w:hideMark/>
          </w:tcPr>
          <w:p w:rsidR="001B573A" w:rsidRPr="001B573A" w:rsidRDefault="001B573A" w:rsidP="001B573A">
            <w:pPr>
              <w:keepNext w:val="0"/>
              <w:spacing w:after="0"/>
              <w:jc w:val="center"/>
              <w:rPr>
                <w:rFonts w:ascii="Calibri" w:hAnsi="Calibri"/>
                <w:color w:val="000000"/>
                <w:sz w:val="22"/>
                <w:szCs w:val="22"/>
                <w:lang w:val="tr-TR" w:eastAsia="tr-TR"/>
              </w:rPr>
            </w:pPr>
            <w:r w:rsidRPr="001B573A">
              <w:rPr>
                <w:rFonts w:ascii="Calibri" w:hAnsi="Calibri"/>
                <w:color w:val="000000"/>
                <w:sz w:val="22"/>
                <w:szCs w:val="22"/>
                <w:lang w:val="tr-TR" w:eastAsia="tr-TR"/>
              </w:rPr>
              <w:t>Cost</w:t>
            </w:r>
          </w:p>
        </w:tc>
        <w:tc>
          <w:tcPr>
            <w:tcW w:w="1320" w:type="dxa"/>
            <w:tcBorders>
              <w:top w:val="single" w:sz="4" w:space="0" w:color="auto"/>
              <w:left w:val="nil"/>
              <w:bottom w:val="single" w:sz="4" w:space="0" w:color="auto"/>
              <w:right w:val="single" w:sz="4" w:space="0" w:color="auto"/>
            </w:tcBorders>
            <w:shd w:val="clear" w:color="auto" w:fill="auto"/>
            <w:noWrap/>
            <w:vAlign w:val="center"/>
            <w:hideMark/>
          </w:tcPr>
          <w:p w:rsidR="001B573A" w:rsidRPr="001B573A" w:rsidRDefault="001B573A" w:rsidP="001B573A">
            <w:pPr>
              <w:keepNext w:val="0"/>
              <w:spacing w:after="0"/>
              <w:jc w:val="center"/>
              <w:rPr>
                <w:rFonts w:ascii="Calibri" w:hAnsi="Calibri"/>
                <w:color w:val="000000"/>
                <w:sz w:val="22"/>
                <w:szCs w:val="22"/>
                <w:lang w:val="tr-TR" w:eastAsia="tr-TR"/>
              </w:rPr>
            </w:pPr>
            <w:r w:rsidRPr="001B573A">
              <w:rPr>
                <w:rFonts w:ascii="Calibri" w:hAnsi="Calibri"/>
                <w:color w:val="000000"/>
                <w:sz w:val="22"/>
                <w:szCs w:val="22"/>
                <w:lang w:val="tr-TR" w:eastAsia="tr-TR"/>
              </w:rPr>
              <w:t>Marketability</w:t>
            </w:r>
          </w:p>
        </w:tc>
        <w:tc>
          <w:tcPr>
            <w:tcW w:w="1320" w:type="dxa"/>
            <w:tcBorders>
              <w:top w:val="single" w:sz="4" w:space="0" w:color="auto"/>
              <w:left w:val="nil"/>
              <w:bottom w:val="single" w:sz="4" w:space="0" w:color="auto"/>
              <w:right w:val="single" w:sz="4" w:space="0" w:color="auto"/>
            </w:tcBorders>
            <w:shd w:val="clear" w:color="auto" w:fill="auto"/>
            <w:noWrap/>
            <w:vAlign w:val="center"/>
            <w:hideMark/>
          </w:tcPr>
          <w:p w:rsidR="001B573A" w:rsidRPr="001B573A" w:rsidRDefault="001B573A" w:rsidP="001B573A">
            <w:pPr>
              <w:keepNext w:val="0"/>
              <w:spacing w:after="0"/>
              <w:jc w:val="center"/>
              <w:rPr>
                <w:rFonts w:ascii="Calibri" w:hAnsi="Calibri"/>
                <w:color w:val="000000"/>
                <w:sz w:val="22"/>
                <w:szCs w:val="22"/>
                <w:lang w:val="tr-TR" w:eastAsia="tr-TR"/>
              </w:rPr>
            </w:pPr>
            <w:r w:rsidRPr="001B573A">
              <w:rPr>
                <w:rFonts w:ascii="Calibri" w:hAnsi="Calibri"/>
                <w:color w:val="000000"/>
                <w:sz w:val="22"/>
                <w:szCs w:val="22"/>
                <w:lang w:val="tr-TR" w:eastAsia="tr-TR"/>
              </w:rPr>
              <w:t>Overall Score</w:t>
            </w:r>
          </w:p>
        </w:tc>
      </w:tr>
      <w:tr w:rsidR="001B573A" w:rsidRPr="001B573A" w:rsidTr="001B573A">
        <w:trPr>
          <w:trHeight w:val="300"/>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1B573A" w:rsidRPr="001B573A" w:rsidRDefault="001B573A" w:rsidP="001B573A">
            <w:pPr>
              <w:keepNext w:val="0"/>
              <w:spacing w:after="0"/>
              <w:jc w:val="center"/>
              <w:rPr>
                <w:rFonts w:ascii="Calibri" w:hAnsi="Calibri"/>
                <w:color w:val="000000"/>
                <w:sz w:val="22"/>
                <w:szCs w:val="22"/>
                <w:lang w:val="tr-TR" w:eastAsia="tr-TR"/>
              </w:rPr>
            </w:pPr>
            <w:r w:rsidRPr="001B573A">
              <w:rPr>
                <w:rFonts w:ascii="Calibri" w:hAnsi="Calibri"/>
                <w:color w:val="000000"/>
                <w:sz w:val="22"/>
                <w:szCs w:val="22"/>
                <w:lang w:val="tr-TR" w:eastAsia="tr-TR"/>
              </w:rPr>
              <w:t>Curling</w:t>
            </w:r>
          </w:p>
        </w:tc>
        <w:tc>
          <w:tcPr>
            <w:tcW w:w="1320" w:type="dxa"/>
            <w:tcBorders>
              <w:top w:val="nil"/>
              <w:left w:val="nil"/>
              <w:bottom w:val="single" w:sz="4" w:space="0" w:color="auto"/>
              <w:right w:val="single" w:sz="4" w:space="0" w:color="auto"/>
            </w:tcBorders>
            <w:shd w:val="clear" w:color="auto" w:fill="auto"/>
            <w:noWrap/>
            <w:vAlign w:val="center"/>
            <w:hideMark/>
          </w:tcPr>
          <w:p w:rsidR="001B573A" w:rsidRPr="001B573A" w:rsidRDefault="001B573A" w:rsidP="001B573A">
            <w:pPr>
              <w:keepNext w:val="0"/>
              <w:spacing w:after="0"/>
              <w:jc w:val="center"/>
              <w:rPr>
                <w:rFonts w:ascii="Calibri" w:hAnsi="Calibri"/>
                <w:color w:val="000000"/>
                <w:sz w:val="22"/>
                <w:szCs w:val="22"/>
                <w:lang w:val="tr-TR" w:eastAsia="tr-TR"/>
              </w:rPr>
            </w:pPr>
            <w:r w:rsidRPr="001B573A">
              <w:rPr>
                <w:rFonts w:ascii="Calibri" w:hAnsi="Calibri"/>
                <w:color w:val="000000"/>
                <w:sz w:val="22"/>
                <w:szCs w:val="22"/>
                <w:lang w:val="tr-TR" w:eastAsia="tr-TR"/>
              </w:rPr>
              <w:t>8</w:t>
            </w:r>
          </w:p>
        </w:tc>
        <w:tc>
          <w:tcPr>
            <w:tcW w:w="1320" w:type="dxa"/>
            <w:tcBorders>
              <w:top w:val="nil"/>
              <w:left w:val="nil"/>
              <w:bottom w:val="single" w:sz="4" w:space="0" w:color="auto"/>
              <w:right w:val="single" w:sz="4" w:space="0" w:color="auto"/>
            </w:tcBorders>
            <w:shd w:val="clear" w:color="auto" w:fill="auto"/>
            <w:noWrap/>
            <w:vAlign w:val="center"/>
            <w:hideMark/>
          </w:tcPr>
          <w:p w:rsidR="001B573A" w:rsidRPr="001B573A" w:rsidRDefault="001B573A" w:rsidP="001B573A">
            <w:pPr>
              <w:keepNext w:val="0"/>
              <w:spacing w:after="0"/>
              <w:jc w:val="center"/>
              <w:rPr>
                <w:rFonts w:ascii="Calibri" w:hAnsi="Calibri"/>
                <w:color w:val="000000"/>
                <w:sz w:val="22"/>
                <w:szCs w:val="22"/>
                <w:lang w:val="tr-TR" w:eastAsia="tr-TR"/>
              </w:rPr>
            </w:pPr>
            <w:r w:rsidRPr="001B573A">
              <w:rPr>
                <w:rFonts w:ascii="Calibri" w:hAnsi="Calibri"/>
                <w:color w:val="000000"/>
                <w:sz w:val="22"/>
                <w:szCs w:val="22"/>
                <w:lang w:val="tr-TR" w:eastAsia="tr-TR"/>
              </w:rPr>
              <w:t>6</w:t>
            </w:r>
          </w:p>
        </w:tc>
        <w:tc>
          <w:tcPr>
            <w:tcW w:w="1320" w:type="dxa"/>
            <w:tcBorders>
              <w:top w:val="nil"/>
              <w:left w:val="nil"/>
              <w:bottom w:val="single" w:sz="4" w:space="0" w:color="auto"/>
              <w:right w:val="single" w:sz="4" w:space="0" w:color="auto"/>
            </w:tcBorders>
            <w:shd w:val="clear" w:color="auto" w:fill="auto"/>
            <w:noWrap/>
            <w:vAlign w:val="center"/>
            <w:hideMark/>
          </w:tcPr>
          <w:p w:rsidR="001B573A" w:rsidRPr="001B573A" w:rsidRDefault="001B573A" w:rsidP="001B573A">
            <w:pPr>
              <w:keepNext w:val="0"/>
              <w:spacing w:after="0"/>
              <w:jc w:val="center"/>
              <w:rPr>
                <w:rFonts w:ascii="Calibri" w:hAnsi="Calibri"/>
                <w:color w:val="000000"/>
                <w:sz w:val="22"/>
                <w:szCs w:val="22"/>
                <w:lang w:val="tr-TR" w:eastAsia="tr-TR"/>
              </w:rPr>
            </w:pPr>
            <w:r w:rsidRPr="001B573A">
              <w:rPr>
                <w:rFonts w:ascii="Calibri" w:hAnsi="Calibri"/>
                <w:color w:val="000000"/>
                <w:sz w:val="22"/>
                <w:szCs w:val="22"/>
                <w:lang w:val="tr-TR" w:eastAsia="tr-TR"/>
              </w:rPr>
              <w:t>6</w:t>
            </w:r>
          </w:p>
        </w:tc>
        <w:tc>
          <w:tcPr>
            <w:tcW w:w="1320" w:type="dxa"/>
            <w:tcBorders>
              <w:top w:val="nil"/>
              <w:left w:val="nil"/>
              <w:bottom w:val="single" w:sz="4" w:space="0" w:color="auto"/>
              <w:right w:val="single" w:sz="4" w:space="0" w:color="auto"/>
            </w:tcBorders>
            <w:shd w:val="clear" w:color="auto" w:fill="auto"/>
            <w:noWrap/>
            <w:vAlign w:val="center"/>
            <w:hideMark/>
          </w:tcPr>
          <w:p w:rsidR="001B573A" w:rsidRPr="001B573A" w:rsidRDefault="001B573A" w:rsidP="001B573A">
            <w:pPr>
              <w:keepNext w:val="0"/>
              <w:spacing w:after="0"/>
              <w:jc w:val="center"/>
              <w:rPr>
                <w:rFonts w:ascii="Calibri" w:hAnsi="Calibri"/>
                <w:color w:val="000000"/>
                <w:sz w:val="22"/>
                <w:szCs w:val="22"/>
                <w:lang w:val="tr-TR" w:eastAsia="tr-TR"/>
              </w:rPr>
            </w:pPr>
            <w:r w:rsidRPr="001B573A">
              <w:rPr>
                <w:rFonts w:ascii="Calibri" w:hAnsi="Calibri"/>
                <w:color w:val="000000"/>
                <w:sz w:val="22"/>
                <w:szCs w:val="22"/>
                <w:lang w:val="tr-TR" w:eastAsia="tr-TR"/>
              </w:rPr>
              <w:t>6</w:t>
            </w:r>
          </w:p>
        </w:tc>
        <w:tc>
          <w:tcPr>
            <w:tcW w:w="1320" w:type="dxa"/>
            <w:tcBorders>
              <w:top w:val="nil"/>
              <w:left w:val="nil"/>
              <w:bottom w:val="single" w:sz="4" w:space="0" w:color="auto"/>
              <w:right w:val="single" w:sz="4" w:space="0" w:color="auto"/>
            </w:tcBorders>
            <w:shd w:val="clear" w:color="auto" w:fill="auto"/>
            <w:noWrap/>
            <w:vAlign w:val="center"/>
            <w:hideMark/>
          </w:tcPr>
          <w:p w:rsidR="001B573A" w:rsidRPr="001B573A" w:rsidRDefault="001B573A" w:rsidP="001B573A">
            <w:pPr>
              <w:keepNext w:val="0"/>
              <w:spacing w:after="0"/>
              <w:jc w:val="center"/>
              <w:rPr>
                <w:rFonts w:ascii="Calibri" w:hAnsi="Calibri"/>
                <w:color w:val="000000"/>
                <w:sz w:val="22"/>
                <w:szCs w:val="22"/>
                <w:lang w:val="tr-TR" w:eastAsia="tr-TR"/>
              </w:rPr>
            </w:pPr>
            <w:r w:rsidRPr="001B573A">
              <w:rPr>
                <w:rFonts w:ascii="Calibri" w:hAnsi="Calibri"/>
                <w:color w:val="000000"/>
                <w:sz w:val="22"/>
                <w:szCs w:val="22"/>
                <w:lang w:val="tr-TR" w:eastAsia="tr-TR"/>
              </w:rPr>
              <w:t>7</w:t>
            </w:r>
          </w:p>
        </w:tc>
        <w:tc>
          <w:tcPr>
            <w:tcW w:w="1320" w:type="dxa"/>
            <w:tcBorders>
              <w:top w:val="nil"/>
              <w:left w:val="nil"/>
              <w:bottom w:val="single" w:sz="4" w:space="0" w:color="auto"/>
              <w:right w:val="single" w:sz="4" w:space="0" w:color="auto"/>
            </w:tcBorders>
            <w:shd w:val="clear" w:color="auto" w:fill="auto"/>
            <w:noWrap/>
            <w:vAlign w:val="center"/>
            <w:hideMark/>
          </w:tcPr>
          <w:p w:rsidR="001B573A" w:rsidRPr="001B573A" w:rsidRDefault="001B573A" w:rsidP="001B573A">
            <w:pPr>
              <w:keepNext w:val="0"/>
              <w:spacing w:after="0"/>
              <w:jc w:val="center"/>
              <w:rPr>
                <w:rFonts w:ascii="Calibri" w:hAnsi="Calibri"/>
                <w:color w:val="000000"/>
                <w:sz w:val="22"/>
                <w:szCs w:val="22"/>
                <w:lang w:val="tr-TR" w:eastAsia="tr-TR"/>
              </w:rPr>
            </w:pPr>
            <w:r w:rsidRPr="001B573A">
              <w:rPr>
                <w:rFonts w:ascii="Calibri" w:hAnsi="Calibri"/>
                <w:color w:val="000000"/>
                <w:sz w:val="22"/>
                <w:szCs w:val="22"/>
                <w:lang w:val="tr-TR" w:eastAsia="tr-TR"/>
              </w:rPr>
              <w:t>6,6</w:t>
            </w:r>
          </w:p>
        </w:tc>
      </w:tr>
      <w:tr w:rsidR="001B573A" w:rsidRPr="001B573A" w:rsidTr="001B573A">
        <w:trPr>
          <w:trHeight w:val="300"/>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1B573A" w:rsidRPr="001B573A" w:rsidRDefault="001B573A" w:rsidP="001B573A">
            <w:pPr>
              <w:keepNext w:val="0"/>
              <w:spacing w:after="0"/>
              <w:jc w:val="center"/>
              <w:rPr>
                <w:rFonts w:ascii="Calibri" w:hAnsi="Calibri"/>
                <w:color w:val="000000"/>
                <w:sz w:val="22"/>
                <w:szCs w:val="22"/>
                <w:lang w:val="tr-TR" w:eastAsia="tr-TR"/>
              </w:rPr>
            </w:pPr>
            <w:r w:rsidRPr="001B573A">
              <w:rPr>
                <w:rFonts w:ascii="Calibri" w:hAnsi="Calibri"/>
                <w:color w:val="000000"/>
                <w:sz w:val="22"/>
                <w:szCs w:val="22"/>
                <w:lang w:val="tr-TR" w:eastAsia="tr-TR"/>
              </w:rPr>
              <w:t>Wrestling</w:t>
            </w:r>
          </w:p>
        </w:tc>
        <w:tc>
          <w:tcPr>
            <w:tcW w:w="1320" w:type="dxa"/>
            <w:tcBorders>
              <w:top w:val="nil"/>
              <w:left w:val="nil"/>
              <w:bottom w:val="single" w:sz="4" w:space="0" w:color="auto"/>
              <w:right w:val="single" w:sz="4" w:space="0" w:color="auto"/>
            </w:tcBorders>
            <w:shd w:val="clear" w:color="auto" w:fill="auto"/>
            <w:noWrap/>
            <w:vAlign w:val="center"/>
            <w:hideMark/>
          </w:tcPr>
          <w:p w:rsidR="001B573A" w:rsidRPr="001B573A" w:rsidRDefault="001B573A" w:rsidP="001B573A">
            <w:pPr>
              <w:keepNext w:val="0"/>
              <w:spacing w:after="0"/>
              <w:jc w:val="center"/>
              <w:rPr>
                <w:rFonts w:ascii="Calibri" w:hAnsi="Calibri"/>
                <w:color w:val="000000"/>
                <w:sz w:val="22"/>
                <w:szCs w:val="22"/>
                <w:lang w:val="tr-TR" w:eastAsia="tr-TR"/>
              </w:rPr>
            </w:pPr>
            <w:r w:rsidRPr="001B573A">
              <w:rPr>
                <w:rFonts w:ascii="Calibri" w:hAnsi="Calibri"/>
                <w:color w:val="000000"/>
                <w:sz w:val="22"/>
                <w:szCs w:val="22"/>
                <w:lang w:val="tr-TR" w:eastAsia="tr-TR"/>
              </w:rPr>
              <w:t>9</w:t>
            </w:r>
          </w:p>
        </w:tc>
        <w:tc>
          <w:tcPr>
            <w:tcW w:w="1320" w:type="dxa"/>
            <w:tcBorders>
              <w:top w:val="nil"/>
              <w:left w:val="nil"/>
              <w:bottom w:val="single" w:sz="4" w:space="0" w:color="auto"/>
              <w:right w:val="single" w:sz="4" w:space="0" w:color="auto"/>
            </w:tcBorders>
            <w:shd w:val="clear" w:color="auto" w:fill="auto"/>
            <w:noWrap/>
            <w:vAlign w:val="center"/>
            <w:hideMark/>
          </w:tcPr>
          <w:p w:rsidR="001B573A" w:rsidRPr="001B573A" w:rsidRDefault="001B573A" w:rsidP="001B573A">
            <w:pPr>
              <w:keepNext w:val="0"/>
              <w:spacing w:after="0"/>
              <w:jc w:val="center"/>
              <w:rPr>
                <w:rFonts w:ascii="Calibri" w:hAnsi="Calibri"/>
                <w:color w:val="000000"/>
                <w:sz w:val="22"/>
                <w:szCs w:val="22"/>
                <w:lang w:val="tr-TR" w:eastAsia="tr-TR"/>
              </w:rPr>
            </w:pPr>
            <w:r w:rsidRPr="001B573A">
              <w:rPr>
                <w:rFonts w:ascii="Calibri" w:hAnsi="Calibri"/>
                <w:color w:val="000000"/>
                <w:sz w:val="22"/>
                <w:szCs w:val="22"/>
                <w:lang w:val="tr-TR" w:eastAsia="tr-TR"/>
              </w:rPr>
              <w:t>7</w:t>
            </w:r>
          </w:p>
        </w:tc>
        <w:tc>
          <w:tcPr>
            <w:tcW w:w="1320" w:type="dxa"/>
            <w:tcBorders>
              <w:top w:val="nil"/>
              <w:left w:val="nil"/>
              <w:bottom w:val="single" w:sz="4" w:space="0" w:color="auto"/>
              <w:right w:val="single" w:sz="4" w:space="0" w:color="auto"/>
            </w:tcBorders>
            <w:shd w:val="clear" w:color="auto" w:fill="auto"/>
            <w:noWrap/>
            <w:vAlign w:val="center"/>
            <w:hideMark/>
          </w:tcPr>
          <w:p w:rsidR="001B573A" w:rsidRPr="001B573A" w:rsidRDefault="001B573A" w:rsidP="001B573A">
            <w:pPr>
              <w:keepNext w:val="0"/>
              <w:spacing w:after="0"/>
              <w:jc w:val="center"/>
              <w:rPr>
                <w:rFonts w:ascii="Calibri" w:hAnsi="Calibri"/>
                <w:color w:val="000000"/>
                <w:sz w:val="22"/>
                <w:szCs w:val="22"/>
                <w:lang w:val="tr-TR" w:eastAsia="tr-TR"/>
              </w:rPr>
            </w:pPr>
            <w:r w:rsidRPr="001B573A">
              <w:rPr>
                <w:rFonts w:ascii="Calibri" w:hAnsi="Calibri"/>
                <w:color w:val="000000"/>
                <w:sz w:val="22"/>
                <w:szCs w:val="22"/>
                <w:lang w:val="tr-TR" w:eastAsia="tr-TR"/>
              </w:rPr>
              <w:t>8</w:t>
            </w:r>
          </w:p>
        </w:tc>
        <w:tc>
          <w:tcPr>
            <w:tcW w:w="1320" w:type="dxa"/>
            <w:tcBorders>
              <w:top w:val="nil"/>
              <w:left w:val="nil"/>
              <w:bottom w:val="single" w:sz="4" w:space="0" w:color="auto"/>
              <w:right w:val="single" w:sz="4" w:space="0" w:color="auto"/>
            </w:tcBorders>
            <w:shd w:val="clear" w:color="auto" w:fill="auto"/>
            <w:noWrap/>
            <w:vAlign w:val="center"/>
            <w:hideMark/>
          </w:tcPr>
          <w:p w:rsidR="001B573A" w:rsidRPr="001B573A" w:rsidRDefault="001B573A" w:rsidP="001B573A">
            <w:pPr>
              <w:keepNext w:val="0"/>
              <w:spacing w:after="0"/>
              <w:jc w:val="center"/>
              <w:rPr>
                <w:rFonts w:ascii="Calibri" w:hAnsi="Calibri"/>
                <w:color w:val="000000"/>
                <w:sz w:val="22"/>
                <w:szCs w:val="22"/>
                <w:lang w:val="tr-TR" w:eastAsia="tr-TR"/>
              </w:rPr>
            </w:pPr>
            <w:r w:rsidRPr="001B573A">
              <w:rPr>
                <w:rFonts w:ascii="Calibri" w:hAnsi="Calibri"/>
                <w:color w:val="000000"/>
                <w:sz w:val="22"/>
                <w:szCs w:val="22"/>
                <w:lang w:val="tr-TR" w:eastAsia="tr-TR"/>
              </w:rPr>
              <w:t>8</w:t>
            </w:r>
          </w:p>
        </w:tc>
        <w:tc>
          <w:tcPr>
            <w:tcW w:w="1320" w:type="dxa"/>
            <w:tcBorders>
              <w:top w:val="nil"/>
              <w:left w:val="nil"/>
              <w:bottom w:val="single" w:sz="4" w:space="0" w:color="auto"/>
              <w:right w:val="single" w:sz="4" w:space="0" w:color="auto"/>
            </w:tcBorders>
            <w:shd w:val="clear" w:color="auto" w:fill="auto"/>
            <w:noWrap/>
            <w:vAlign w:val="center"/>
            <w:hideMark/>
          </w:tcPr>
          <w:p w:rsidR="001B573A" w:rsidRPr="001B573A" w:rsidRDefault="001B573A" w:rsidP="001B573A">
            <w:pPr>
              <w:keepNext w:val="0"/>
              <w:spacing w:after="0"/>
              <w:jc w:val="center"/>
              <w:rPr>
                <w:rFonts w:ascii="Calibri" w:hAnsi="Calibri"/>
                <w:color w:val="000000"/>
                <w:sz w:val="22"/>
                <w:szCs w:val="22"/>
                <w:lang w:val="tr-TR" w:eastAsia="tr-TR"/>
              </w:rPr>
            </w:pPr>
            <w:r w:rsidRPr="001B573A">
              <w:rPr>
                <w:rFonts w:ascii="Calibri" w:hAnsi="Calibri"/>
                <w:color w:val="000000"/>
                <w:sz w:val="22"/>
                <w:szCs w:val="22"/>
                <w:lang w:val="tr-TR" w:eastAsia="tr-TR"/>
              </w:rPr>
              <w:t>7</w:t>
            </w:r>
          </w:p>
        </w:tc>
        <w:tc>
          <w:tcPr>
            <w:tcW w:w="1320" w:type="dxa"/>
            <w:tcBorders>
              <w:top w:val="nil"/>
              <w:left w:val="nil"/>
              <w:bottom w:val="single" w:sz="4" w:space="0" w:color="auto"/>
              <w:right w:val="single" w:sz="4" w:space="0" w:color="auto"/>
            </w:tcBorders>
            <w:shd w:val="clear" w:color="auto" w:fill="auto"/>
            <w:noWrap/>
            <w:vAlign w:val="center"/>
            <w:hideMark/>
          </w:tcPr>
          <w:p w:rsidR="001B573A" w:rsidRPr="001B573A" w:rsidRDefault="001B573A" w:rsidP="001B573A">
            <w:pPr>
              <w:keepNext w:val="0"/>
              <w:spacing w:after="0"/>
              <w:jc w:val="center"/>
              <w:rPr>
                <w:rFonts w:ascii="Calibri" w:hAnsi="Calibri"/>
                <w:color w:val="000000"/>
                <w:sz w:val="22"/>
                <w:szCs w:val="22"/>
                <w:lang w:val="tr-TR" w:eastAsia="tr-TR"/>
              </w:rPr>
            </w:pPr>
            <w:r w:rsidRPr="001B573A">
              <w:rPr>
                <w:rFonts w:ascii="Calibri" w:hAnsi="Calibri"/>
                <w:color w:val="000000"/>
                <w:sz w:val="22"/>
                <w:szCs w:val="22"/>
                <w:lang w:val="tr-TR" w:eastAsia="tr-TR"/>
              </w:rPr>
              <w:t>7,8</w:t>
            </w:r>
          </w:p>
        </w:tc>
      </w:tr>
      <w:tr w:rsidR="001B573A" w:rsidRPr="001B573A" w:rsidTr="001B573A">
        <w:trPr>
          <w:trHeight w:val="300"/>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1B573A" w:rsidRPr="001B573A" w:rsidRDefault="001B573A" w:rsidP="001B573A">
            <w:pPr>
              <w:keepNext w:val="0"/>
              <w:spacing w:after="0"/>
              <w:jc w:val="center"/>
              <w:rPr>
                <w:rFonts w:ascii="Calibri" w:hAnsi="Calibri"/>
                <w:color w:val="000000"/>
                <w:sz w:val="22"/>
                <w:szCs w:val="22"/>
                <w:lang w:val="tr-TR" w:eastAsia="tr-TR"/>
              </w:rPr>
            </w:pPr>
            <w:r w:rsidRPr="001B573A">
              <w:rPr>
                <w:rFonts w:ascii="Calibri" w:hAnsi="Calibri"/>
                <w:color w:val="000000"/>
                <w:sz w:val="22"/>
                <w:szCs w:val="22"/>
                <w:lang w:val="tr-TR" w:eastAsia="tr-TR"/>
              </w:rPr>
              <w:t>Light</w:t>
            </w:r>
          </w:p>
        </w:tc>
        <w:tc>
          <w:tcPr>
            <w:tcW w:w="1320" w:type="dxa"/>
            <w:tcBorders>
              <w:top w:val="nil"/>
              <w:left w:val="nil"/>
              <w:bottom w:val="single" w:sz="4" w:space="0" w:color="auto"/>
              <w:right w:val="single" w:sz="4" w:space="0" w:color="auto"/>
            </w:tcBorders>
            <w:shd w:val="clear" w:color="auto" w:fill="auto"/>
            <w:noWrap/>
            <w:vAlign w:val="center"/>
            <w:hideMark/>
          </w:tcPr>
          <w:p w:rsidR="001B573A" w:rsidRPr="001B573A" w:rsidRDefault="001B573A" w:rsidP="001B573A">
            <w:pPr>
              <w:keepNext w:val="0"/>
              <w:spacing w:after="0"/>
              <w:jc w:val="center"/>
              <w:rPr>
                <w:rFonts w:ascii="Calibri" w:hAnsi="Calibri"/>
                <w:color w:val="000000"/>
                <w:sz w:val="22"/>
                <w:szCs w:val="22"/>
                <w:lang w:val="tr-TR" w:eastAsia="tr-TR"/>
              </w:rPr>
            </w:pPr>
            <w:r w:rsidRPr="001B573A">
              <w:rPr>
                <w:rFonts w:ascii="Calibri" w:hAnsi="Calibri"/>
                <w:color w:val="000000"/>
                <w:sz w:val="22"/>
                <w:szCs w:val="22"/>
                <w:lang w:val="tr-TR" w:eastAsia="tr-TR"/>
              </w:rPr>
              <w:t>8</w:t>
            </w:r>
          </w:p>
        </w:tc>
        <w:tc>
          <w:tcPr>
            <w:tcW w:w="1320" w:type="dxa"/>
            <w:tcBorders>
              <w:top w:val="nil"/>
              <w:left w:val="nil"/>
              <w:bottom w:val="single" w:sz="4" w:space="0" w:color="auto"/>
              <w:right w:val="single" w:sz="4" w:space="0" w:color="auto"/>
            </w:tcBorders>
            <w:shd w:val="clear" w:color="auto" w:fill="auto"/>
            <w:noWrap/>
            <w:vAlign w:val="center"/>
            <w:hideMark/>
          </w:tcPr>
          <w:p w:rsidR="001B573A" w:rsidRPr="001B573A" w:rsidRDefault="001B573A" w:rsidP="001B573A">
            <w:pPr>
              <w:keepNext w:val="0"/>
              <w:spacing w:after="0"/>
              <w:jc w:val="center"/>
              <w:rPr>
                <w:rFonts w:ascii="Calibri" w:hAnsi="Calibri"/>
                <w:color w:val="000000"/>
                <w:sz w:val="22"/>
                <w:szCs w:val="22"/>
                <w:lang w:val="tr-TR" w:eastAsia="tr-TR"/>
              </w:rPr>
            </w:pPr>
            <w:r w:rsidRPr="001B573A">
              <w:rPr>
                <w:rFonts w:ascii="Calibri" w:hAnsi="Calibri"/>
                <w:color w:val="000000"/>
                <w:sz w:val="22"/>
                <w:szCs w:val="22"/>
                <w:lang w:val="tr-TR" w:eastAsia="tr-TR"/>
              </w:rPr>
              <w:t>6</w:t>
            </w:r>
          </w:p>
        </w:tc>
        <w:tc>
          <w:tcPr>
            <w:tcW w:w="1320" w:type="dxa"/>
            <w:tcBorders>
              <w:top w:val="nil"/>
              <w:left w:val="nil"/>
              <w:bottom w:val="single" w:sz="4" w:space="0" w:color="auto"/>
              <w:right w:val="single" w:sz="4" w:space="0" w:color="auto"/>
            </w:tcBorders>
            <w:shd w:val="clear" w:color="auto" w:fill="auto"/>
            <w:noWrap/>
            <w:vAlign w:val="center"/>
            <w:hideMark/>
          </w:tcPr>
          <w:p w:rsidR="001B573A" w:rsidRPr="001B573A" w:rsidRDefault="001B573A" w:rsidP="001B573A">
            <w:pPr>
              <w:keepNext w:val="0"/>
              <w:spacing w:after="0"/>
              <w:jc w:val="center"/>
              <w:rPr>
                <w:rFonts w:ascii="Calibri" w:hAnsi="Calibri"/>
                <w:color w:val="000000"/>
                <w:sz w:val="22"/>
                <w:szCs w:val="22"/>
                <w:lang w:val="tr-TR" w:eastAsia="tr-TR"/>
              </w:rPr>
            </w:pPr>
            <w:r w:rsidRPr="001B573A">
              <w:rPr>
                <w:rFonts w:ascii="Calibri" w:hAnsi="Calibri"/>
                <w:color w:val="000000"/>
                <w:sz w:val="22"/>
                <w:szCs w:val="22"/>
                <w:lang w:val="tr-TR" w:eastAsia="tr-TR"/>
              </w:rPr>
              <w:t>7</w:t>
            </w:r>
          </w:p>
        </w:tc>
        <w:tc>
          <w:tcPr>
            <w:tcW w:w="1320" w:type="dxa"/>
            <w:tcBorders>
              <w:top w:val="nil"/>
              <w:left w:val="nil"/>
              <w:bottom w:val="single" w:sz="4" w:space="0" w:color="auto"/>
              <w:right w:val="single" w:sz="4" w:space="0" w:color="auto"/>
            </w:tcBorders>
            <w:shd w:val="clear" w:color="auto" w:fill="auto"/>
            <w:noWrap/>
            <w:vAlign w:val="center"/>
            <w:hideMark/>
          </w:tcPr>
          <w:p w:rsidR="001B573A" w:rsidRPr="001B573A" w:rsidRDefault="001B573A" w:rsidP="001B573A">
            <w:pPr>
              <w:keepNext w:val="0"/>
              <w:spacing w:after="0"/>
              <w:jc w:val="center"/>
              <w:rPr>
                <w:rFonts w:ascii="Calibri" w:hAnsi="Calibri"/>
                <w:color w:val="000000"/>
                <w:sz w:val="22"/>
                <w:szCs w:val="22"/>
                <w:lang w:val="tr-TR" w:eastAsia="tr-TR"/>
              </w:rPr>
            </w:pPr>
            <w:r w:rsidRPr="001B573A">
              <w:rPr>
                <w:rFonts w:ascii="Calibri" w:hAnsi="Calibri"/>
                <w:color w:val="000000"/>
                <w:sz w:val="22"/>
                <w:szCs w:val="22"/>
                <w:lang w:val="tr-TR" w:eastAsia="tr-TR"/>
              </w:rPr>
              <w:t>7</w:t>
            </w:r>
          </w:p>
        </w:tc>
        <w:tc>
          <w:tcPr>
            <w:tcW w:w="1320" w:type="dxa"/>
            <w:tcBorders>
              <w:top w:val="nil"/>
              <w:left w:val="nil"/>
              <w:bottom w:val="single" w:sz="4" w:space="0" w:color="auto"/>
              <w:right w:val="single" w:sz="4" w:space="0" w:color="auto"/>
            </w:tcBorders>
            <w:shd w:val="clear" w:color="auto" w:fill="auto"/>
            <w:noWrap/>
            <w:vAlign w:val="center"/>
            <w:hideMark/>
          </w:tcPr>
          <w:p w:rsidR="001B573A" w:rsidRPr="001B573A" w:rsidRDefault="001B573A" w:rsidP="001B573A">
            <w:pPr>
              <w:keepNext w:val="0"/>
              <w:spacing w:after="0"/>
              <w:jc w:val="center"/>
              <w:rPr>
                <w:rFonts w:ascii="Calibri" w:hAnsi="Calibri"/>
                <w:color w:val="000000"/>
                <w:sz w:val="22"/>
                <w:szCs w:val="22"/>
                <w:lang w:val="tr-TR" w:eastAsia="tr-TR"/>
              </w:rPr>
            </w:pPr>
            <w:r w:rsidRPr="001B573A">
              <w:rPr>
                <w:rFonts w:ascii="Calibri" w:hAnsi="Calibri"/>
                <w:color w:val="000000"/>
                <w:sz w:val="22"/>
                <w:szCs w:val="22"/>
                <w:lang w:val="tr-TR" w:eastAsia="tr-TR"/>
              </w:rPr>
              <w:t>8</w:t>
            </w:r>
          </w:p>
        </w:tc>
        <w:tc>
          <w:tcPr>
            <w:tcW w:w="1320" w:type="dxa"/>
            <w:tcBorders>
              <w:top w:val="nil"/>
              <w:left w:val="nil"/>
              <w:bottom w:val="single" w:sz="4" w:space="0" w:color="auto"/>
              <w:right w:val="single" w:sz="4" w:space="0" w:color="auto"/>
            </w:tcBorders>
            <w:shd w:val="clear" w:color="auto" w:fill="auto"/>
            <w:noWrap/>
            <w:vAlign w:val="center"/>
            <w:hideMark/>
          </w:tcPr>
          <w:p w:rsidR="001B573A" w:rsidRPr="001B573A" w:rsidRDefault="001B573A" w:rsidP="001B573A">
            <w:pPr>
              <w:keepNext w:val="0"/>
              <w:spacing w:after="0"/>
              <w:jc w:val="center"/>
              <w:rPr>
                <w:rFonts w:ascii="Calibri" w:hAnsi="Calibri"/>
                <w:color w:val="000000"/>
                <w:sz w:val="22"/>
                <w:szCs w:val="22"/>
                <w:lang w:val="tr-TR" w:eastAsia="tr-TR"/>
              </w:rPr>
            </w:pPr>
            <w:r w:rsidRPr="001B573A">
              <w:rPr>
                <w:rFonts w:ascii="Calibri" w:hAnsi="Calibri"/>
                <w:color w:val="000000"/>
                <w:sz w:val="22"/>
                <w:szCs w:val="22"/>
                <w:lang w:val="tr-TR" w:eastAsia="tr-TR"/>
              </w:rPr>
              <w:t>7,2</w:t>
            </w:r>
          </w:p>
        </w:tc>
      </w:tr>
      <w:tr w:rsidR="001B573A" w:rsidRPr="001B573A" w:rsidTr="001B573A">
        <w:trPr>
          <w:trHeight w:val="300"/>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1B573A" w:rsidRPr="001B573A" w:rsidRDefault="001B573A" w:rsidP="001B573A">
            <w:pPr>
              <w:keepNext w:val="0"/>
              <w:spacing w:after="0"/>
              <w:jc w:val="center"/>
              <w:rPr>
                <w:rFonts w:ascii="Calibri" w:hAnsi="Calibri"/>
                <w:color w:val="000000"/>
                <w:sz w:val="22"/>
                <w:szCs w:val="22"/>
                <w:lang w:val="tr-TR" w:eastAsia="tr-TR"/>
              </w:rPr>
            </w:pPr>
            <w:r w:rsidRPr="001B573A">
              <w:rPr>
                <w:rFonts w:ascii="Calibri" w:hAnsi="Calibri"/>
                <w:color w:val="000000"/>
                <w:sz w:val="22"/>
                <w:szCs w:val="22"/>
                <w:lang w:val="tr-TR" w:eastAsia="tr-TR"/>
              </w:rPr>
              <w:t>Relay race</w:t>
            </w:r>
          </w:p>
        </w:tc>
        <w:tc>
          <w:tcPr>
            <w:tcW w:w="1320" w:type="dxa"/>
            <w:tcBorders>
              <w:top w:val="nil"/>
              <w:left w:val="nil"/>
              <w:bottom w:val="single" w:sz="4" w:space="0" w:color="auto"/>
              <w:right w:val="single" w:sz="4" w:space="0" w:color="auto"/>
            </w:tcBorders>
            <w:shd w:val="clear" w:color="auto" w:fill="auto"/>
            <w:noWrap/>
            <w:vAlign w:val="center"/>
            <w:hideMark/>
          </w:tcPr>
          <w:p w:rsidR="001B573A" w:rsidRPr="001B573A" w:rsidRDefault="001B573A" w:rsidP="001B573A">
            <w:pPr>
              <w:keepNext w:val="0"/>
              <w:spacing w:after="0"/>
              <w:jc w:val="center"/>
              <w:rPr>
                <w:rFonts w:ascii="Calibri" w:hAnsi="Calibri"/>
                <w:color w:val="000000"/>
                <w:sz w:val="22"/>
                <w:szCs w:val="22"/>
                <w:lang w:val="tr-TR" w:eastAsia="tr-TR"/>
              </w:rPr>
            </w:pPr>
            <w:r w:rsidRPr="001B573A">
              <w:rPr>
                <w:rFonts w:ascii="Calibri" w:hAnsi="Calibri"/>
                <w:color w:val="000000"/>
                <w:sz w:val="22"/>
                <w:szCs w:val="22"/>
                <w:lang w:val="tr-TR" w:eastAsia="tr-TR"/>
              </w:rPr>
              <w:t>7</w:t>
            </w:r>
          </w:p>
        </w:tc>
        <w:tc>
          <w:tcPr>
            <w:tcW w:w="1320" w:type="dxa"/>
            <w:tcBorders>
              <w:top w:val="nil"/>
              <w:left w:val="nil"/>
              <w:bottom w:val="single" w:sz="4" w:space="0" w:color="auto"/>
              <w:right w:val="single" w:sz="4" w:space="0" w:color="auto"/>
            </w:tcBorders>
            <w:shd w:val="clear" w:color="auto" w:fill="auto"/>
            <w:noWrap/>
            <w:vAlign w:val="center"/>
            <w:hideMark/>
          </w:tcPr>
          <w:p w:rsidR="001B573A" w:rsidRPr="001B573A" w:rsidRDefault="001B573A" w:rsidP="001B573A">
            <w:pPr>
              <w:keepNext w:val="0"/>
              <w:spacing w:after="0"/>
              <w:jc w:val="center"/>
              <w:rPr>
                <w:rFonts w:ascii="Calibri" w:hAnsi="Calibri"/>
                <w:color w:val="000000"/>
                <w:sz w:val="22"/>
                <w:szCs w:val="22"/>
                <w:lang w:val="tr-TR" w:eastAsia="tr-TR"/>
              </w:rPr>
            </w:pPr>
            <w:r w:rsidRPr="001B573A">
              <w:rPr>
                <w:rFonts w:ascii="Calibri" w:hAnsi="Calibri"/>
                <w:color w:val="000000"/>
                <w:sz w:val="22"/>
                <w:szCs w:val="22"/>
                <w:lang w:val="tr-TR" w:eastAsia="tr-TR"/>
              </w:rPr>
              <w:t>7</w:t>
            </w:r>
          </w:p>
        </w:tc>
        <w:tc>
          <w:tcPr>
            <w:tcW w:w="1320" w:type="dxa"/>
            <w:tcBorders>
              <w:top w:val="nil"/>
              <w:left w:val="nil"/>
              <w:bottom w:val="single" w:sz="4" w:space="0" w:color="auto"/>
              <w:right w:val="single" w:sz="4" w:space="0" w:color="auto"/>
            </w:tcBorders>
            <w:shd w:val="clear" w:color="auto" w:fill="auto"/>
            <w:noWrap/>
            <w:vAlign w:val="center"/>
            <w:hideMark/>
          </w:tcPr>
          <w:p w:rsidR="001B573A" w:rsidRPr="001B573A" w:rsidRDefault="001B573A" w:rsidP="001B573A">
            <w:pPr>
              <w:keepNext w:val="0"/>
              <w:spacing w:after="0"/>
              <w:jc w:val="center"/>
              <w:rPr>
                <w:rFonts w:ascii="Calibri" w:hAnsi="Calibri"/>
                <w:color w:val="000000"/>
                <w:sz w:val="22"/>
                <w:szCs w:val="22"/>
                <w:lang w:val="tr-TR" w:eastAsia="tr-TR"/>
              </w:rPr>
            </w:pPr>
            <w:r w:rsidRPr="001B573A">
              <w:rPr>
                <w:rFonts w:ascii="Calibri" w:hAnsi="Calibri"/>
                <w:color w:val="000000"/>
                <w:sz w:val="22"/>
                <w:szCs w:val="22"/>
                <w:lang w:val="tr-TR" w:eastAsia="tr-TR"/>
              </w:rPr>
              <w:t>5</w:t>
            </w:r>
          </w:p>
        </w:tc>
        <w:tc>
          <w:tcPr>
            <w:tcW w:w="1320" w:type="dxa"/>
            <w:tcBorders>
              <w:top w:val="nil"/>
              <w:left w:val="nil"/>
              <w:bottom w:val="single" w:sz="4" w:space="0" w:color="auto"/>
              <w:right w:val="single" w:sz="4" w:space="0" w:color="auto"/>
            </w:tcBorders>
            <w:shd w:val="clear" w:color="auto" w:fill="auto"/>
            <w:noWrap/>
            <w:vAlign w:val="center"/>
            <w:hideMark/>
          </w:tcPr>
          <w:p w:rsidR="001B573A" w:rsidRPr="001B573A" w:rsidRDefault="001B573A" w:rsidP="001B573A">
            <w:pPr>
              <w:keepNext w:val="0"/>
              <w:spacing w:after="0"/>
              <w:jc w:val="center"/>
              <w:rPr>
                <w:rFonts w:ascii="Calibri" w:hAnsi="Calibri"/>
                <w:color w:val="000000"/>
                <w:sz w:val="22"/>
                <w:szCs w:val="22"/>
                <w:lang w:val="tr-TR" w:eastAsia="tr-TR"/>
              </w:rPr>
            </w:pPr>
            <w:r w:rsidRPr="001B573A">
              <w:rPr>
                <w:rFonts w:ascii="Calibri" w:hAnsi="Calibri"/>
                <w:color w:val="000000"/>
                <w:sz w:val="22"/>
                <w:szCs w:val="22"/>
                <w:lang w:val="tr-TR" w:eastAsia="tr-TR"/>
              </w:rPr>
              <w:t>7</w:t>
            </w:r>
          </w:p>
        </w:tc>
        <w:tc>
          <w:tcPr>
            <w:tcW w:w="1320" w:type="dxa"/>
            <w:tcBorders>
              <w:top w:val="nil"/>
              <w:left w:val="nil"/>
              <w:bottom w:val="single" w:sz="4" w:space="0" w:color="auto"/>
              <w:right w:val="single" w:sz="4" w:space="0" w:color="auto"/>
            </w:tcBorders>
            <w:shd w:val="clear" w:color="auto" w:fill="auto"/>
            <w:noWrap/>
            <w:vAlign w:val="center"/>
            <w:hideMark/>
          </w:tcPr>
          <w:p w:rsidR="001B573A" w:rsidRPr="001B573A" w:rsidRDefault="001B573A" w:rsidP="001B573A">
            <w:pPr>
              <w:keepNext w:val="0"/>
              <w:spacing w:after="0"/>
              <w:jc w:val="center"/>
              <w:rPr>
                <w:rFonts w:ascii="Calibri" w:hAnsi="Calibri"/>
                <w:color w:val="000000"/>
                <w:sz w:val="22"/>
                <w:szCs w:val="22"/>
                <w:lang w:val="tr-TR" w:eastAsia="tr-TR"/>
              </w:rPr>
            </w:pPr>
            <w:r w:rsidRPr="001B573A">
              <w:rPr>
                <w:rFonts w:ascii="Calibri" w:hAnsi="Calibri"/>
                <w:color w:val="000000"/>
                <w:sz w:val="22"/>
                <w:szCs w:val="22"/>
                <w:lang w:val="tr-TR" w:eastAsia="tr-TR"/>
              </w:rPr>
              <w:t>5</w:t>
            </w:r>
          </w:p>
        </w:tc>
        <w:tc>
          <w:tcPr>
            <w:tcW w:w="1320" w:type="dxa"/>
            <w:tcBorders>
              <w:top w:val="nil"/>
              <w:left w:val="nil"/>
              <w:bottom w:val="single" w:sz="4" w:space="0" w:color="auto"/>
              <w:right w:val="single" w:sz="4" w:space="0" w:color="auto"/>
            </w:tcBorders>
            <w:shd w:val="clear" w:color="auto" w:fill="auto"/>
            <w:noWrap/>
            <w:vAlign w:val="center"/>
            <w:hideMark/>
          </w:tcPr>
          <w:p w:rsidR="001B573A" w:rsidRPr="001B573A" w:rsidRDefault="001B573A" w:rsidP="001B573A">
            <w:pPr>
              <w:keepNext w:val="0"/>
              <w:spacing w:after="0"/>
              <w:jc w:val="center"/>
              <w:rPr>
                <w:rFonts w:ascii="Calibri" w:hAnsi="Calibri"/>
                <w:color w:val="000000"/>
                <w:sz w:val="22"/>
                <w:szCs w:val="22"/>
                <w:lang w:val="tr-TR" w:eastAsia="tr-TR"/>
              </w:rPr>
            </w:pPr>
            <w:r w:rsidRPr="001B573A">
              <w:rPr>
                <w:rFonts w:ascii="Calibri" w:hAnsi="Calibri"/>
                <w:color w:val="000000"/>
                <w:sz w:val="22"/>
                <w:szCs w:val="22"/>
                <w:lang w:val="tr-TR" w:eastAsia="tr-TR"/>
              </w:rPr>
              <w:t>6,2</w:t>
            </w:r>
          </w:p>
        </w:tc>
      </w:tr>
      <w:tr w:rsidR="001B573A" w:rsidRPr="001B573A" w:rsidTr="001B573A">
        <w:trPr>
          <w:trHeight w:val="300"/>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1B573A" w:rsidRPr="001B573A" w:rsidRDefault="001B573A" w:rsidP="001B573A">
            <w:pPr>
              <w:keepNext w:val="0"/>
              <w:spacing w:after="0"/>
              <w:jc w:val="center"/>
              <w:rPr>
                <w:rFonts w:ascii="Calibri" w:hAnsi="Calibri"/>
                <w:color w:val="000000"/>
                <w:sz w:val="22"/>
                <w:szCs w:val="22"/>
                <w:lang w:val="tr-TR" w:eastAsia="tr-TR"/>
              </w:rPr>
            </w:pPr>
            <w:r w:rsidRPr="001B573A">
              <w:rPr>
                <w:rFonts w:ascii="Calibri" w:hAnsi="Calibri"/>
                <w:color w:val="000000"/>
                <w:sz w:val="22"/>
                <w:szCs w:val="22"/>
                <w:lang w:val="tr-TR" w:eastAsia="tr-TR"/>
              </w:rPr>
              <w:t>Tetrisoid</w:t>
            </w:r>
          </w:p>
        </w:tc>
        <w:tc>
          <w:tcPr>
            <w:tcW w:w="1320" w:type="dxa"/>
            <w:tcBorders>
              <w:top w:val="nil"/>
              <w:left w:val="nil"/>
              <w:bottom w:val="single" w:sz="4" w:space="0" w:color="auto"/>
              <w:right w:val="single" w:sz="4" w:space="0" w:color="auto"/>
            </w:tcBorders>
            <w:shd w:val="clear" w:color="auto" w:fill="auto"/>
            <w:noWrap/>
            <w:vAlign w:val="center"/>
            <w:hideMark/>
          </w:tcPr>
          <w:p w:rsidR="001B573A" w:rsidRPr="001B573A" w:rsidRDefault="001B573A" w:rsidP="001B573A">
            <w:pPr>
              <w:keepNext w:val="0"/>
              <w:spacing w:after="0"/>
              <w:jc w:val="center"/>
              <w:rPr>
                <w:rFonts w:ascii="Calibri" w:hAnsi="Calibri"/>
                <w:color w:val="000000"/>
                <w:sz w:val="22"/>
                <w:szCs w:val="22"/>
                <w:lang w:val="tr-TR" w:eastAsia="tr-TR"/>
              </w:rPr>
            </w:pPr>
            <w:r w:rsidRPr="001B573A">
              <w:rPr>
                <w:rFonts w:ascii="Calibri" w:hAnsi="Calibri"/>
                <w:color w:val="000000"/>
                <w:sz w:val="22"/>
                <w:szCs w:val="22"/>
                <w:lang w:val="tr-TR" w:eastAsia="tr-TR"/>
              </w:rPr>
              <w:t>7</w:t>
            </w:r>
          </w:p>
        </w:tc>
        <w:tc>
          <w:tcPr>
            <w:tcW w:w="1320" w:type="dxa"/>
            <w:tcBorders>
              <w:top w:val="nil"/>
              <w:left w:val="nil"/>
              <w:bottom w:val="single" w:sz="4" w:space="0" w:color="auto"/>
              <w:right w:val="single" w:sz="4" w:space="0" w:color="auto"/>
            </w:tcBorders>
            <w:shd w:val="clear" w:color="auto" w:fill="auto"/>
            <w:noWrap/>
            <w:vAlign w:val="center"/>
            <w:hideMark/>
          </w:tcPr>
          <w:p w:rsidR="001B573A" w:rsidRPr="001B573A" w:rsidRDefault="001B573A" w:rsidP="001B573A">
            <w:pPr>
              <w:keepNext w:val="0"/>
              <w:spacing w:after="0"/>
              <w:jc w:val="center"/>
              <w:rPr>
                <w:rFonts w:ascii="Calibri" w:hAnsi="Calibri"/>
                <w:color w:val="000000"/>
                <w:sz w:val="22"/>
                <w:szCs w:val="22"/>
                <w:lang w:val="tr-TR" w:eastAsia="tr-TR"/>
              </w:rPr>
            </w:pPr>
            <w:r w:rsidRPr="001B573A">
              <w:rPr>
                <w:rFonts w:ascii="Calibri" w:hAnsi="Calibri"/>
                <w:color w:val="000000"/>
                <w:sz w:val="22"/>
                <w:szCs w:val="22"/>
                <w:lang w:val="tr-TR" w:eastAsia="tr-TR"/>
              </w:rPr>
              <w:t>6</w:t>
            </w:r>
          </w:p>
        </w:tc>
        <w:tc>
          <w:tcPr>
            <w:tcW w:w="1320" w:type="dxa"/>
            <w:tcBorders>
              <w:top w:val="nil"/>
              <w:left w:val="nil"/>
              <w:bottom w:val="single" w:sz="4" w:space="0" w:color="auto"/>
              <w:right w:val="single" w:sz="4" w:space="0" w:color="auto"/>
            </w:tcBorders>
            <w:shd w:val="clear" w:color="auto" w:fill="auto"/>
            <w:noWrap/>
            <w:vAlign w:val="center"/>
            <w:hideMark/>
          </w:tcPr>
          <w:p w:rsidR="001B573A" w:rsidRPr="001B573A" w:rsidRDefault="001B573A" w:rsidP="001B573A">
            <w:pPr>
              <w:keepNext w:val="0"/>
              <w:spacing w:after="0"/>
              <w:jc w:val="center"/>
              <w:rPr>
                <w:rFonts w:ascii="Calibri" w:hAnsi="Calibri"/>
                <w:color w:val="000000"/>
                <w:sz w:val="22"/>
                <w:szCs w:val="22"/>
                <w:lang w:val="tr-TR" w:eastAsia="tr-TR"/>
              </w:rPr>
            </w:pPr>
            <w:r w:rsidRPr="001B573A">
              <w:rPr>
                <w:rFonts w:ascii="Calibri" w:hAnsi="Calibri"/>
                <w:color w:val="000000"/>
                <w:sz w:val="22"/>
                <w:szCs w:val="22"/>
                <w:lang w:val="tr-TR" w:eastAsia="tr-TR"/>
              </w:rPr>
              <w:t>4</w:t>
            </w:r>
          </w:p>
        </w:tc>
        <w:tc>
          <w:tcPr>
            <w:tcW w:w="1320" w:type="dxa"/>
            <w:tcBorders>
              <w:top w:val="nil"/>
              <w:left w:val="nil"/>
              <w:bottom w:val="single" w:sz="4" w:space="0" w:color="auto"/>
              <w:right w:val="single" w:sz="4" w:space="0" w:color="auto"/>
            </w:tcBorders>
            <w:shd w:val="clear" w:color="auto" w:fill="auto"/>
            <w:noWrap/>
            <w:vAlign w:val="center"/>
            <w:hideMark/>
          </w:tcPr>
          <w:p w:rsidR="001B573A" w:rsidRPr="001B573A" w:rsidRDefault="001B573A" w:rsidP="001B573A">
            <w:pPr>
              <w:keepNext w:val="0"/>
              <w:spacing w:after="0"/>
              <w:jc w:val="center"/>
              <w:rPr>
                <w:rFonts w:ascii="Calibri" w:hAnsi="Calibri"/>
                <w:color w:val="000000"/>
                <w:sz w:val="22"/>
                <w:szCs w:val="22"/>
                <w:lang w:val="tr-TR" w:eastAsia="tr-TR"/>
              </w:rPr>
            </w:pPr>
            <w:r w:rsidRPr="001B573A">
              <w:rPr>
                <w:rFonts w:ascii="Calibri" w:hAnsi="Calibri"/>
                <w:color w:val="000000"/>
                <w:sz w:val="22"/>
                <w:szCs w:val="22"/>
                <w:lang w:val="tr-TR" w:eastAsia="tr-TR"/>
              </w:rPr>
              <w:t>6</w:t>
            </w:r>
          </w:p>
        </w:tc>
        <w:tc>
          <w:tcPr>
            <w:tcW w:w="1320" w:type="dxa"/>
            <w:tcBorders>
              <w:top w:val="nil"/>
              <w:left w:val="nil"/>
              <w:bottom w:val="single" w:sz="4" w:space="0" w:color="auto"/>
              <w:right w:val="single" w:sz="4" w:space="0" w:color="auto"/>
            </w:tcBorders>
            <w:shd w:val="clear" w:color="auto" w:fill="auto"/>
            <w:noWrap/>
            <w:vAlign w:val="center"/>
            <w:hideMark/>
          </w:tcPr>
          <w:p w:rsidR="001B573A" w:rsidRPr="001B573A" w:rsidRDefault="001B573A" w:rsidP="001B573A">
            <w:pPr>
              <w:keepNext w:val="0"/>
              <w:spacing w:after="0"/>
              <w:jc w:val="center"/>
              <w:rPr>
                <w:rFonts w:ascii="Calibri" w:hAnsi="Calibri"/>
                <w:color w:val="000000"/>
                <w:sz w:val="22"/>
                <w:szCs w:val="22"/>
                <w:lang w:val="tr-TR" w:eastAsia="tr-TR"/>
              </w:rPr>
            </w:pPr>
            <w:r w:rsidRPr="001B573A">
              <w:rPr>
                <w:rFonts w:ascii="Calibri" w:hAnsi="Calibri"/>
                <w:color w:val="000000"/>
                <w:sz w:val="22"/>
                <w:szCs w:val="22"/>
                <w:lang w:val="tr-TR" w:eastAsia="tr-TR"/>
              </w:rPr>
              <w:t>7</w:t>
            </w:r>
          </w:p>
        </w:tc>
        <w:tc>
          <w:tcPr>
            <w:tcW w:w="1320" w:type="dxa"/>
            <w:tcBorders>
              <w:top w:val="nil"/>
              <w:left w:val="nil"/>
              <w:bottom w:val="single" w:sz="4" w:space="0" w:color="auto"/>
              <w:right w:val="single" w:sz="4" w:space="0" w:color="auto"/>
            </w:tcBorders>
            <w:shd w:val="clear" w:color="auto" w:fill="auto"/>
            <w:noWrap/>
            <w:vAlign w:val="center"/>
            <w:hideMark/>
          </w:tcPr>
          <w:p w:rsidR="001B573A" w:rsidRPr="001B573A" w:rsidRDefault="001B573A" w:rsidP="001B573A">
            <w:pPr>
              <w:keepNext w:val="0"/>
              <w:spacing w:after="0"/>
              <w:jc w:val="center"/>
              <w:rPr>
                <w:rFonts w:ascii="Calibri" w:hAnsi="Calibri"/>
                <w:color w:val="000000"/>
                <w:sz w:val="22"/>
                <w:szCs w:val="22"/>
                <w:lang w:val="tr-TR" w:eastAsia="tr-TR"/>
              </w:rPr>
            </w:pPr>
            <w:r w:rsidRPr="001B573A">
              <w:rPr>
                <w:rFonts w:ascii="Calibri" w:hAnsi="Calibri"/>
                <w:color w:val="000000"/>
                <w:sz w:val="22"/>
                <w:szCs w:val="22"/>
                <w:lang w:val="tr-TR" w:eastAsia="tr-TR"/>
              </w:rPr>
              <w:t>6</w:t>
            </w:r>
          </w:p>
        </w:tc>
      </w:tr>
    </w:tbl>
    <w:p w:rsidR="00A702C5" w:rsidRDefault="00A702C5" w:rsidP="001B573A">
      <w:pPr>
        <w:rPr>
          <w:sz w:val="24"/>
          <w:szCs w:val="24"/>
          <w:lang w:val="tr-TR"/>
        </w:rPr>
      </w:pPr>
    </w:p>
    <w:p w:rsidR="00A020C5" w:rsidRDefault="00A020C5" w:rsidP="00A020C5">
      <w:pPr>
        <w:jc w:val="center"/>
        <w:rPr>
          <w:sz w:val="24"/>
          <w:szCs w:val="24"/>
          <w:lang w:val="tr-TR"/>
        </w:rPr>
      </w:pPr>
      <w:r>
        <w:rPr>
          <w:sz w:val="24"/>
          <w:szCs w:val="24"/>
          <w:lang w:val="tr-TR"/>
        </w:rPr>
        <w:t>Table 2. Evaluation of each project</w:t>
      </w:r>
    </w:p>
    <w:p w:rsidR="00A020C5" w:rsidRDefault="00A020C5" w:rsidP="00A020C5">
      <w:pPr>
        <w:rPr>
          <w:sz w:val="24"/>
          <w:szCs w:val="24"/>
          <w:lang w:val="tr-TR"/>
        </w:rPr>
      </w:pPr>
      <w:r>
        <w:rPr>
          <w:sz w:val="24"/>
          <w:szCs w:val="24"/>
          <w:lang w:val="tr-TR"/>
        </w:rPr>
        <w:tab/>
        <w:t>According to table 2. ranking of the projects is shown in table 3. and team decided on “wrestling” project.</w:t>
      </w:r>
    </w:p>
    <w:tbl>
      <w:tblPr>
        <w:tblW w:w="10200" w:type="dxa"/>
        <w:tblInd w:w="55" w:type="dxa"/>
        <w:tblCellMar>
          <w:left w:w="70" w:type="dxa"/>
          <w:right w:w="70" w:type="dxa"/>
        </w:tblCellMar>
        <w:tblLook w:val="04A0" w:firstRow="1" w:lastRow="0" w:firstColumn="1" w:lastColumn="0" w:noHBand="0" w:noVBand="1"/>
      </w:tblPr>
      <w:tblGrid>
        <w:gridCol w:w="1320"/>
        <w:gridCol w:w="1320"/>
        <w:gridCol w:w="1320"/>
        <w:gridCol w:w="1320"/>
        <w:gridCol w:w="1320"/>
        <w:gridCol w:w="1320"/>
        <w:gridCol w:w="1320"/>
        <w:gridCol w:w="960"/>
      </w:tblGrid>
      <w:tr w:rsidR="00A020C5" w:rsidRPr="00A020C5" w:rsidTr="00A020C5">
        <w:trPr>
          <w:trHeight w:val="300"/>
        </w:trPr>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020C5" w:rsidRPr="00A020C5" w:rsidRDefault="00A020C5" w:rsidP="00A020C5">
            <w:pPr>
              <w:keepNext w:val="0"/>
              <w:spacing w:after="0"/>
              <w:jc w:val="center"/>
              <w:rPr>
                <w:rFonts w:ascii="Calibri" w:hAnsi="Calibri"/>
                <w:color w:val="000000"/>
                <w:sz w:val="22"/>
                <w:szCs w:val="22"/>
                <w:lang w:val="tr-TR" w:eastAsia="tr-TR"/>
              </w:rPr>
            </w:pPr>
            <w:r w:rsidRPr="00A020C5">
              <w:rPr>
                <w:rFonts w:ascii="Calibri" w:hAnsi="Calibri"/>
                <w:color w:val="000000"/>
                <w:sz w:val="22"/>
                <w:szCs w:val="22"/>
                <w:lang w:val="tr-TR" w:eastAsia="tr-TR"/>
              </w:rPr>
              <w:t> </w:t>
            </w:r>
          </w:p>
        </w:tc>
        <w:tc>
          <w:tcPr>
            <w:tcW w:w="1320" w:type="dxa"/>
            <w:tcBorders>
              <w:top w:val="single" w:sz="4" w:space="0" w:color="auto"/>
              <w:left w:val="nil"/>
              <w:bottom w:val="single" w:sz="4" w:space="0" w:color="auto"/>
              <w:right w:val="single" w:sz="4" w:space="0" w:color="auto"/>
            </w:tcBorders>
            <w:shd w:val="clear" w:color="auto" w:fill="auto"/>
            <w:noWrap/>
            <w:vAlign w:val="center"/>
            <w:hideMark/>
          </w:tcPr>
          <w:p w:rsidR="00A020C5" w:rsidRPr="00A020C5" w:rsidRDefault="00A020C5" w:rsidP="00A020C5">
            <w:pPr>
              <w:keepNext w:val="0"/>
              <w:spacing w:after="0"/>
              <w:jc w:val="center"/>
              <w:rPr>
                <w:rFonts w:ascii="Calibri" w:hAnsi="Calibri"/>
                <w:color w:val="000000"/>
                <w:sz w:val="22"/>
                <w:szCs w:val="22"/>
                <w:lang w:val="tr-TR" w:eastAsia="tr-TR"/>
              </w:rPr>
            </w:pPr>
            <w:r w:rsidRPr="00A020C5">
              <w:rPr>
                <w:rFonts w:ascii="Calibri" w:hAnsi="Calibri"/>
                <w:color w:val="000000"/>
                <w:sz w:val="22"/>
                <w:szCs w:val="22"/>
                <w:lang w:val="tr-TR" w:eastAsia="tr-TR"/>
              </w:rPr>
              <w:t>Ceren</w:t>
            </w:r>
          </w:p>
        </w:tc>
        <w:tc>
          <w:tcPr>
            <w:tcW w:w="1320" w:type="dxa"/>
            <w:tcBorders>
              <w:top w:val="single" w:sz="4" w:space="0" w:color="auto"/>
              <w:left w:val="nil"/>
              <w:bottom w:val="single" w:sz="4" w:space="0" w:color="auto"/>
              <w:right w:val="single" w:sz="4" w:space="0" w:color="auto"/>
            </w:tcBorders>
            <w:shd w:val="clear" w:color="auto" w:fill="auto"/>
            <w:noWrap/>
            <w:vAlign w:val="center"/>
            <w:hideMark/>
          </w:tcPr>
          <w:p w:rsidR="00A020C5" w:rsidRPr="00A020C5" w:rsidRDefault="00A020C5" w:rsidP="00A020C5">
            <w:pPr>
              <w:keepNext w:val="0"/>
              <w:spacing w:after="0"/>
              <w:jc w:val="center"/>
              <w:rPr>
                <w:rFonts w:ascii="Calibri" w:hAnsi="Calibri"/>
                <w:color w:val="000000"/>
                <w:sz w:val="22"/>
                <w:szCs w:val="22"/>
                <w:lang w:val="tr-TR" w:eastAsia="tr-TR"/>
              </w:rPr>
            </w:pPr>
            <w:r w:rsidRPr="00A020C5">
              <w:rPr>
                <w:rFonts w:ascii="Calibri" w:hAnsi="Calibri"/>
                <w:color w:val="000000"/>
                <w:sz w:val="22"/>
                <w:szCs w:val="22"/>
                <w:lang w:val="tr-TR" w:eastAsia="tr-TR"/>
              </w:rPr>
              <w:t>Zeki</w:t>
            </w:r>
          </w:p>
        </w:tc>
        <w:tc>
          <w:tcPr>
            <w:tcW w:w="1320" w:type="dxa"/>
            <w:tcBorders>
              <w:top w:val="single" w:sz="4" w:space="0" w:color="auto"/>
              <w:left w:val="nil"/>
              <w:bottom w:val="single" w:sz="4" w:space="0" w:color="auto"/>
              <w:right w:val="single" w:sz="4" w:space="0" w:color="auto"/>
            </w:tcBorders>
            <w:shd w:val="clear" w:color="auto" w:fill="auto"/>
            <w:noWrap/>
            <w:vAlign w:val="center"/>
            <w:hideMark/>
          </w:tcPr>
          <w:p w:rsidR="00A020C5" w:rsidRPr="00A020C5" w:rsidRDefault="00A020C5" w:rsidP="00A020C5">
            <w:pPr>
              <w:keepNext w:val="0"/>
              <w:spacing w:after="0"/>
              <w:jc w:val="center"/>
              <w:rPr>
                <w:rFonts w:ascii="Calibri" w:hAnsi="Calibri"/>
                <w:color w:val="000000"/>
                <w:sz w:val="22"/>
                <w:szCs w:val="22"/>
                <w:lang w:val="tr-TR" w:eastAsia="tr-TR"/>
              </w:rPr>
            </w:pPr>
            <w:r w:rsidRPr="00A020C5">
              <w:rPr>
                <w:rFonts w:ascii="Calibri" w:hAnsi="Calibri"/>
                <w:color w:val="000000"/>
                <w:sz w:val="22"/>
                <w:szCs w:val="22"/>
                <w:lang w:val="tr-TR" w:eastAsia="tr-TR"/>
              </w:rPr>
              <w:t>Hakan</w:t>
            </w:r>
          </w:p>
        </w:tc>
        <w:tc>
          <w:tcPr>
            <w:tcW w:w="1320" w:type="dxa"/>
            <w:tcBorders>
              <w:top w:val="single" w:sz="4" w:space="0" w:color="auto"/>
              <w:left w:val="nil"/>
              <w:bottom w:val="single" w:sz="4" w:space="0" w:color="auto"/>
              <w:right w:val="single" w:sz="4" w:space="0" w:color="auto"/>
            </w:tcBorders>
            <w:shd w:val="clear" w:color="auto" w:fill="auto"/>
            <w:noWrap/>
            <w:vAlign w:val="center"/>
            <w:hideMark/>
          </w:tcPr>
          <w:p w:rsidR="00A020C5" w:rsidRPr="00A020C5" w:rsidRDefault="00A020C5" w:rsidP="00A020C5">
            <w:pPr>
              <w:keepNext w:val="0"/>
              <w:spacing w:after="0"/>
              <w:jc w:val="center"/>
              <w:rPr>
                <w:rFonts w:ascii="Calibri" w:hAnsi="Calibri"/>
                <w:color w:val="000000"/>
                <w:sz w:val="22"/>
                <w:szCs w:val="22"/>
                <w:lang w:val="tr-TR" w:eastAsia="tr-TR"/>
              </w:rPr>
            </w:pPr>
            <w:r w:rsidRPr="00A020C5">
              <w:rPr>
                <w:rFonts w:ascii="Calibri" w:hAnsi="Calibri"/>
                <w:color w:val="000000"/>
                <w:sz w:val="22"/>
                <w:szCs w:val="22"/>
                <w:lang w:val="tr-TR" w:eastAsia="tr-TR"/>
              </w:rPr>
              <w:t>Alkan</w:t>
            </w:r>
          </w:p>
        </w:tc>
        <w:tc>
          <w:tcPr>
            <w:tcW w:w="1320" w:type="dxa"/>
            <w:tcBorders>
              <w:top w:val="single" w:sz="4" w:space="0" w:color="auto"/>
              <w:left w:val="nil"/>
              <w:bottom w:val="single" w:sz="4" w:space="0" w:color="auto"/>
              <w:right w:val="single" w:sz="4" w:space="0" w:color="auto"/>
            </w:tcBorders>
            <w:shd w:val="clear" w:color="auto" w:fill="auto"/>
            <w:noWrap/>
            <w:vAlign w:val="center"/>
            <w:hideMark/>
          </w:tcPr>
          <w:p w:rsidR="00A020C5" w:rsidRPr="00A020C5" w:rsidRDefault="00A020C5" w:rsidP="00A020C5">
            <w:pPr>
              <w:keepNext w:val="0"/>
              <w:spacing w:after="0"/>
              <w:jc w:val="center"/>
              <w:rPr>
                <w:rFonts w:ascii="Calibri" w:hAnsi="Calibri"/>
                <w:color w:val="000000"/>
                <w:sz w:val="22"/>
                <w:szCs w:val="22"/>
                <w:lang w:val="tr-TR" w:eastAsia="tr-TR"/>
              </w:rPr>
            </w:pPr>
            <w:r w:rsidRPr="00A020C5">
              <w:rPr>
                <w:rFonts w:ascii="Calibri" w:hAnsi="Calibri"/>
                <w:color w:val="000000"/>
                <w:sz w:val="22"/>
                <w:szCs w:val="22"/>
                <w:lang w:val="tr-TR" w:eastAsia="tr-TR"/>
              </w:rPr>
              <w:t>Mehmet</w:t>
            </w:r>
          </w:p>
        </w:tc>
        <w:tc>
          <w:tcPr>
            <w:tcW w:w="1320" w:type="dxa"/>
            <w:tcBorders>
              <w:top w:val="single" w:sz="4" w:space="0" w:color="auto"/>
              <w:left w:val="nil"/>
              <w:bottom w:val="single" w:sz="4" w:space="0" w:color="auto"/>
              <w:right w:val="single" w:sz="4" w:space="0" w:color="auto"/>
            </w:tcBorders>
            <w:shd w:val="clear" w:color="auto" w:fill="auto"/>
            <w:noWrap/>
            <w:vAlign w:val="center"/>
            <w:hideMark/>
          </w:tcPr>
          <w:p w:rsidR="00A020C5" w:rsidRPr="00A020C5" w:rsidRDefault="00A020C5" w:rsidP="00A020C5">
            <w:pPr>
              <w:keepNext w:val="0"/>
              <w:spacing w:after="0"/>
              <w:jc w:val="center"/>
              <w:rPr>
                <w:rFonts w:ascii="Calibri" w:hAnsi="Calibri"/>
                <w:color w:val="000000"/>
                <w:sz w:val="22"/>
                <w:szCs w:val="22"/>
                <w:lang w:val="tr-TR" w:eastAsia="tr-TR"/>
              </w:rPr>
            </w:pPr>
            <w:r w:rsidRPr="00A020C5">
              <w:rPr>
                <w:rFonts w:ascii="Calibri" w:hAnsi="Calibri"/>
                <w:color w:val="000000"/>
                <w:sz w:val="22"/>
                <w:szCs w:val="22"/>
                <w:lang w:val="tr-TR" w:eastAsia="tr-TR"/>
              </w:rPr>
              <w:t>Nazım</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A020C5" w:rsidRPr="00A020C5" w:rsidRDefault="00A020C5" w:rsidP="00A020C5">
            <w:pPr>
              <w:keepNext w:val="0"/>
              <w:spacing w:after="0"/>
              <w:jc w:val="center"/>
              <w:rPr>
                <w:rFonts w:ascii="Calibri" w:hAnsi="Calibri"/>
                <w:color w:val="000000"/>
                <w:sz w:val="22"/>
                <w:szCs w:val="22"/>
                <w:lang w:val="tr-TR" w:eastAsia="tr-TR"/>
              </w:rPr>
            </w:pPr>
            <w:r w:rsidRPr="00A020C5">
              <w:rPr>
                <w:rFonts w:ascii="Calibri" w:hAnsi="Calibri"/>
                <w:color w:val="000000"/>
                <w:sz w:val="22"/>
                <w:szCs w:val="22"/>
                <w:lang w:val="tr-TR" w:eastAsia="tr-TR"/>
              </w:rPr>
              <w:t>Overall</w:t>
            </w:r>
          </w:p>
        </w:tc>
      </w:tr>
      <w:tr w:rsidR="00A020C5" w:rsidRPr="00A020C5" w:rsidTr="00A020C5">
        <w:trPr>
          <w:trHeight w:val="300"/>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A020C5" w:rsidRPr="00A020C5" w:rsidRDefault="00A020C5" w:rsidP="00A020C5">
            <w:pPr>
              <w:keepNext w:val="0"/>
              <w:spacing w:after="0"/>
              <w:jc w:val="center"/>
              <w:rPr>
                <w:rFonts w:ascii="Calibri" w:hAnsi="Calibri"/>
                <w:color w:val="000000"/>
                <w:sz w:val="22"/>
                <w:szCs w:val="22"/>
                <w:lang w:val="tr-TR" w:eastAsia="tr-TR"/>
              </w:rPr>
            </w:pPr>
            <w:r w:rsidRPr="00A020C5">
              <w:rPr>
                <w:rFonts w:ascii="Calibri" w:hAnsi="Calibri"/>
                <w:color w:val="000000"/>
                <w:sz w:val="22"/>
                <w:szCs w:val="22"/>
                <w:lang w:val="tr-TR" w:eastAsia="tr-TR"/>
              </w:rPr>
              <w:t>Curling</w:t>
            </w:r>
          </w:p>
        </w:tc>
        <w:tc>
          <w:tcPr>
            <w:tcW w:w="1320" w:type="dxa"/>
            <w:tcBorders>
              <w:top w:val="nil"/>
              <w:left w:val="nil"/>
              <w:bottom w:val="single" w:sz="4" w:space="0" w:color="auto"/>
              <w:right w:val="single" w:sz="4" w:space="0" w:color="auto"/>
            </w:tcBorders>
            <w:shd w:val="clear" w:color="auto" w:fill="auto"/>
            <w:noWrap/>
            <w:vAlign w:val="center"/>
            <w:hideMark/>
          </w:tcPr>
          <w:p w:rsidR="00A020C5" w:rsidRPr="00A020C5" w:rsidRDefault="00A020C5" w:rsidP="00A020C5">
            <w:pPr>
              <w:keepNext w:val="0"/>
              <w:spacing w:after="0"/>
              <w:jc w:val="center"/>
              <w:rPr>
                <w:rFonts w:ascii="Calibri" w:hAnsi="Calibri"/>
                <w:color w:val="000000"/>
                <w:sz w:val="22"/>
                <w:szCs w:val="22"/>
                <w:lang w:val="tr-TR" w:eastAsia="tr-TR"/>
              </w:rPr>
            </w:pPr>
            <w:r w:rsidRPr="00A020C5">
              <w:rPr>
                <w:rFonts w:ascii="Calibri" w:hAnsi="Calibri"/>
                <w:color w:val="000000"/>
                <w:sz w:val="22"/>
                <w:szCs w:val="22"/>
                <w:lang w:val="tr-TR" w:eastAsia="tr-TR"/>
              </w:rPr>
              <w:t>3</w:t>
            </w:r>
          </w:p>
        </w:tc>
        <w:tc>
          <w:tcPr>
            <w:tcW w:w="1320" w:type="dxa"/>
            <w:tcBorders>
              <w:top w:val="nil"/>
              <w:left w:val="nil"/>
              <w:bottom w:val="single" w:sz="4" w:space="0" w:color="auto"/>
              <w:right w:val="single" w:sz="4" w:space="0" w:color="auto"/>
            </w:tcBorders>
            <w:shd w:val="clear" w:color="auto" w:fill="auto"/>
            <w:noWrap/>
            <w:vAlign w:val="center"/>
            <w:hideMark/>
          </w:tcPr>
          <w:p w:rsidR="00A020C5" w:rsidRPr="00A020C5" w:rsidRDefault="00A020C5" w:rsidP="00A020C5">
            <w:pPr>
              <w:keepNext w:val="0"/>
              <w:spacing w:after="0"/>
              <w:jc w:val="center"/>
              <w:rPr>
                <w:rFonts w:ascii="Calibri" w:hAnsi="Calibri"/>
                <w:color w:val="000000"/>
                <w:sz w:val="22"/>
                <w:szCs w:val="22"/>
                <w:lang w:val="tr-TR" w:eastAsia="tr-TR"/>
              </w:rPr>
            </w:pPr>
            <w:r w:rsidRPr="00A020C5">
              <w:rPr>
                <w:rFonts w:ascii="Calibri" w:hAnsi="Calibri"/>
                <w:color w:val="000000"/>
                <w:sz w:val="22"/>
                <w:szCs w:val="22"/>
                <w:lang w:val="tr-TR" w:eastAsia="tr-TR"/>
              </w:rPr>
              <w:t>2</w:t>
            </w:r>
          </w:p>
        </w:tc>
        <w:tc>
          <w:tcPr>
            <w:tcW w:w="1320" w:type="dxa"/>
            <w:tcBorders>
              <w:top w:val="nil"/>
              <w:left w:val="nil"/>
              <w:bottom w:val="single" w:sz="4" w:space="0" w:color="auto"/>
              <w:right w:val="single" w:sz="4" w:space="0" w:color="auto"/>
            </w:tcBorders>
            <w:shd w:val="clear" w:color="auto" w:fill="auto"/>
            <w:noWrap/>
            <w:vAlign w:val="center"/>
            <w:hideMark/>
          </w:tcPr>
          <w:p w:rsidR="00A020C5" w:rsidRPr="00A020C5" w:rsidRDefault="00A020C5" w:rsidP="00A020C5">
            <w:pPr>
              <w:keepNext w:val="0"/>
              <w:spacing w:after="0"/>
              <w:jc w:val="center"/>
              <w:rPr>
                <w:rFonts w:ascii="Calibri" w:hAnsi="Calibri"/>
                <w:color w:val="000000"/>
                <w:sz w:val="22"/>
                <w:szCs w:val="22"/>
                <w:lang w:val="tr-TR" w:eastAsia="tr-TR"/>
              </w:rPr>
            </w:pPr>
            <w:r w:rsidRPr="00A020C5">
              <w:rPr>
                <w:rFonts w:ascii="Calibri" w:hAnsi="Calibri"/>
                <w:color w:val="000000"/>
                <w:sz w:val="22"/>
                <w:szCs w:val="22"/>
                <w:lang w:val="tr-TR" w:eastAsia="tr-TR"/>
              </w:rPr>
              <w:t>3</w:t>
            </w:r>
          </w:p>
        </w:tc>
        <w:tc>
          <w:tcPr>
            <w:tcW w:w="1320" w:type="dxa"/>
            <w:tcBorders>
              <w:top w:val="nil"/>
              <w:left w:val="nil"/>
              <w:bottom w:val="single" w:sz="4" w:space="0" w:color="auto"/>
              <w:right w:val="single" w:sz="4" w:space="0" w:color="auto"/>
            </w:tcBorders>
            <w:shd w:val="clear" w:color="auto" w:fill="auto"/>
            <w:noWrap/>
            <w:vAlign w:val="center"/>
            <w:hideMark/>
          </w:tcPr>
          <w:p w:rsidR="00A020C5" w:rsidRPr="00A020C5" w:rsidRDefault="00A020C5" w:rsidP="00A020C5">
            <w:pPr>
              <w:keepNext w:val="0"/>
              <w:spacing w:after="0"/>
              <w:jc w:val="center"/>
              <w:rPr>
                <w:rFonts w:ascii="Calibri" w:hAnsi="Calibri"/>
                <w:color w:val="000000"/>
                <w:sz w:val="22"/>
                <w:szCs w:val="22"/>
                <w:lang w:val="tr-TR" w:eastAsia="tr-TR"/>
              </w:rPr>
            </w:pPr>
            <w:r w:rsidRPr="00A020C5">
              <w:rPr>
                <w:rFonts w:ascii="Calibri" w:hAnsi="Calibri"/>
                <w:color w:val="000000"/>
                <w:sz w:val="22"/>
                <w:szCs w:val="22"/>
                <w:lang w:val="tr-TR" w:eastAsia="tr-TR"/>
              </w:rPr>
              <w:t>3</w:t>
            </w:r>
          </w:p>
        </w:tc>
        <w:tc>
          <w:tcPr>
            <w:tcW w:w="1320" w:type="dxa"/>
            <w:tcBorders>
              <w:top w:val="nil"/>
              <w:left w:val="nil"/>
              <w:bottom w:val="single" w:sz="4" w:space="0" w:color="auto"/>
              <w:right w:val="single" w:sz="4" w:space="0" w:color="auto"/>
            </w:tcBorders>
            <w:shd w:val="clear" w:color="auto" w:fill="auto"/>
            <w:noWrap/>
            <w:vAlign w:val="center"/>
            <w:hideMark/>
          </w:tcPr>
          <w:p w:rsidR="00A020C5" w:rsidRPr="00A020C5" w:rsidRDefault="00A020C5" w:rsidP="00A020C5">
            <w:pPr>
              <w:keepNext w:val="0"/>
              <w:spacing w:after="0"/>
              <w:jc w:val="center"/>
              <w:rPr>
                <w:rFonts w:ascii="Calibri" w:hAnsi="Calibri"/>
                <w:color w:val="000000"/>
                <w:sz w:val="22"/>
                <w:szCs w:val="22"/>
                <w:lang w:val="tr-TR" w:eastAsia="tr-TR"/>
              </w:rPr>
            </w:pPr>
            <w:r w:rsidRPr="00A020C5">
              <w:rPr>
                <w:rFonts w:ascii="Calibri" w:hAnsi="Calibri"/>
                <w:color w:val="000000"/>
                <w:sz w:val="22"/>
                <w:szCs w:val="22"/>
                <w:lang w:val="tr-TR" w:eastAsia="tr-TR"/>
              </w:rPr>
              <w:t>3</w:t>
            </w:r>
          </w:p>
        </w:tc>
        <w:tc>
          <w:tcPr>
            <w:tcW w:w="1320" w:type="dxa"/>
            <w:tcBorders>
              <w:top w:val="nil"/>
              <w:left w:val="nil"/>
              <w:bottom w:val="single" w:sz="4" w:space="0" w:color="auto"/>
              <w:right w:val="single" w:sz="4" w:space="0" w:color="auto"/>
            </w:tcBorders>
            <w:shd w:val="clear" w:color="auto" w:fill="auto"/>
            <w:noWrap/>
            <w:vAlign w:val="center"/>
            <w:hideMark/>
          </w:tcPr>
          <w:p w:rsidR="00A020C5" w:rsidRPr="00A020C5" w:rsidRDefault="00A020C5" w:rsidP="00A020C5">
            <w:pPr>
              <w:keepNext w:val="0"/>
              <w:spacing w:after="0"/>
              <w:jc w:val="center"/>
              <w:rPr>
                <w:rFonts w:ascii="Calibri" w:hAnsi="Calibri"/>
                <w:color w:val="000000"/>
                <w:sz w:val="22"/>
                <w:szCs w:val="22"/>
                <w:lang w:val="tr-TR" w:eastAsia="tr-TR"/>
              </w:rPr>
            </w:pPr>
            <w:r w:rsidRPr="00A020C5">
              <w:rPr>
                <w:rFonts w:ascii="Calibri" w:hAnsi="Calibri"/>
                <w:color w:val="000000"/>
                <w:sz w:val="22"/>
                <w:szCs w:val="22"/>
                <w:lang w:val="tr-TR" w:eastAsia="tr-TR"/>
              </w:rPr>
              <w:t>3</w:t>
            </w:r>
          </w:p>
        </w:tc>
        <w:tc>
          <w:tcPr>
            <w:tcW w:w="960" w:type="dxa"/>
            <w:tcBorders>
              <w:top w:val="nil"/>
              <w:left w:val="nil"/>
              <w:bottom w:val="single" w:sz="4" w:space="0" w:color="auto"/>
              <w:right w:val="single" w:sz="4" w:space="0" w:color="auto"/>
            </w:tcBorders>
            <w:shd w:val="clear" w:color="auto" w:fill="auto"/>
            <w:noWrap/>
            <w:vAlign w:val="bottom"/>
            <w:hideMark/>
          </w:tcPr>
          <w:p w:rsidR="00A020C5" w:rsidRPr="00A020C5" w:rsidRDefault="00A020C5" w:rsidP="00A020C5">
            <w:pPr>
              <w:keepNext w:val="0"/>
              <w:spacing w:after="0"/>
              <w:jc w:val="right"/>
              <w:rPr>
                <w:rFonts w:ascii="Calibri" w:hAnsi="Calibri"/>
                <w:color w:val="000000"/>
                <w:sz w:val="22"/>
                <w:szCs w:val="22"/>
                <w:lang w:val="tr-TR" w:eastAsia="tr-TR"/>
              </w:rPr>
            </w:pPr>
            <w:r w:rsidRPr="00A020C5">
              <w:rPr>
                <w:rFonts w:ascii="Calibri" w:hAnsi="Calibri"/>
                <w:color w:val="000000"/>
                <w:sz w:val="22"/>
                <w:szCs w:val="22"/>
                <w:lang w:val="tr-TR" w:eastAsia="tr-TR"/>
              </w:rPr>
              <w:t>17</w:t>
            </w:r>
          </w:p>
        </w:tc>
      </w:tr>
      <w:tr w:rsidR="00A020C5" w:rsidRPr="00A020C5" w:rsidTr="00A020C5">
        <w:trPr>
          <w:trHeight w:val="300"/>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A020C5" w:rsidRPr="00A020C5" w:rsidRDefault="00A020C5" w:rsidP="00A020C5">
            <w:pPr>
              <w:keepNext w:val="0"/>
              <w:spacing w:after="0"/>
              <w:jc w:val="center"/>
              <w:rPr>
                <w:rFonts w:ascii="Calibri" w:hAnsi="Calibri"/>
                <w:color w:val="000000"/>
                <w:sz w:val="22"/>
                <w:szCs w:val="22"/>
                <w:lang w:val="tr-TR" w:eastAsia="tr-TR"/>
              </w:rPr>
            </w:pPr>
            <w:r w:rsidRPr="00A020C5">
              <w:rPr>
                <w:rFonts w:ascii="Calibri" w:hAnsi="Calibri"/>
                <w:color w:val="000000"/>
                <w:sz w:val="22"/>
                <w:szCs w:val="22"/>
                <w:lang w:val="tr-TR" w:eastAsia="tr-TR"/>
              </w:rPr>
              <w:t>Wrestling</w:t>
            </w:r>
          </w:p>
        </w:tc>
        <w:tc>
          <w:tcPr>
            <w:tcW w:w="1320" w:type="dxa"/>
            <w:tcBorders>
              <w:top w:val="nil"/>
              <w:left w:val="nil"/>
              <w:bottom w:val="single" w:sz="4" w:space="0" w:color="auto"/>
              <w:right w:val="single" w:sz="4" w:space="0" w:color="auto"/>
            </w:tcBorders>
            <w:shd w:val="clear" w:color="auto" w:fill="auto"/>
            <w:noWrap/>
            <w:vAlign w:val="center"/>
            <w:hideMark/>
          </w:tcPr>
          <w:p w:rsidR="00A020C5" w:rsidRPr="00A020C5" w:rsidRDefault="00A020C5" w:rsidP="00A020C5">
            <w:pPr>
              <w:keepNext w:val="0"/>
              <w:spacing w:after="0"/>
              <w:jc w:val="center"/>
              <w:rPr>
                <w:rFonts w:ascii="Calibri" w:hAnsi="Calibri"/>
                <w:color w:val="000000"/>
                <w:sz w:val="22"/>
                <w:szCs w:val="22"/>
                <w:lang w:val="tr-TR" w:eastAsia="tr-TR"/>
              </w:rPr>
            </w:pPr>
            <w:r w:rsidRPr="00A020C5">
              <w:rPr>
                <w:rFonts w:ascii="Calibri" w:hAnsi="Calibri"/>
                <w:color w:val="000000"/>
                <w:sz w:val="22"/>
                <w:szCs w:val="22"/>
                <w:lang w:val="tr-TR" w:eastAsia="tr-TR"/>
              </w:rPr>
              <w:t>1</w:t>
            </w:r>
          </w:p>
        </w:tc>
        <w:tc>
          <w:tcPr>
            <w:tcW w:w="1320" w:type="dxa"/>
            <w:tcBorders>
              <w:top w:val="nil"/>
              <w:left w:val="nil"/>
              <w:bottom w:val="single" w:sz="4" w:space="0" w:color="auto"/>
              <w:right w:val="single" w:sz="4" w:space="0" w:color="auto"/>
            </w:tcBorders>
            <w:shd w:val="clear" w:color="auto" w:fill="auto"/>
            <w:noWrap/>
            <w:vAlign w:val="center"/>
            <w:hideMark/>
          </w:tcPr>
          <w:p w:rsidR="00A020C5" w:rsidRPr="00A020C5" w:rsidRDefault="00A020C5" w:rsidP="00A020C5">
            <w:pPr>
              <w:keepNext w:val="0"/>
              <w:spacing w:after="0"/>
              <w:jc w:val="center"/>
              <w:rPr>
                <w:rFonts w:ascii="Calibri" w:hAnsi="Calibri"/>
                <w:color w:val="000000"/>
                <w:sz w:val="22"/>
                <w:szCs w:val="22"/>
                <w:lang w:val="tr-TR" w:eastAsia="tr-TR"/>
              </w:rPr>
            </w:pPr>
            <w:r w:rsidRPr="00A020C5">
              <w:rPr>
                <w:rFonts w:ascii="Calibri" w:hAnsi="Calibri"/>
                <w:color w:val="000000"/>
                <w:sz w:val="22"/>
                <w:szCs w:val="22"/>
                <w:lang w:val="tr-TR" w:eastAsia="tr-TR"/>
              </w:rPr>
              <w:t>1</w:t>
            </w:r>
          </w:p>
        </w:tc>
        <w:tc>
          <w:tcPr>
            <w:tcW w:w="1320" w:type="dxa"/>
            <w:tcBorders>
              <w:top w:val="nil"/>
              <w:left w:val="nil"/>
              <w:bottom w:val="single" w:sz="4" w:space="0" w:color="auto"/>
              <w:right w:val="single" w:sz="4" w:space="0" w:color="auto"/>
            </w:tcBorders>
            <w:shd w:val="clear" w:color="auto" w:fill="auto"/>
            <w:noWrap/>
            <w:vAlign w:val="center"/>
            <w:hideMark/>
          </w:tcPr>
          <w:p w:rsidR="00A020C5" w:rsidRPr="00A020C5" w:rsidRDefault="00A020C5" w:rsidP="00A020C5">
            <w:pPr>
              <w:keepNext w:val="0"/>
              <w:spacing w:after="0"/>
              <w:jc w:val="center"/>
              <w:rPr>
                <w:rFonts w:ascii="Calibri" w:hAnsi="Calibri"/>
                <w:color w:val="000000"/>
                <w:sz w:val="22"/>
                <w:szCs w:val="22"/>
                <w:lang w:val="tr-TR" w:eastAsia="tr-TR"/>
              </w:rPr>
            </w:pPr>
            <w:r w:rsidRPr="00A020C5">
              <w:rPr>
                <w:rFonts w:ascii="Calibri" w:hAnsi="Calibri"/>
                <w:color w:val="000000"/>
                <w:sz w:val="22"/>
                <w:szCs w:val="22"/>
                <w:lang w:val="tr-TR" w:eastAsia="tr-TR"/>
              </w:rPr>
              <w:t>1</w:t>
            </w:r>
          </w:p>
        </w:tc>
        <w:tc>
          <w:tcPr>
            <w:tcW w:w="1320" w:type="dxa"/>
            <w:tcBorders>
              <w:top w:val="nil"/>
              <w:left w:val="nil"/>
              <w:bottom w:val="single" w:sz="4" w:space="0" w:color="auto"/>
              <w:right w:val="single" w:sz="4" w:space="0" w:color="auto"/>
            </w:tcBorders>
            <w:shd w:val="clear" w:color="auto" w:fill="auto"/>
            <w:noWrap/>
            <w:vAlign w:val="center"/>
            <w:hideMark/>
          </w:tcPr>
          <w:p w:rsidR="00A020C5" w:rsidRPr="00A020C5" w:rsidRDefault="00A020C5" w:rsidP="00A020C5">
            <w:pPr>
              <w:keepNext w:val="0"/>
              <w:spacing w:after="0"/>
              <w:jc w:val="center"/>
              <w:rPr>
                <w:rFonts w:ascii="Calibri" w:hAnsi="Calibri"/>
                <w:color w:val="000000"/>
                <w:sz w:val="22"/>
                <w:szCs w:val="22"/>
                <w:lang w:val="tr-TR" w:eastAsia="tr-TR"/>
              </w:rPr>
            </w:pPr>
            <w:r w:rsidRPr="00A020C5">
              <w:rPr>
                <w:rFonts w:ascii="Calibri" w:hAnsi="Calibri"/>
                <w:color w:val="000000"/>
                <w:sz w:val="22"/>
                <w:szCs w:val="22"/>
                <w:lang w:val="tr-TR" w:eastAsia="tr-TR"/>
              </w:rPr>
              <w:t>2</w:t>
            </w:r>
          </w:p>
        </w:tc>
        <w:tc>
          <w:tcPr>
            <w:tcW w:w="1320" w:type="dxa"/>
            <w:tcBorders>
              <w:top w:val="nil"/>
              <w:left w:val="nil"/>
              <w:bottom w:val="single" w:sz="4" w:space="0" w:color="auto"/>
              <w:right w:val="single" w:sz="4" w:space="0" w:color="auto"/>
            </w:tcBorders>
            <w:shd w:val="clear" w:color="auto" w:fill="auto"/>
            <w:noWrap/>
            <w:vAlign w:val="center"/>
            <w:hideMark/>
          </w:tcPr>
          <w:p w:rsidR="00A020C5" w:rsidRPr="00A020C5" w:rsidRDefault="00A020C5" w:rsidP="00A020C5">
            <w:pPr>
              <w:keepNext w:val="0"/>
              <w:spacing w:after="0"/>
              <w:jc w:val="center"/>
              <w:rPr>
                <w:rFonts w:ascii="Calibri" w:hAnsi="Calibri"/>
                <w:color w:val="000000"/>
                <w:sz w:val="22"/>
                <w:szCs w:val="22"/>
                <w:lang w:val="tr-TR" w:eastAsia="tr-TR"/>
              </w:rPr>
            </w:pPr>
            <w:r w:rsidRPr="00A020C5">
              <w:rPr>
                <w:rFonts w:ascii="Calibri" w:hAnsi="Calibri"/>
                <w:color w:val="000000"/>
                <w:sz w:val="22"/>
                <w:szCs w:val="22"/>
                <w:lang w:val="tr-TR" w:eastAsia="tr-TR"/>
              </w:rPr>
              <w:t>1</w:t>
            </w:r>
          </w:p>
        </w:tc>
        <w:tc>
          <w:tcPr>
            <w:tcW w:w="1320" w:type="dxa"/>
            <w:tcBorders>
              <w:top w:val="nil"/>
              <w:left w:val="nil"/>
              <w:bottom w:val="single" w:sz="4" w:space="0" w:color="auto"/>
              <w:right w:val="single" w:sz="4" w:space="0" w:color="auto"/>
            </w:tcBorders>
            <w:shd w:val="clear" w:color="auto" w:fill="auto"/>
            <w:noWrap/>
            <w:vAlign w:val="center"/>
            <w:hideMark/>
          </w:tcPr>
          <w:p w:rsidR="00A020C5" w:rsidRPr="00A020C5" w:rsidRDefault="00A020C5" w:rsidP="00A020C5">
            <w:pPr>
              <w:keepNext w:val="0"/>
              <w:spacing w:after="0"/>
              <w:jc w:val="center"/>
              <w:rPr>
                <w:rFonts w:ascii="Calibri" w:hAnsi="Calibri"/>
                <w:color w:val="000000"/>
                <w:sz w:val="22"/>
                <w:szCs w:val="22"/>
                <w:lang w:val="tr-TR" w:eastAsia="tr-TR"/>
              </w:rPr>
            </w:pPr>
            <w:r>
              <w:rPr>
                <w:rFonts w:ascii="Calibri" w:hAnsi="Calibri"/>
                <w:color w:val="000000"/>
                <w:sz w:val="22"/>
                <w:szCs w:val="22"/>
                <w:lang w:val="tr-TR" w:eastAsia="tr-TR"/>
              </w:rPr>
              <w:t>1</w:t>
            </w:r>
          </w:p>
        </w:tc>
        <w:tc>
          <w:tcPr>
            <w:tcW w:w="960" w:type="dxa"/>
            <w:tcBorders>
              <w:top w:val="nil"/>
              <w:left w:val="nil"/>
              <w:bottom w:val="single" w:sz="4" w:space="0" w:color="auto"/>
              <w:right w:val="single" w:sz="4" w:space="0" w:color="auto"/>
            </w:tcBorders>
            <w:shd w:val="clear" w:color="auto" w:fill="auto"/>
            <w:noWrap/>
            <w:vAlign w:val="bottom"/>
            <w:hideMark/>
          </w:tcPr>
          <w:p w:rsidR="00A020C5" w:rsidRPr="00A020C5" w:rsidRDefault="00A020C5" w:rsidP="00A020C5">
            <w:pPr>
              <w:keepNext w:val="0"/>
              <w:spacing w:after="0"/>
              <w:jc w:val="right"/>
              <w:rPr>
                <w:rFonts w:ascii="Calibri" w:hAnsi="Calibri"/>
                <w:color w:val="000000"/>
                <w:sz w:val="22"/>
                <w:szCs w:val="22"/>
                <w:lang w:val="tr-TR" w:eastAsia="tr-TR"/>
              </w:rPr>
            </w:pPr>
            <w:r>
              <w:rPr>
                <w:rFonts w:ascii="Calibri" w:hAnsi="Calibri"/>
                <w:color w:val="000000"/>
                <w:sz w:val="22"/>
                <w:szCs w:val="22"/>
                <w:lang w:val="tr-TR" w:eastAsia="tr-TR"/>
              </w:rPr>
              <w:t>7</w:t>
            </w:r>
          </w:p>
        </w:tc>
      </w:tr>
      <w:tr w:rsidR="00A020C5" w:rsidRPr="00A020C5" w:rsidTr="00A020C5">
        <w:trPr>
          <w:trHeight w:val="300"/>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A020C5" w:rsidRPr="00A020C5" w:rsidRDefault="00A020C5" w:rsidP="00A020C5">
            <w:pPr>
              <w:keepNext w:val="0"/>
              <w:spacing w:after="0"/>
              <w:jc w:val="center"/>
              <w:rPr>
                <w:rFonts w:ascii="Calibri" w:hAnsi="Calibri"/>
                <w:color w:val="000000"/>
                <w:sz w:val="22"/>
                <w:szCs w:val="22"/>
                <w:lang w:val="tr-TR" w:eastAsia="tr-TR"/>
              </w:rPr>
            </w:pPr>
            <w:r w:rsidRPr="00A020C5">
              <w:rPr>
                <w:rFonts w:ascii="Calibri" w:hAnsi="Calibri"/>
                <w:color w:val="000000"/>
                <w:sz w:val="22"/>
                <w:szCs w:val="22"/>
                <w:lang w:val="tr-TR" w:eastAsia="tr-TR"/>
              </w:rPr>
              <w:t>Light</w:t>
            </w:r>
          </w:p>
        </w:tc>
        <w:tc>
          <w:tcPr>
            <w:tcW w:w="1320" w:type="dxa"/>
            <w:tcBorders>
              <w:top w:val="nil"/>
              <w:left w:val="nil"/>
              <w:bottom w:val="single" w:sz="4" w:space="0" w:color="auto"/>
              <w:right w:val="single" w:sz="4" w:space="0" w:color="auto"/>
            </w:tcBorders>
            <w:shd w:val="clear" w:color="auto" w:fill="auto"/>
            <w:noWrap/>
            <w:vAlign w:val="center"/>
            <w:hideMark/>
          </w:tcPr>
          <w:p w:rsidR="00A020C5" w:rsidRPr="00A020C5" w:rsidRDefault="00A020C5" w:rsidP="00A020C5">
            <w:pPr>
              <w:keepNext w:val="0"/>
              <w:spacing w:after="0"/>
              <w:jc w:val="center"/>
              <w:rPr>
                <w:rFonts w:ascii="Calibri" w:hAnsi="Calibri"/>
                <w:color w:val="000000"/>
                <w:sz w:val="22"/>
                <w:szCs w:val="22"/>
                <w:lang w:val="tr-TR" w:eastAsia="tr-TR"/>
              </w:rPr>
            </w:pPr>
            <w:r w:rsidRPr="00A020C5">
              <w:rPr>
                <w:rFonts w:ascii="Calibri" w:hAnsi="Calibri"/>
                <w:color w:val="000000"/>
                <w:sz w:val="22"/>
                <w:szCs w:val="22"/>
                <w:lang w:val="tr-TR" w:eastAsia="tr-TR"/>
              </w:rPr>
              <w:t>2</w:t>
            </w:r>
          </w:p>
        </w:tc>
        <w:tc>
          <w:tcPr>
            <w:tcW w:w="1320" w:type="dxa"/>
            <w:tcBorders>
              <w:top w:val="nil"/>
              <w:left w:val="nil"/>
              <w:bottom w:val="single" w:sz="4" w:space="0" w:color="auto"/>
              <w:right w:val="single" w:sz="4" w:space="0" w:color="auto"/>
            </w:tcBorders>
            <w:shd w:val="clear" w:color="auto" w:fill="auto"/>
            <w:noWrap/>
            <w:vAlign w:val="center"/>
            <w:hideMark/>
          </w:tcPr>
          <w:p w:rsidR="00A020C5" w:rsidRPr="00A020C5" w:rsidRDefault="00A020C5" w:rsidP="00A020C5">
            <w:pPr>
              <w:keepNext w:val="0"/>
              <w:spacing w:after="0"/>
              <w:jc w:val="center"/>
              <w:rPr>
                <w:rFonts w:ascii="Calibri" w:hAnsi="Calibri"/>
                <w:color w:val="000000"/>
                <w:sz w:val="22"/>
                <w:szCs w:val="22"/>
                <w:lang w:val="tr-TR" w:eastAsia="tr-TR"/>
              </w:rPr>
            </w:pPr>
            <w:r w:rsidRPr="00A020C5">
              <w:rPr>
                <w:rFonts w:ascii="Calibri" w:hAnsi="Calibri"/>
                <w:color w:val="000000"/>
                <w:sz w:val="22"/>
                <w:szCs w:val="22"/>
                <w:lang w:val="tr-TR" w:eastAsia="tr-TR"/>
              </w:rPr>
              <w:t>3</w:t>
            </w:r>
          </w:p>
        </w:tc>
        <w:tc>
          <w:tcPr>
            <w:tcW w:w="1320" w:type="dxa"/>
            <w:tcBorders>
              <w:top w:val="nil"/>
              <w:left w:val="nil"/>
              <w:bottom w:val="single" w:sz="4" w:space="0" w:color="auto"/>
              <w:right w:val="single" w:sz="4" w:space="0" w:color="auto"/>
            </w:tcBorders>
            <w:shd w:val="clear" w:color="auto" w:fill="auto"/>
            <w:noWrap/>
            <w:vAlign w:val="center"/>
            <w:hideMark/>
          </w:tcPr>
          <w:p w:rsidR="00A020C5" w:rsidRPr="00A020C5" w:rsidRDefault="00A020C5" w:rsidP="00A020C5">
            <w:pPr>
              <w:keepNext w:val="0"/>
              <w:spacing w:after="0"/>
              <w:jc w:val="center"/>
              <w:rPr>
                <w:rFonts w:ascii="Calibri" w:hAnsi="Calibri"/>
                <w:color w:val="000000"/>
                <w:sz w:val="22"/>
                <w:szCs w:val="22"/>
                <w:lang w:val="tr-TR" w:eastAsia="tr-TR"/>
              </w:rPr>
            </w:pPr>
            <w:r w:rsidRPr="00A020C5">
              <w:rPr>
                <w:rFonts w:ascii="Calibri" w:hAnsi="Calibri"/>
                <w:color w:val="000000"/>
                <w:sz w:val="22"/>
                <w:szCs w:val="22"/>
                <w:lang w:val="tr-TR" w:eastAsia="tr-TR"/>
              </w:rPr>
              <w:t>2</w:t>
            </w:r>
          </w:p>
        </w:tc>
        <w:tc>
          <w:tcPr>
            <w:tcW w:w="1320" w:type="dxa"/>
            <w:tcBorders>
              <w:top w:val="nil"/>
              <w:left w:val="nil"/>
              <w:bottom w:val="single" w:sz="4" w:space="0" w:color="auto"/>
              <w:right w:val="single" w:sz="4" w:space="0" w:color="auto"/>
            </w:tcBorders>
            <w:shd w:val="clear" w:color="auto" w:fill="auto"/>
            <w:noWrap/>
            <w:vAlign w:val="center"/>
            <w:hideMark/>
          </w:tcPr>
          <w:p w:rsidR="00A020C5" w:rsidRPr="00A020C5" w:rsidRDefault="00A020C5" w:rsidP="00A020C5">
            <w:pPr>
              <w:keepNext w:val="0"/>
              <w:spacing w:after="0"/>
              <w:jc w:val="center"/>
              <w:rPr>
                <w:rFonts w:ascii="Calibri" w:hAnsi="Calibri"/>
                <w:color w:val="000000"/>
                <w:sz w:val="22"/>
                <w:szCs w:val="22"/>
                <w:lang w:val="tr-TR" w:eastAsia="tr-TR"/>
              </w:rPr>
            </w:pPr>
            <w:r w:rsidRPr="00A020C5">
              <w:rPr>
                <w:rFonts w:ascii="Calibri" w:hAnsi="Calibri"/>
                <w:color w:val="000000"/>
                <w:sz w:val="22"/>
                <w:szCs w:val="22"/>
                <w:lang w:val="tr-TR" w:eastAsia="tr-TR"/>
              </w:rPr>
              <w:t>1</w:t>
            </w:r>
          </w:p>
        </w:tc>
        <w:tc>
          <w:tcPr>
            <w:tcW w:w="1320" w:type="dxa"/>
            <w:tcBorders>
              <w:top w:val="nil"/>
              <w:left w:val="nil"/>
              <w:bottom w:val="single" w:sz="4" w:space="0" w:color="auto"/>
              <w:right w:val="single" w:sz="4" w:space="0" w:color="auto"/>
            </w:tcBorders>
            <w:shd w:val="clear" w:color="auto" w:fill="auto"/>
            <w:noWrap/>
            <w:vAlign w:val="center"/>
            <w:hideMark/>
          </w:tcPr>
          <w:p w:rsidR="00A020C5" w:rsidRPr="00A020C5" w:rsidRDefault="00A020C5" w:rsidP="00A020C5">
            <w:pPr>
              <w:keepNext w:val="0"/>
              <w:spacing w:after="0"/>
              <w:jc w:val="center"/>
              <w:rPr>
                <w:rFonts w:ascii="Calibri" w:hAnsi="Calibri"/>
                <w:color w:val="000000"/>
                <w:sz w:val="22"/>
                <w:szCs w:val="22"/>
                <w:lang w:val="tr-TR" w:eastAsia="tr-TR"/>
              </w:rPr>
            </w:pPr>
            <w:r w:rsidRPr="00A020C5">
              <w:rPr>
                <w:rFonts w:ascii="Calibri" w:hAnsi="Calibri"/>
                <w:color w:val="000000"/>
                <w:sz w:val="22"/>
                <w:szCs w:val="22"/>
                <w:lang w:val="tr-TR" w:eastAsia="tr-TR"/>
              </w:rPr>
              <w:t>2</w:t>
            </w:r>
          </w:p>
        </w:tc>
        <w:tc>
          <w:tcPr>
            <w:tcW w:w="1320" w:type="dxa"/>
            <w:tcBorders>
              <w:top w:val="nil"/>
              <w:left w:val="nil"/>
              <w:bottom w:val="single" w:sz="4" w:space="0" w:color="auto"/>
              <w:right w:val="single" w:sz="4" w:space="0" w:color="auto"/>
            </w:tcBorders>
            <w:shd w:val="clear" w:color="auto" w:fill="auto"/>
            <w:noWrap/>
            <w:vAlign w:val="center"/>
            <w:hideMark/>
          </w:tcPr>
          <w:p w:rsidR="00A020C5" w:rsidRPr="00A020C5" w:rsidRDefault="00A020C5" w:rsidP="00A020C5">
            <w:pPr>
              <w:keepNext w:val="0"/>
              <w:spacing w:after="0"/>
              <w:jc w:val="center"/>
              <w:rPr>
                <w:rFonts w:ascii="Calibri" w:hAnsi="Calibri"/>
                <w:color w:val="000000"/>
                <w:sz w:val="22"/>
                <w:szCs w:val="22"/>
                <w:lang w:val="tr-TR" w:eastAsia="tr-TR"/>
              </w:rPr>
            </w:pPr>
            <w:r>
              <w:rPr>
                <w:rFonts w:ascii="Calibri" w:hAnsi="Calibri"/>
                <w:color w:val="000000"/>
                <w:sz w:val="22"/>
                <w:szCs w:val="22"/>
                <w:lang w:val="tr-TR" w:eastAsia="tr-TR"/>
              </w:rPr>
              <w:t>2</w:t>
            </w:r>
          </w:p>
        </w:tc>
        <w:tc>
          <w:tcPr>
            <w:tcW w:w="960" w:type="dxa"/>
            <w:tcBorders>
              <w:top w:val="nil"/>
              <w:left w:val="nil"/>
              <w:bottom w:val="single" w:sz="4" w:space="0" w:color="auto"/>
              <w:right w:val="single" w:sz="4" w:space="0" w:color="auto"/>
            </w:tcBorders>
            <w:shd w:val="clear" w:color="auto" w:fill="auto"/>
            <w:noWrap/>
            <w:vAlign w:val="bottom"/>
            <w:hideMark/>
          </w:tcPr>
          <w:p w:rsidR="00A020C5" w:rsidRPr="00A020C5" w:rsidRDefault="00A020C5" w:rsidP="00A020C5">
            <w:pPr>
              <w:keepNext w:val="0"/>
              <w:spacing w:after="0"/>
              <w:jc w:val="right"/>
              <w:rPr>
                <w:rFonts w:ascii="Calibri" w:hAnsi="Calibri"/>
                <w:color w:val="000000"/>
                <w:sz w:val="22"/>
                <w:szCs w:val="22"/>
                <w:lang w:val="tr-TR" w:eastAsia="tr-TR"/>
              </w:rPr>
            </w:pPr>
            <w:r w:rsidRPr="00A020C5">
              <w:rPr>
                <w:rFonts w:ascii="Calibri" w:hAnsi="Calibri"/>
                <w:color w:val="000000"/>
                <w:sz w:val="22"/>
                <w:szCs w:val="22"/>
                <w:lang w:val="tr-TR" w:eastAsia="tr-TR"/>
              </w:rPr>
              <w:t>1</w:t>
            </w:r>
            <w:r>
              <w:rPr>
                <w:rFonts w:ascii="Calibri" w:hAnsi="Calibri"/>
                <w:color w:val="000000"/>
                <w:sz w:val="22"/>
                <w:szCs w:val="22"/>
                <w:lang w:val="tr-TR" w:eastAsia="tr-TR"/>
              </w:rPr>
              <w:t>2</w:t>
            </w:r>
          </w:p>
        </w:tc>
      </w:tr>
      <w:tr w:rsidR="00A020C5" w:rsidRPr="00A020C5" w:rsidTr="00A020C5">
        <w:trPr>
          <w:trHeight w:val="300"/>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A020C5" w:rsidRPr="00A020C5" w:rsidRDefault="00A020C5" w:rsidP="00A020C5">
            <w:pPr>
              <w:keepNext w:val="0"/>
              <w:spacing w:after="0"/>
              <w:jc w:val="center"/>
              <w:rPr>
                <w:rFonts w:ascii="Calibri" w:hAnsi="Calibri"/>
                <w:color w:val="000000"/>
                <w:sz w:val="22"/>
                <w:szCs w:val="22"/>
                <w:lang w:val="tr-TR" w:eastAsia="tr-TR"/>
              </w:rPr>
            </w:pPr>
            <w:r w:rsidRPr="00A020C5">
              <w:rPr>
                <w:rFonts w:ascii="Calibri" w:hAnsi="Calibri"/>
                <w:color w:val="000000"/>
                <w:sz w:val="22"/>
                <w:szCs w:val="22"/>
                <w:lang w:val="tr-TR" w:eastAsia="tr-TR"/>
              </w:rPr>
              <w:t>Relay race</w:t>
            </w:r>
          </w:p>
        </w:tc>
        <w:tc>
          <w:tcPr>
            <w:tcW w:w="1320" w:type="dxa"/>
            <w:tcBorders>
              <w:top w:val="nil"/>
              <w:left w:val="nil"/>
              <w:bottom w:val="single" w:sz="4" w:space="0" w:color="auto"/>
              <w:right w:val="single" w:sz="4" w:space="0" w:color="auto"/>
            </w:tcBorders>
            <w:shd w:val="clear" w:color="auto" w:fill="auto"/>
            <w:noWrap/>
            <w:vAlign w:val="center"/>
            <w:hideMark/>
          </w:tcPr>
          <w:p w:rsidR="00A020C5" w:rsidRPr="00A020C5" w:rsidRDefault="00A020C5" w:rsidP="00A020C5">
            <w:pPr>
              <w:keepNext w:val="0"/>
              <w:spacing w:after="0"/>
              <w:jc w:val="center"/>
              <w:rPr>
                <w:rFonts w:ascii="Calibri" w:hAnsi="Calibri"/>
                <w:color w:val="000000"/>
                <w:sz w:val="22"/>
                <w:szCs w:val="22"/>
                <w:lang w:val="tr-TR" w:eastAsia="tr-TR"/>
              </w:rPr>
            </w:pPr>
            <w:r w:rsidRPr="00A020C5">
              <w:rPr>
                <w:rFonts w:ascii="Calibri" w:hAnsi="Calibri"/>
                <w:color w:val="000000"/>
                <w:sz w:val="22"/>
                <w:szCs w:val="22"/>
                <w:lang w:val="tr-TR" w:eastAsia="tr-TR"/>
              </w:rPr>
              <w:t>5</w:t>
            </w:r>
          </w:p>
        </w:tc>
        <w:tc>
          <w:tcPr>
            <w:tcW w:w="1320" w:type="dxa"/>
            <w:tcBorders>
              <w:top w:val="nil"/>
              <w:left w:val="nil"/>
              <w:bottom w:val="single" w:sz="4" w:space="0" w:color="auto"/>
              <w:right w:val="single" w:sz="4" w:space="0" w:color="auto"/>
            </w:tcBorders>
            <w:shd w:val="clear" w:color="auto" w:fill="auto"/>
            <w:noWrap/>
            <w:vAlign w:val="center"/>
            <w:hideMark/>
          </w:tcPr>
          <w:p w:rsidR="00A020C5" w:rsidRPr="00A020C5" w:rsidRDefault="00A020C5" w:rsidP="00A020C5">
            <w:pPr>
              <w:keepNext w:val="0"/>
              <w:spacing w:after="0"/>
              <w:jc w:val="center"/>
              <w:rPr>
                <w:rFonts w:ascii="Calibri" w:hAnsi="Calibri"/>
                <w:color w:val="000000"/>
                <w:sz w:val="22"/>
                <w:szCs w:val="22"/>
                <w:lang w:val="tr-TR" w:eastAsia="tr-TR"/>
              </w:rPr>
            </w:pPr>
            <w:r w:rsidRPr="00A020C5">
              <w:rPr>
                <w:rFonts w:ascii="Calibri" w:hAnsi="Calibri"/>
                <w:color w:val="000000"/>
                <w:sz w:val="22"/>
                <w:szCs w:val="22"/>
                <w:lang w:val="tr-TR" w:eastAsia="tr-TR"/>
              </w:rPr>
              <w:t>4</w:t>
            </w:r>
          </w:p>
        </w:tc>
        <w:tc>
          <w:tcPr>
            <w:tcW w:w="1320" w:type="dxa"/>
            <w:tcBorders>
              <w:top w:val="nil"/>
              <w:left w:val="nil"/>
              <w:bottom w:val="single" w:sz="4" w:space="0" w:color="auto"/>
              <w:right w:val="single" w:sz="4" w:space="0" w:color="auto"/>
            </w:tcBorders>
            <w:shd w:val="clear" w:color="auto" w:fill="auto"/>
            <w:noWrap/>
            <w:vAlign w:val="center"/>
            <w:hideMark/>
          </w:tcPr>
          <w:p w:rsidR="00A020C5" w:rsidRPr="00A020C5" w:rsidRDefault="00A020C5" w:rsidP="00A020C5">
            <w:pPr>
              <w:keepNext w:val="0"/>
              <w:spacing w:after="0"/>
              <w:jc w:val="center"/>
              <w:rPr>
                <w:rFonts w:ascii="Calibri" w:hAnsi="Calibri"/>
                <w:color w:val="000000"/>
                <w:sz w:val="22"/>
                <w:szCs w:val="22"/>
                <w:lang w:val="tr-TR" w:eastAsia="tr-TR"/>
              </w:rPr>
            </w:pPr>
            <w:r w:rsidRPr="00A020C5">
              <w:rPr>
                <w:rFonts w:ascii="Calibri" w:hAnsi="Calibri"/>
                <w:color w:val="000000"/>
                <w:sz w:val="22"/>
                <w:szCs w:val="22"/>
                <w:lang w:val="tr-TR" w:eastAsia="tr-TR"/>
              </w:rPr>
              <w:t>4</w:t>
            </w:r>
          </w:p>
        </w:tc>
        <w:tc>
          <w:tcPr>
            <w:tcW w:w="1320" w:type="dxa"/>
            <w:tcBorders>
              <w:top w:val="nil"/>
              <w:left w:val="nil"/>
              <w:bottom w:val="single" w:sz="4" w:space="0" w:color="auto"/>
              <w:right w:val="single" w:sz="4" w:space="0" w:color="auto"/>
            </w:tcBorders>
            <w:shd w:val="clear" w:color="auto" w:fill="auto"/>
            <w:noWrap/>
            <w:vAlign w:val="center"/>
            <w:hideMark/>
          </w:tcPr>
          <w:p w:rsidR="00A020C5" w:rsidRPr="00A020C5" w:rsidRDefault="00A020C5" w:rsidP="00A020C5">
            <w:pPr>
              <w:keepNext w:val="0"/>
              <w:spacing w:after="0"/>
              <w:jc w:val="center"/>
              <w:rPr>
                <w:rFonts w:ascii="Calibri" w:hAnsi="Calibri"/>
                <w:color w:val="000000"/>
                <w:sz w:val="22"/>
                <w:szCs w:val="22"/>
                <w:lang w:val="tr-TR" w:eastAsia="tr-TR"/>
              </w:rPr>
            </w:pPr>
            <w:r w:rsidRPr="00A020C5">
              <w:rPr>
                <w:rFonts w:ascii="Calibri" w:hAnsi="Calibri"/>
                <w:color w:val="000000"/>
                <w:sz w:val="22"/>
                <w:szCs w:val="22"/>
                <w:lang w:val="tr-TR" w:eastAsia="tr-TR"/>
              </w:rPr>
              <w:t>4</w:t>
            </w:r>
          </w:p>
        </w:tc>
        <w:tc>
          <w:tcPr>
            <w:tcW w:w="1320" w:type="dxa"/>
            <w:tcBorders>
              <w:top w:val="nil"/>
              <w:left w:val="nil"/>
              <w:bottom w:val="single" w:sz="4" w:space="0" w:color="auto"/>
              <w:right w:val="single" w:sz="4" w:space="0" w:color="auto"/>
            </w:tcBorders>
            <w:shd w:val="clear" w:color="auto" w:fill="auto"/>
            <w:noWrap/>
            <w:vAlign w:val="center"/>
            <w:hideMark/>
          </w:tcPr>
          <w:p w:rsidR="00A020C5" w:rsidRPr="00A020C5" w:rsidRDefault="00A020C5" w:rsidP="00A020C5">
            <w:pPr>
              <w:keepNext w:val="0"/>
              <w:spacing w:after="0"/>
              <w:jc w:val="center"/>
              <w:rPr>
                <w:rFonts w:ascii="Calibri" w:hAnsi="Calibri"/>
                <w:color w:val="000000"/>
                <w:sz w:val="22"/>
                <w:szCs w:val="22"/>
                <w:lang w:val="tr-TR" w:eastAsia="tr-TR"/>
              </w:rPr>
            </w:pPr>
            <w:r w:rsidRPr="00A020C5">
              <w:rPr>
                <w:rFonts w:ascii="Calibri" w:hAnsi="Calibri"/>
                <w:color w:val="000000"/>
                <w:sz w:val="22"/>
                <w:szCs w:val="22"/>
                <w:lang w:val="tr-TR" w:eastAsia="tr-TR"/>
              </w:rPr>
              <w:t>4</w:t>
            </w:r>
          </w:p>
        </w:tc>
        <w:tc>
          <w:tcPr>
            <w:tcW w:w="1320" w:type="dxa"/>
            <w:tcBorders>
              <w:top w:val="nil"/>
              <w:left w:val="nil"/>
              <w:bottom w:val="single" w:sz="4" w:space="0" w:color="auto"/>
              <w:right w:val="single" w:sz="4" w:space="0" w:color="auto"/>
            </w:tcBorders>
            <w:shd w:val="clear" w:color="auto" w:fill="auto"/>
            <w:noWrap/>
            <w:vAlign w:val="center"/>
            <w:hideMark/>
          </w:tcPr>
          <w:p w:rsidR="00A020C5" w:rsidRPr="00A020C5" w:rsidRDefault="00A020C5" w:rsidP="00A020C5">
            <w:pPr>
              <w:keepNext w:val="0"/>
              <w:spacing w:after="0"/>
              <w:jc w:val="center"/>
              <w:rPr>
                <w:rFonts w:ascii="Calibri" w:hAnsi="Calibri"/>
                <w:color w:val="000000"/>
                <w:sz w:val="22"/>
                <w:szCs w:val="22"/>
                <w:lang w:val="tr-TR" w:eastAsia="tr-TR"/>
              </w:rPr>
            </w:pPr>
            <w:r w:rsidRPr="00A020C5">
              <w:rPr>
                <w:rFonts w:ascii="Calibri" w:hAnsi="Calibri"/>
                <w:color w:val="000000"/>
                <w:sz w:val="22"/>
                <w:szCs w:val="22"/>
                <w:lang w:val="tr-TR" w:eastAsia="tr-TR"/>
              </w:rPr>
              <w:t>4</w:t>
            </w:r>
          </w:p>
        </w:tc>
        <w:tc>
          <w:tcPr>
            <w:tcW w:w="960" w:type="dxa"/>
            <w:tcBorders>
              <w:top w:val="nil"/>
              <w:left w:val="nil"/>
              <w:bottom w:val="single" w:sz="4" w:space="0" w:color="auto"/>
              <w:right w:val="single" w:sz="4" w:space="0" w:color="auto"/>
            </w:tcBorders>
            <w:shd w:val="clear" w:color="auto" w:fill="auto"/>
            <w:noWrap/>
            <w:vAlign w:val="bottom"/>
            <w:hideMark/>
          </w:tcPr>
          <w:p w:rsidR="00A020C5" w:rsidRPr="00A020C5" w:rsidRDefault="00A020C5" w:rsidP="00A020C5">
            <w:pPr>
              <w:keepNext w:val="0"/>
              <w:spacing w:after="0"/>
              <w:jc w:val="right"/>
              <w:rPr>
                <w:rFonts w:ascii="Calibri" w:hAnsi="Calibri"/>
                <w:color w:val="000000"/>
                <w:sz w:val="22"/>
                <w:szCs w:val="22"/>
                <w:lang w:val="tr-TR" w:eastAsia="tr-TR"/>
              </w:rPr>
            </w:pPr>
            <w:r w:rsidRPr="00A020C5">
              <w:rPr>
                <w:rFonts w:ascii="Calibri" w:hAnsi="Calibri"/>
                <w:color w:val="000000"/>
                <w:sz w:val="22"/>
                <w:szCs w:val="22"/>
                <w:lang w:val="tr-TR" w:eastAsia="tr-TR"/>
              </w:rPr>
              <w:t>25</w:t>
            </w:r>
          </w:p>
        </w:tc>
      </w:tr>
      <w:tr w:rsidR="00A020C5" w:rsidRPr="00A020C5" w:rsidTr="00A020C5">
        <w:trPr>
          <w:trHeight w:val="300"/>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A020C5" w:rsidRPr="00A020C5" w:rsidRDefault="00A020C5" w:rsidP="00A020C5">
            <w:pPr>
              <w:keepNext w:val="0"/>
              <w:spacing w:after="0"/>
              <w:jc w:val="center"/>
              <w:rPr>
                <w:rFonts w:ascii="Calibri" w:hAnsi="Calibri"/>
                <w:color w:val="000000"/>
                <w:sz w:val="22"/>
                <w:szCs w:val="22"/>
                <w:lang w:val="tr-TR" w:eastAsia="tr-TR"/>
              </w:rPr>
            </w:pPr>
            <w:r w:rsidRPr="00A020C5">
              <w:rPr>
                <w:rFonts w:ascii="Calibri" w:hAnsi="Calibri"/>
                <w:color w:val="000000"/>
                <w:sz w:val="22"/>
                <w:szCs w:val="22"/>
                <w:lang w:val="tr-TR" w:eastAsia="tr-TR"/>
              </w:rPr>
              <w:t>Tetrisoid</w:t>
            </w:r>
          </w:p>
        </w:tc>
        <w:tc>
          <w:tcPr>
            <w:tcW w:w="1320" w:type="dxa"/>
            <w:tcBorders>
              <w:top w:val="nil"/>
              <w:left w:val="nil"/>
              <w:bottom w:val="single" w:sz="4" w:space="0" w:color="auto"/>
              <w:right w:val="single" w:sz="4" w:space="0" w:color="auto"/>
            </w:tcBorders>
            <w:shd w:val="clear" w:color="auto" w:fill="auto"/>
            <w:noWrap/>
            <w:vAlign w:val="center"/>
            <w:hideMark/>
          </w:tcPr>
          <w:p w:rsidR="00A020C5" w:rsidRPr="00A020C5" w:rsidRDefault="00A020C5" w:rsidP="00A020C5">
            <w:pPr>
              <w:keepNext w:val="0"/>
              <w:spacing w:after="0"/>
              <w:jc w:val="center"/>
              <w:rPr>
                <w:rFonts w:ascii="Calibri" w:hAnsi="Calibri"/>
                <w:color w:val="000000"/>
                <w:sz w:val="22"/>
                <w:szCs w:val="22"/>
                <w:lang w:val="tr-TR" w:eastAsia="tr-TR"/>
              </w:rPr>
            </w:pPr>
            <w:r w:rsidRPr="00A020C5">
              <w:rPr>
                <w:rFonts w:ascii="Calibri" w:hAnsi="Calibri"/>
                <w:color w:val="000000"/>
                <w:sz w:val="22"/>
                <w:szCs w:val="22"/>
                <w:lang w:val="tr-TR" w:eastAsia="tr-TR"/>
              </w:rPr>
              <w:t>4</w:t>
            </w:r>
          </w:p>
        </w:tc>
        <w:tc>
          <w:tcPr>
            <w:tcW w:w="1320" w:type="dxa"/>
            <w:tcBorders>
              <w:top w:val="nil"/>
              <w:left w:val="nil"/>
              <w:bottom w:val="single" w:sz="4" w:space="0" w:color="auto"/>
              <w:right w:val="single" w:sz="4" w:space="0" w:color="auto"/>
            </w:tcBorders>
            <w:shd w:val="clear" w:color="auto" w:fill="auto"/>
            <w:noWrap/>
            <w:vAlign w:val="center"/>
            <w:hideMark/>
          </w:tcPr>
          <w:p w:rsidR="00A020C5" w:rsidRPr="00A020C5" w:rsidRDefault="00A020C5" w:rsidP="00A020C5">
            <w:pPr>
              <w:keepNext w:val="0"/>
              <w:spacing w:after="0"/>
              <w:jc w:val="center"/>
              <w:rPr>
                <w:rFonts w:ascii="Calibri" w:hAnsi="Calibri"/>
                <w:color w:val="000000"/>
                <w:sz w:val="22"/>
                <w:szCs w:val="22"/>
                <w:lang w:val="tr-TR" w:eastAsia="tr-TR"/>
              </w:rPr>
            </w:pPr>
            <w:r w:rsidRPr="00A020C5">
              <w:rPr>
                <w:rFonts w:ascii="Calibri" w:hAnsi="Calibri"/>
                <w:color w:val="000000"/>
                <w:sz w:val="22"/>
                <w:szCs w:val="22"/>
                <w:lang w:val="tr-TR" w:eastAsia="tr-TR"/>
              </w:rPr>
              <w:t>5</w:t>
            </w:r>
          </w:p>
        </w:tc>
        <w:tc>
          <w:tcPr>
            <w:tcW w:w="1320" w:type="dxa"/>
            <w:tcBorders>
              <w:top w:val="nil"/>
              <w:left w:val="nil"/>
              <w:bottom w:val="single" w:sz="4" w:space="0" w:color="auto"/>
              <w:right w:val="single" w:sz="4" w:space="0" w:color="auto"/>
            </w:tcBorders>
            <w:shd w:val="clear" w:color="auto" w:fill="auto"/>
            <w:noWrap/>
            <w:vAlign w:val="center"/>
            <w:hideMark/>
          </w:tcPr>
          <w:p w:rsidR="00A020C5" w:rsidRPr="00A020C5" w:rsidRDefault="00A020C5" w:rsidP="00A020C5">
            <w:pPr>
              <w:keepNext w:val="0"/>
              <w:spacing w:after="0"/>
              <w:jc w:val="center"/>
              <w:rPr>
                <w:rFonts w:ascii="Calibri" w:hAnsi="Calibri"/>
                <w:color w:val="000000"/>
                <w:sz w:val="22"/>
                <w:szCs w:val="22"/>
                <w:lang w:val="tr-TR" w:eastAsia="tr-TR"/>
              </w:rPr>
            </w:pPr>
            <w:r w:rsidRPr="00A020C5">
              <w:rPr>
                <w:rFonts w:ascii="Calibri" w:hAnsi="Calibri"/>
                <w:color w:val="000000"/>
                <w:sz w:val="22"/>
                <w:szCs w:val="22"/>
                <w:lang w:val="tr-TR" w:eastAsia="tr-TR"/>
              </w:rPr>
              <w:t>5</w:t>
            </w:r>
          </w:p>
        </w:tc>
        <w:tc>
          <w:tcPr>
            <w:tcW w:w="1320" w:type="dxa"/>
            <w:tcBorders>
              <w:top w:val="nil"/>
              <w:left w:val="nil"/>
              <w:bottom w:val="single" w:sz="4" w:space="0" w:color="auto"/>
              <w:right w:val="single" w:sz="4" w:space="0" w:color="auto"/>
            </w:tcBorders>
            <w:shd w:val="clear" w:color="auto" w:fill="auto"/>
            <w:noWrap/>
            <w:vAlign w:val="center"/>
            <w:hideMark/>
          </w:tcPr>
          <w:p w:rsidR="00A020C5" w:rsidRPr="00A020C5" w:rsidRDefault="00A020C5" w:rsidP="00A020C5">
            <w:pPr>
              <w:keepNext w:val="0"/>
              <w:spacing w:after="0"/>
              <w:jc w:val="center"/>
              <w:rPr>
                <w:rFonts w:ascii="Calibri" w:hAnsi="Calibri"/>
                <w:color w:val="000000"/>
                <w:sz w:val="22"/>
                <w:szCs w:val="22"/>
                <w:lang w:val="tr-TR" w:eastAsia="tr-TR"/>
              </w:rPr>
            </w:pPr>
            <w:r w:rsidRPr="00A020C5">
              <w:rPr>
                <w:rFonts w:ascii="Calibri" w:hAnsi="Calibri"/>
                <w:color w:val="000000"/>
                <w:sz w:val="22"/>
                <w:szCs w:val="22"/>
                <w:lang w:val="tr-TR" w:eastAsia="tr-TR"/>
              </w:rPr>
              <w:t>5</w:t>
            </w:r>
          </w:p>
        </w:tc>
        <w:tc>
          <w:tcPr>
            <w:tcW w:w="1320" w:type="dxa"/>
            <w:tcBorders>
              <w:top w:val="nil"/>
              <w:left w:val="nil"/>
              <w:bottom w:val="single" w:sz="4" w:space="0" w:color="auto"/>
              <w:right w:val="single" w:sz="4" w:space="0" w:color="auto"/>
            </w:tcBorders>
            <w:shd w:val="clear" w:color="auto" w:fill="auto"/>
            <w:noWrap/>
            <w:vAlign w:val="center"/>
            <w:hideMark/>
          </w:tcPr>
          <w:p w:rsidR="00A020C5" w:rsidRPr="00A020C5" w:rsidRDefault="00A020C5" w:rsidP="00A020C5">
            <w:pPr>
              <w:keepNext w:val="0"/>
              <w:spacing w:after="0"/>
              <w:jc w:val="center"/>
              <w:rPr>
                <w:rFonts w:ascii="Calibri" w:hAnsi="Calibri"/>
                <w:color w:val="000000"/>
                <w:sz w:val="22"/>
                <w:szCs w:val="22"/>
                <w:lang w:val="tr-TR" w:eastAsia="tr-TR"/>
              </w:rPr>
            </w:pPr>
            <w:r w:rsidRPr="00A020C5">
              <w:rPr>
                <w:rFonts w:ascii="Calibri" w:hAnsi="Calibri"/>
                <w:color w:val="000000"/>
                <w:sz w:val="22"/>
                <w:szCs w:val="22"/>
                <w:lang w:val="tr-TR" w:eastAsia="tr-TR"/>
              </w:rPr>
              <w:t>5</w:t>
            </w:r>
          </w:p>
        </w:tc>
        <w:tc>
          <w:tcPr>
            <w:tcW w:w="1320" w:type="dxa"/>
            <w:tcBorders>
              <w:top w:val="nil"/>
              <w:left w:val="nil"/>
              <w:bottom w:val="single" w:sz="4" w:space="0" w:color="auto"/>
              <w:right w:val="single" w:sz="4" w:space="0" w:color="auto"/>
            </w:tcBorders>
            <w:shd w:val="clear" w:color="auto" w:fill="auto"/>
            <w:noWrap/>
            <w:vAlign w:val="center"/>
            <w:hideMark/>
          </w:tcPr>
          <w:p w:rsidR="00A020C5" w:rsidRPr="00A020C5" w:rsidRDefault="00A020C5" w:rsidP="00A020C5">
            <w:pPr>
              <w:keepNext w:val="0"/>
              <w:spacing w:after="0"/>
              <w:jc w:val="center"/>
              <w:rPr>
                <w:rFonts w:ascii="Calibri" w:hAnsi="Calibri"/>
                <w:color w:val="000000"/>
                <w:sz w:val="22"/>
                <w:szCs w:val="22"/>
                <w:lang w:val="tr-TR" w:eastAsia="tr-TR"/>
              </w:rPr>
            </w:pPr>
            <w:r w:rsidRPr="00A020C5">
              <w:rPr>
                <w:rFonts w:ascii="Calibri" w:hAnsi="Calibri"/>
                <w:color w:val="000000"/>
                <w:sz w:val="22"/>
                <w:szCs w:val="22"/>
                <w:lang w:val="tr-TR" w:eastAsia="tr-TR"/>
              </w:rPr>
              <w:t>5</w:t>
            </w:r>
          </w:p>
        </w:tc>
        <w:tc>
          <w:tcPr>
            <w:tcW w:w="960" w:type="dxa"/>
            <w:tcBorders>
              <w:top w:val="nil"/>
              <w:left w:val="nil"/>
              <w:bottom w:val="single" w:sz="4" w:space="0" w:color="auto"/>
              <w:right w:val="single" w:sz="4" w:space="0" w:color="auto"/>
            </w:tcBorders>
            <w:shd w:val="clear" w:color="auto" w:fill="auto"/>
            <w:noWrap/>
            <w:vAlign w:val="bottom"/>
            <w:hideMark/>
          </w:tcPr>
          <w:p w:rsidR="00A020C5" w:rsidRPr="00A020C5" w:rsidRDefault="00A020C5" w:rsidP="00A020C5">
            <w:pPr>
              <w:keepNext w:val="0"/>
              <w:spacing w:after="0"/>
              <w:jc w:val="right"/>
              <w:rPr>
                <w:rFonts w:ascii="Calibri" w:hAnsi="Calibri"/>
                <w:color w:val="000000"/>
                <w:sz w:val="22"/>
                <w:szCs w:val="22"/>
                <w:lang w:val="tr-TR" w:eastAsia="tr-TR"/>
              </w:rPr>
            </w:pPr>
            <w:r w:rsidRPr="00A020C5">
              <w:rPr>
                <w:rFonts w:ascii="Calibri" w:hAnsi="Calibri"/>
                <w:color w:val="000000"/>
                <w:sz w:val="22"/>
                <w:szCs w:val="22"/>
                <w:lang w:val="tr-TR" w:eastAsia="tr-TR"/>
              </w:rPr>
              <w:t>29</w:t>
            </w:r>
          </w:p>
        </w:tc>
      </w:tr>
    </w:tbl>
    <w:p w:rsidR="00A020C5" w:rsidRDefault="00A020C5" w:rsidP="00A020C5">
      <w:pPr>
        <w:jc w:val="center"/>
        <w:rPr>
          <w:sz w:val="24"/>
          <w:szCs w:val="24"/>
          <w:lang w:val="tr-TR"/>
        </w:rPr>
      </w:pPr>
      <w:r>
        <w:rPr>
          <w:sz w:val="24"/>
          <w:szCs w:val="24"/>
          <w:lang w:val="tr-TR"/>
        </w:rPr>
        <w:t>Table 3. Ranking of projects</w:t>
      </w:r>
    </w:p>
    <w:p w:rsidR="00A020C5" w:rsidRPr="001B573A" w:rsidRDefault="00A020C5" w:rsidP="00A020C5">
      <w:pPr>
        <w:rPr>
          <w:sz w:val="24"/>
          <w:szCs w:val="24"/>
          <w:lang w:val="tr-TR"/>
        </w:rPr>
      </w:pPr>
    </w:p>
    <w:p w:rsidR="00A702C5" w:rsidRDefault="00A702C5" w:rsidP="00A702C5">
      <w:pPr>
        <w:pStyle w:val="ListParagraph"/>
        <w:jc w:val="both"/>
        <w:rPr>
          <w:sz w:val="24"/>
          <w:szCs w:val="24"/>
          <w:lang w:val="tr-TR"/>
        </w:rPr>
      </w:pPr>
    </w:p>
    <w:p w:rsidR="00A702C5" w:rsidRDefault="00A702C5" w:rsidP="00A702C5">
      <w:pPr>
        <w:pStyle w:val="ListParagraph"/>
        <w:jc w:val="both"/>
        <w:rPr>
          <w:sz w:val="24"/>
          <w:szCs w:val="24"/>
          <w:lang w:val="tr-TR"/>
        </w:rPr>
      </w:pPr>
    </w:p>
    <w:p w:rsidR="00A702C5" w:rsidRDefault="00A702C5" w:rsidP="00A702C5">
      <w:pPr>
        <w:pStyle w:val="ListParagraph"/>
        <w:jc w:val="both"/>
        <w:rPr>
          <w:sz w:val="24"/>
          <w:szCs w:val="24"/>
          <w:lang w:val="tr-TR"/>
        </w:rPr>
      </w:pPr>
    </w:p>
    <w:p w:rsidR="00A702C5" w:rsidRDefault="00A702C5" w:rsidP="00A702C5">
      <w:pPr>
        <w:pStyle w:val="ListParagraph"/>
        <w:jc w:val="both"/>
        <w:rPr>
          <w:sz w:val="24"/>
          <w:szCs w:val="24"/>
          <w:lang w:val="tr-TR"/>
        </w:rPr>
      </w:pPr>
    </w:p>
    <w:p w:rsidR="00A702C5" w:rsidRDefault="00A702C5" w:rsidP="00A702C5">
      <w:pPr>
        <w:pStyle w:val="ListParagraph"/>
        <w:jc w:val="both"/>
        <w:rPr>
          <w:sz w:val="24"/>
          <w:szCs w:val="24"/>
          <w:lang w:val="tr-TR"/>
        </w:rPr>
      </w:pPr>
    </w:p>
    <w:p w:rsidR="00A702C5" w:rsidRDefault="00A702C5" w:rsidP="00A702C5">
      <w:pPr>
        <w:pStyle w:val="ListParagraph"/>
        <w:jc w:val="both"/>
        <w:rPr>
          <w:sz w:val="24"/>
          <w:szCs w:val="24"/>
          <w:lang w:val="tr-TR"/>
        </w:rPr>
      </w:pPr>
    </w:p>
    <w:p w:rsidR="00A702C5" w:rsidRDefault="00A702C5" w:rsidP="00A702C5">
      <w:pPr>
        <w:pStyle w:val="ListParagraph"/>
        <w:jc w:val="both"/>
        <w:rPr>
          <w:sz w:val="24"/>
          <w:szCs w:val="24"/>
          <w:lang w:val="tr-TR"/>
        </w:rPr>
      </w:pPr>
    </w:p>
    <w:p w:rsidR="00A702C5" w:rsidRDefault="00A702C5" w:rsidP="00A702C5">
      <w:pPr>
        <w:pStyle w:val="ListParagraph"/>
        <w:jc w:val="both"/>
        <w:rPr>
          <w:sz w:val="24"/>
          <w:szCs w:val="24"/>
          <w:lang w:val="tr-TR"/>
        </w:rPr>
      </w:pPr>
    </w:p>
    <w:p w:rsidR="00A702C5" w:rsidRDefault="00A702C5" w:rsidP="00A702C5">
      <w:pPr>
        <w:pStyle w:val="ListParagraph"/>
        <w:jc w:val="both"/>
        <w:rPr>
          <w:sz w:val="24"/>
          <w:szCs w:val="24"/>
          <w:lang w:val="tr-TR"/>
        </w:rPr>
      </w:pPr>
    </w:p>
    <w:p w:rsidR="00A702C5" w:rsidRDefault="00A702C5" w:rsidP="00A702C5">
      <w:pPr>
        <w:pStyle w:val="ListParagraph"/>
        <w:jc w:val="both"/>
        <w:rPr>
          <w:sz w:val="24"/>
          <w:szCs w:val="24"/>
          <w:lang w:val="tr-TR"/>
        </w:rPr>
      </w:pPr>
    </w:p>
    <w:p w:rsidR="009508B9" w:rsidRPr="009508B9" w:rsidRDefault="009508B9" w:rsidP="009508B9">
      <w:pPr>
        <w:rPr>
          <w:lang w:val="en-GB"/>
        </w:rPr>
      </w:pPr>
    </w:p>
    <w:sectPr w:rsidR="009508B9" w:rsidRPr="009508B9" w:rsidSect="00FF3026">
      <w:headerReference w:type="even" r:id="rId19"/>
      <w:headerReference w:type="default" r:id="rId20"/>
      <w:footerReference w:type="even" r:id="rId21"/>
      <w:footerReference w:type="default" r:id="rId22"/>
      <w:headerReference w:type="first" r:id="rId23"/>
      <w:footerReference w:type="first" r:id="rId24"/>
      <w:pgSz w:w="11909" w:h="16834" w:code="9"/>
      <w:pgMar w:top="99" w:right="1077" w:bottom="1077" w:left="1077" w:header="136" w:footer="0" w:gutter="0"/>
      <w:pgNumType w:start="0"/>
      <w:cols w:space="708"/>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4273" w:rsidRDefault="00BA4273">
      <w:r>
        <w:separator/>
      </w:r>
    </w:p>
  </w:endnote>
  <w:endnote w:type="continuationSeparator" w:id="0">
    <w:p w:rsidR="00BA4273" w:rsidRDefault="00BA42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2"/>
    <w:family w:val="modern"/>
    <w:pitch w:val="fixed"/>
    <w:sig w:usb0="E0002AFF" w:usb1="C0007843" w:usb2="00000009" w:usb3="00000000" w:csb0="000001FF" w:csb1="00000000"/>
  </w:font>
  <w:font w:name="Arial">
    <w:panose1 w:val="020B0604020202020204"/>
    <w:charset w:val="A2"/>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A2"/>
    <w:family w:val="swiss"/>
    <w:pitch w:val="variable"/>
    <w:sig w:usb0="E1002EFF" w:usb1="C000605B" w:usb2="00000029" w:usb3="00000000" w:csb0="000101FF" w:csb1="00000000"/>
  </w:font>
  <w:font w:name="Calibri">
    <w:panose1 w:val="020F0502020204030204"/>
    <w:charset w:val="A2"/>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 w:name="TT15Ct00">
    <w:panose1 w:val="00000000000000000000"/>
    <w:charset w:val="A2"/>
    <w:family w:val="auto"/>
    <w:notTrueType/>
    <w:pitch w:val="default"/>
    <w:sig w:usb0="00000005" w:usb1="00000000" w:usb2="00000000" w:usb3="00000000" w:csb0="00000010" w:csb1="00000000"/>
  </w:font>
  <w:font w:name="Cambria">
    <w:panose1 w:val="02040503050406030204"/>
    <w:charset w:val="A2"/>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3B65" w:rsidRDefault="00123B6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3B65" w:rsidRDefault="00123B65">
    <w:pPr>
      <w:pStyle w:val="Footer"/>
      <w:jc w:val="center"/>
    </w:pPr>
    <w:r>
      <w:fldChar w:fldCharType="begin"/>
    </w:r>
    <w:r>
      <w:instrText xml:space="preserve"> PAGE   \* MERGEFORMAT </w:instrText>
    </w:r>
    <w:r>
      <w:fldChar w:fldCharType="separate"/>
    </w:r>
    <w:r w:rsidR="002D4CF8">
      <w:rPr>
        <w:noProof/>
      </w:rPr>
      <w:t>14</w:t>
    </w:r>
    <w:r>
      <w:rPr>
        <w:noProof/>
      </w:rPr>
      <w:fldChar w:fldCharType="end"/>
    </w:r>
  </w:p>
  <w:p w:rsidR="00123B65" w:rsidRPr="006703B4" w:rsidRDefault="00123B65" w:rsidP="00C71E16">
    <w:pPr>
      <w:pStyle w:val="Footer"/>
      <w:jc w:val="left"/>
      <w:rPr>
        <w:lang w:val="tr-TR"/>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3B65" w:rsidRDefault="00123B6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4273" w:rsidRDefault="00BA4273">
      <w:r>
        <w:separator/>
      </w:r>
    </w:p>
  </w:footnote>
  <w:footnote w:type="continuationSeparator" w:id="0">
    <w:p w:rsidR="00BA4273" w:rsidRDefault="00BA4273">
      <w:r>
        <w:continuationSeparator/>
      </w:r>
    </w:p>
  </w:footnote>
  <w:footnote w:id="1">
    <w:p w:rsidR="00123B65" w:rsidRPr="00E349C1" w:rsidRDefault="00123B65">
      <w:pPr>
        <w:pStyle w:val="FootnoteText"/>
        <w:rPr>
          <w:lang w:val="tr-TR"/>
        </w:rPr>
      </w:pPr>
      <w:r>
        <w:rPr>
          <w:rStyle w:val="FootnoteReference"/>
        </w:rPr>
        <w:footnoteRef/>
      </w:r>
      <w:r>
        <w:t xml:space="preserve"> </w:t>
      </w:r>
      <w:r w:rsidRPr="00E349C1">
        <w:t>http://www.youtube.com/watch?v=nl9YupK0Y7U</w:t>
      </w:r>
    </w:p>
  </w:footnote>
  <w:footnote w:id="2">
    <w:p w:rsidR="00123B65" w:rsidRPr="00E349C1" w:rsidRDefault="00123B65">
      <w:pPr>
        <w:pStyle w:val="FootnoteText"/>
        <w:rPr>
          <w:lang w:val="tr-TR"/>
        </w:rPr>
      </w:pPr>
      <w:r>
        <w:rPr>
          <w:rStyle w:val="FootnoteReference"/>
        </w:rPr>
        <w:footnoteRef/>
      </w:r>
      <w:r>
        <w:t xml:space="preserve"> </w:t>
      </w:r>
      <w:r w:rsidRPr="00E349C1">
        <w:t>http://www.youtube.com/watch?v=gIYMAymGzdI</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3B65" w:rsidRDefault="00123B6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3B65" w:rsidRDefault="00123B65" w:rsidP="0049250B">
    <w:pPr>
      <w:pStyle w:val="Header"/>
      <w:tabs>
        <w:tab w:val="clear" w:pos="4320"/>
        <w:tab w:val="clear" w:pos="8640"/>
      </w:tabs>
      <w:jc w:val="left"/>
    </w:pPr>
    <w:r>
      <w:tab/>
    </w:r>
  </w:p>
  <w:tbl>
    <w:tblPr>
      <w:tblW w:w="11103" w:type="dxa"/>
      <w:tblInd w:w="-459"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3261"/>
      <w:gridCol w:w="4819"/>
      <w:gridCol w:w="3023"/>
    </w:tblGrid>
    <w:tr w:rsidR="00123B65" w:rsidTr="009F0DF6">
      <w:trPr>
        <w:trHeight w:val="802"/>
      </w:trPr>
      <w:tc>
        <w:tcPr>
          <w:tcW w:w="3261" w:type="dxa"/>
        </w:tcPr>
        <w:p w:rsidR="00123B65" w:rsidRDefault="00123B65" w:rsidP="00FF3026">
          <w:pPr>
            <w:pStyle w:val="Header"/>
            <w:tabs>
              <w:tab w:val="clear" w:pos="4320"/>
              <w:tab w:val="clear" w:pos="8640"/>
            </w:tabs>
            <w:jc w:val="left"/>
          </w:pPr>
          <w:r>
            <w:rPr>
              <w:noProof/>
              <w:lang w:val="tr-TR" w:eastAsia="tr-TR"/>
            </w:rPr>
            <w:drawing>
              <wp:inline distT="0" distB="0" distL="0" distR="0">
                <wp:extent cx="1571625" cy="419100"/>
                <wp:effectExtent l="0" t="0" r="9525" b="0"/>
                <wp:docPr id="3" name="Picture 3" descr="beyaz fon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yaz font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71625" cy="419100"/>
                        </a:xfrm>
                        <a:prstGeom prst="rect">
                          <a:avLst/>
                        </a:prstGeom>
                        <a:noFill/>
                        <a:ln>
                          <a:noFill/>
                        </a:ln>
                      </pic:spPr>
                    </pic:pic>
                  </a:graphicData>
                </a:graphic>
              </wp:inline>
            </w:drawing>
          </w:r>
        </w:p>
      </w:tc>
      <w:tc>
        <w:tcPr>
          <w:tcW w:w="4819" w:type="dxa"/>
        </w:tcPr>
        <w:p w:rsidR="00123B65" w:rsidRPr="00FF3026" w:rsidRDefault="00123B65" w:rsidP="00FF3026">
          <w:pPr>
            <w:pStyle w:val="Header"/>
            <w:tabs>
              <w:tab w:val="clear" w:pos="4320"/>
              <w:tab w:val="clear" w:pos="8640"/>
            </w:tabs>
            <w:spacing w:before="240"/>
            <w:jc w:val="center"/>
            <w:rPr>
              <w:b/>
              <w:sz w:val="24"/>
              <w:szCs w:val="24"/>
            </w:rPr>
          </w:pPr>
        </w:p>
      </w:tc>
      <w:tc>
        <w:tcPr>
          <w:tcW w:w="3023" w:type="dxa"/>
        </w:tcPr>
        <w:p w:rsidR="00123B65" w:rsidRPr="00FF3026" w:rsidRDefault="00123B65" w:rsidP="00FF3026">
          <w:pPr>
            <w:pStyle w:val="Header"/>
            <w:tabs>
              <w:tab w:val="clear" w:pos="4320"/>
              <w:tab w:val="clear" w:pos="8640"/>
            </w:tabs>
            <w:spacing w:before="240"/>
            <w:jc w:val="right"/>
            <w:rPr>
              <w:b/>
              <w:sz w:val="24"/>
              <w:szCs w:val="24"/>
            </w:rPr>
          </w:pPr>
          <w:r w:rsidRPr="00FF3026">
            <w:rPr>
              <w:b/>
              <w:sz w:val="24"/>
              <w:szCs w:val="24"/>
            </w:rPr>
            <w:t>Date: 01.11.2013</w:t>
          </w:r>
        </w:p>
      </w:tc>
    </w:tr>
  </w:tbl>
  <w:p w:rsidR="00123B65" w:rsidRDefault="00123B65" w:rsidP="0049250B">
    <w:pPr>
      <w:pStyle w:val="Header"/>
      <w:tabs>
        <w:tab w:val="clear" w:pos="4320"/>
        <w:tab w:val="clear" w:pos="8640"/>
      </w:tabs>
      <w:jc w:val="left"/>
    </w:pPr>
    <w:r>
      <w:tab/>
    </w:r>
    <w:r>
      <w:tab/>
    </w:r>
    <w:r>
      <w:tab/>
    </w:r>
    <w:r>
      <w:tab/>
    </w:r>
    <w:r>
      <w:tab/>
    </w:r>
    <w:r>
      <w:tab/>
    </w:r>
    <w:r>
      <w:tab/>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3B65" w:rsidRDefault="00123B6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EB24845C"/>
    <w:lvl w:ilvl="0">
      <w:start w:val="1"/>
      <w:numFmt w:val="bullet"/>
      <w:pStyle w:val="ListBullet2"/>
      <w:lvlText w:val=""/>
      <w:lvlJc w:val="left"/>
      <w:pPr>
        <w:tabs>
          <w:tab w:val="num" w:pos="643"/>
        </w:tabs>
        <w:ind w:left="643" w:hanging="360"/>
      </w:pPr>
      <w:rPr>
        <w:rFonts w:ascii="Symbol" w:hAnsi="Symbol" w:hint="default"/>
      </w:rPr>
    </w:lvl>
  </w:abstractNum>
  <w:abstractNum w:abstractNumId="1">
    <w:nsid w:val="FFFFFF89"/>
    <w:multiLevelType w:val="singleLevel"/>
    <w:tmpl w:val="2114642A"/>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0000001"/>
    <w:multiLevelType w:val="multilevel"/>
    <w:tmpl w:val="00000001"/>
    <w:name w:val="WWNum7"/>
    <w:lvl w:ilvl="0">
      <w:start w:val="1"/>
      <w:numFmt w:val="bullet"/>
      <w:lvlText w:val=""/>
      <w:lvlJc w:val="left"/>
      <w:pPr>
        <w:tabs>
          <w:tab w:val="num" w:pos="0"/>
        </w:tabs>
        <w:ind w:left="720" w:hanging="360"/>
      </w:pPr>
      <w:rPr>
        <w:rFonts w:ascii="Wingdings" w:hAnsi="Wingdings"/>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3">
    <w:nsid w:val="00000002"/>
    <w:multiLevelType w:val="multilevel"/>
    <w:tmpl w:val="00000002"/>
    <w:name w:val="WWNum1"/>
    <w:lvl w:ilvl="0">
      <w:start w:val="1"/>
      <w:numFmt w:val="bullet"/>
      <w:lvlText w:val=""/>
      <w:lvlJc w:val="left"/>
      <w:pPr>
        <w:tabs>
          <w:tab w:val="num" w:pos="0"/>
        </w:tabs>
        <w:ind w:left="720" w:hanging="360"/>
      </w:pPr>
      <w:rPr>
        <w:rFonts w:ascii="Wingdings" w:hAnsi="Wingdings"/>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4">
    <w:nsid w:val="00000003"/>
    <w:multiLevelType w:val="multilevel"/>
    <w:tmpl w:val="00000003"/>
    <w:name w:val="WWNum2"/>
    <w:lvl w:ilvl="0">
      <w:start w:val="1"/>
      <w:numFmt w:val="bullet"/>
      <w:lvlText w:val=""/>
      <w:lvlJc w:val="left"/>
      <w:pPr>
        <w:tabs>
          <w:tab w:val="num" w:pos="0"/>
        </w:tabs>
        <w:ind w:left="720" w:hanging="360"/>
      </w:pPr>
      <w:rPr>
        <w:rFonts w:ascii="Wingdings" w:hAnsi="Wingdings"/>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5">
    <w:nsid w:val="00000004"/>
    <w:multiLevelType w:val="multilevel"/>
    <w:tmpl w:val="00000004"/>
    <w:name w:val="WWNum3"/>
    <w:lvl w:ilvl="0">
      <w:start w:val="1"/>
      <w:numFmt w:val="bullet"/>
      <w:lvlText w:val=""/>
      <w:lvlJc w:val="left"/>
      <w:pPr>
        <w:tabs>
          <w:tab w:val="num" w:pos="0"/>
        </w:tabs>
        <w:ind w:left="720" w:hanging="360"/>
      </w:pPr>
      <w:rPr>
        <w:rFonts w:ascii="Wingdings" w:hAnsi="Wingdings"/>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6">
    <w:nsid w:val="00000005"/>
    <w:multiLevelType w:val="multilevel"/>
    <w:tmpl w:val="00000005"/>
    <w:name w:val="WWNum4"/>
    <w:lvl w:ilvl="0">
      <w:start w:val="1"/>
      <w:numFmt w:val="bullet"/>
      <w:lvlText w:val=""/>
      <w:lvlJc w:val="left"/>
      <w:pPr>
        <w:tabs>
          <w:tab w:val="num" w:pos="0"/>
        </w:tabs>
        <w:ind w:left="720" w:hanging="360"/>
      </w:pPr>
      <w:rPr>
        <w:rFonts w:ascii="Wingdings" w:hAnsi="Wingdings"/>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7">
    <w:nsid w:val="00000006"/>
    <w:multiLevelType w:val="multilevel"/>
    <w:tmpl w:val="00000006"/>
    <w:name w:val="WWNum6"/>
    <w:lvl w:ilvl="0">
      <w:start w:val="1"/>
      <w:numFmt w:val="bullet"/>
      <w:lvlText w:val=""/>
      <w:lvlJc w:val="left"/>
      <w:pPr>
        <w:tabs>
          <w:tab w:val="num" w:pos="0"/>
        </w:tabs>
        <w:ind w:left="720" w:hanging="360"/>
      </w:pPr>
      <w:rPr>
        <w:rFonts w:ascii="Wingdings" w:hAnsi="Wingdings"/>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8">
    <w:nsid w:val="00000007"/>
    <w:multiLevelType w:val="multilevel"/>
    <w:tmpl w:val="00000007"/>
    <w:name w:val="WWNum8"/>
    <w:lvl w:ilvl="0">
      <w:start w:val="1"/>
      <w:numFmt w:val="bullet"/>
      <w:lvlText w:val=""/>
      <w:lvlJc w:val="left"/>
      <w:pPr>
        <w:tabs>
          <w:tab w:val="num" w:pos="0"/>
        </w:tabs>
        <w:ind w:left="720" w:hanging="360"/>
      </w:pPr>
      <w:rPr>
        <w:rFonts w:ascii="Wingdings" w:hAnsi="Wingdings"/>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9">
    <w:nsid w:val="06A1765E"/>
    <w:multiLevelType w:val="hybridMultilevel"/>
    <w:tmpl w:val="09A435D8"/>
    <w:lvl w:ilvl="0" w:tplc="A0542F32">
      <w:start w:val="1"/>
      <w:numFmt w:val="bullet"/>
      <w:lvlText w:val="o"/>
      <w:lvlJc w:val="left"/>
      <w:pPr>
        <w:ind w:left="1440" w:hanging="360"/>
      </w:pPr>
      <w:rPr>
        <w:rFonts w:ascii="Courier New" w:hAnsi="Courier New" w:cs="Courier New"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0">
    <w:nsid w:val="07A618CF"/>
    <w:multiLevelType w:val="hybridMultilevel"/>
    <w:tmpl w:val="495240A6"/>
    <w:lvl w:ilvl="0" w:tplc="041F0001">
      <w:start w:val="1"/>
      <w:numFmt w:val="bullet"/>
      <w:lvlText w:val=""/>
      <w:lvlJc w:val="left"/>
      <w:pPr>
        <w:ind w:left="1080" w:hanging="360"/>
      </w:pPr>
      <w:rPr>
        <w:rFonts w:ascii="Symbol" w:hAnsi="Symbol" w:hint="default"/>
      </w:rPr>
    </w:lvl>
    <w:lvl w:ilvl="1" w:tplc="041F0003">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1">
    <w:nsid w:val="0EF75246"/>
    <w:multiLevelType w:val="hybridMultilevel"/>
    <w:tmpl w:val="4AF85922"/>
    <w:lvl w:ilvl="0" w:tplc="5366CB42">
      <w:numFmt w:val="bullet"/>
      <w:lvlText w:val="-"/>
      <w:lvlJc w:val="left"/>
      <w:pPr>
        <w:tabs>
          <w:tab w:val="num" w:pos="1080"/>
        </w:tabs>
        <w:ind w:left="1080" w:hanging="72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0F7829D7"/>
    <w:multiLevelType w:val="hybridMultilevel"/>
    <w:tmpl w:val="A7448C68"/>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3">
    <w:nsid w:val="10BE6C12"/>
    <w:multiLevelType w:val="hybridMultilevel"/>
    <w:tmpl w:val="59CC4664"/>
    <w:lvl w:ilvl="0" w:tplc="041F000B">
      <w:start w:val="1"/>
      <w:numFmt w:val="bullet"/>
      <w:lvlText w:val=""/>
      <w:lvlJc w:val="left"/>
      <w:pPr>
        <w:ind w:left="1440" w:hanging="360"/>
      </w:pPr>
      <w:rPr>
        <w:rFonts w:ascii="Wingdings" w:hAnsi="Wingdings"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4">
    <w:nsid w:val="14006BEE"/>
    <w:multiLevelType w:val="hybridMultilevel"/>
    <w:tmpl w:val="3CF28F2C"/>
    <w:lvl w:ilvl="0" w:tplc="A0542F32">
      <w:start w:val="1"/>
      <w:numFmt w:val="bullet"/>
      <w:lvlText w:val="o"/>
      <w:lvlJc w:val="left"/>
      <w:pPr>
        <w:ind w:left="1440" w:hanging="360"/>
      </w:pPr>
      <w:rPr>
        <w:rFonts w:ascii="Courier New" w:hAnsi="Courier New" w:cs="Courier New"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5">
    <w:nsid w:val="14496BD1"/>
    <w:multiLevelType w:val="hybridMultilevel"/>
    <w:tmpl w:val="FC561CD4"/>
    <w:lvl w:ilvl="0" w:tplc="041F0001">
      <w:start w:val="1"/>
      <w:numFmt w:val="bullet"/>
      <w:lvlText w:val=""/>
      <w:lvlJc w:val="left"/>
      <w:pPr>
        <w:ind w:left="780" w:hanging="360"/>
      </w:pPr>
      <w:rPr>
        <w:rFonts w:ascii="Symbol" w:hAnsi="Symbol" w:hint="default"/>
      </w:rPr>
    </w:lvl>
    <w:lvl w:ilvl="1" w:tplc="041F0003" w:tentative="1">
      <w:start w:val="1"/>
      <w:numFmt w:val="bullet"/>
      <w:lvlText w:val="o"/>
      <w:lvlJc w:val="left"/>
      <w:pPr>
        <w:ind w:left="1500" w:hanging="360"/>
      </w:pPr>
      <w:rPr>
        <w:rFonts w:ascii="Courier New" w:hAnsi="Courier New" w:cs="Courier New" w:hint="default"/>
      </w:rPr>
    </w:lvl>
    <w:lvl w:ilvl="2" w:tplc="041F0005" w:tentative="1">
      <w:start w:val="1"/>
      <w:numFmt w:val="bullet"/>
      <w:lvlText w:val=""/>
      <w:lvlJc w:val="left"/>
      <w:pPr>
        <w:ind w:left="2220" w:hanging="360"/>
      </w:pPr>
      <w:rPr>
        <w:rFonts w:ascii="Wingdings" w:hAnsi="Wingdings" w:hint="default"/>
      </w:rPr>
    </w:lvl>
    <w:lvl w:ilvl="3" w:tplc="041F0001" w:tentative="1">
      <w:start w:val="1"/>
      <w:numFmt w:val="bullet"/>
      <w:lvlText w:val=""/>
      <w:lvlJc w:val="left"/>
      <w:pPr>
        <w:ind w:left="2940" w:hanging="360"/>
      </w:pPr>
      <w:rPr>
        <w:rFonts w:ascii="Symbol" w:hAnsi="Symbol" w:hint="default"/>
      </w:rPr>
    </w:lvl>
    <w:lvl w:ilvl="4" w:tplc="041F0003" w:tentative="1">
      <w:start w:val="1"/>
      <w:numFmt w:val="bullet"/>
      <w:lvlText w:val="o"/>
      <w:lvlJc w:val="left"/>
      <w:pPr>
        <w:ind w:left="3660" w:hanging="360"/>
      </w:pPr>
      <w:rPr>
        <w:rFonts w:ascii="Courier New" w:hAnsi="Courier New" w:cs="Courier New" w:hint="default"/>
      </w:rPr>
    </w:lvl>
    <w:lvl w:ilvl="5" w:tplc="041F0005" w:tentative="1">
      <w:start w:val="1"/>
      <w:numFmt w:val="bullet"/>
      <w:lvlText w:val=""/>
      <w:lvlJc w:val="left"/>
      <w:pPr>
        <w:ind w:left="4380" w:hanging="360"/>
      </w:pPr>
      <w:rPr>
        <w:rFonts w:ascii="Wingdings" w:hAnsi="Wingdings" w:hint="default"/>
      </w:rPr>
    </w:lvl>
    <w:lvl w:ilvl="6" w:tplc="041F0001" w:tentative="1">
      <w:start w:val="1"/>
      <w:numFmt w:val="bullet"/>
      <w:lvlText w:val=""/>
      <w:lvlJc w:val="left"/>
      <w:pPr>
        <w:ind w:left="5100" w:hanging="360"/>
      </w:pPr>
      <w:rPr>
        <w:rFonts w:ascii="Symbol" w:hAnsi="Symbol" w:hint="default"/>
      </w:rPr>
    </w:lvl>
    <w:lvl w:ilvl="7" w:tplc="041F0003" w:tentative="1">
      <w:start w:val="1"/>
      <w:numFmt w:val="bullet"/>
      <w:lvlText w:val="o"/>
      <w:lvlJc w:val="left"/>
      <w:pPr>
        <w:ind w:left="5820" w:hanging="360"/>
      </w:pPr>
      <w:rPr>
        <w:rFonts w:ascii="Courier New" w:hAnsi="Courier New" w:cs="Courier New" w:hint="default"/>
      </w:rPr>
    </w:lvl>
    <w:lvl w:ilvl="8" w:tplc="041F0005" w:tentative="1">
      <w:start w:val="1"/>
      <w:numFmt w:val="bullet"/>
      <w:lvlText w:val=""/>
      <w:lvlJc w:val="left"/>
      <w:pPr>
        <w:ind w:left="6540" w:hanging="360"/>
      </w:pPr>
      <w:rPr>
        <w:rFonts w:ascii="Wingdings" w:hAnsi="Wingdings" w:hint="default"/>
      </w:rPr>
    </w:lvl>
  </w:abstractNum>
  <w:abstractNum w:abstractNumId="16">
    <w:nsid w:val="22C94444"/>
    <w:multiLevelType w:val="hybridMultilevel"/>
    <w:tmpl w:val="3EBC040A"/>
    <w:lvl w:ilvl="0" w:tplc="0409000F">
      <w:start w:val="1"/>
      <w:numFmt w:val="decimal"/>
      <w:lvlText w:val="%1."/>
      <w:lvlJc w:val="left"/>
      <w:pPr>
        <w:tabs>
          <w:tab w:val="num" w:pos="540"/>
        </w:tabs>
        <w:ind w:left="54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nsid w:val="24102628"/>
    <w:multiLevelType w:val="hybridMultilevel"/>
    <w:tmpl w:val="1C02C424"/>
    <w:lvl w:ilvl="0" w:tplc="041F000B">
      <w:start w:val="1"/>
      <w:numFmt w:val="bullet"/>
      <w:lvlText w:val=""/>
      <w:lvlJc w:val="left"/>
      <w:pPr>
        <w:ind w:left="1440" w:hanging="360"/>
      </w:pPr>
      <w:rPr>
        <w:rFonts w:ascii="Wingdings" w:hAnsi="Wingdings"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8">
    <w:nsid w:val="24AD2BD9"/>
    <w:multiLevelType w:val="multilevel"/>
    <w:tmpl w:val="5FD83A7A"/>
    <w:lvl w:ilvl="0">
      <w:start w:val="1"/>
      <w:numFmt w:val="decimal"/>
      <w:pStyle w:val="Heading1"/>
      <w:lvlText w:val="%1."/>
      <w:lvlJc w:val="left"/>
      <w:pPr>
        <w:tabs>
          <w:tab w:val="num" w:pos="360"/>
        </w:tabs>
        <w:ind w:left="288" w:hanging="288"/>
      </w:pPr>
      <w:rPr>
        <w:rFonts w:hint="default"/>
      </w:rPr>
    </w:lvl>
    <w:lvl w:ilvl="1">
      <w:start w:val="1"/>
      <w:numFmt w:val="decimal"/>
      <w:pStyle w:val="Heading2"/>
      <w:lvlText w:val="%1.%2."/>
      <w:lvlJc w:val="left"/>
      <w:pPr>
        <w:tabs>
          <w:tab w:val="num" w:pos="504"/>
        </w:tabs>
        <w:ind w:left="504" w:hanging="504"/>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936"/>
        </w:tabs>
        <w:ind w:left="936" w:hanging="936"/>
      </w:pPr>
      <w:rPr>
        <w:rFonts w:hint="default"/>
      </w:rPr>
    </w:lvl>
    <w:lvl w:ilvl="4">
      <w:start w:val="1"/>
      <w:numFmt w:val="decimal"/>
      <w:pStyle w:val="Heading5"/>
      <w:lvlText w:val="%1.%2.%3.%4.%5."/>
      <w:lvlJc w:val="left"/>
      <w:pPr>
        <w:tabs>
          <w:tab w:val="num" w:pos="1152"/>
        </w:tabs>
        <w:ind w:left="1152" w:hanging="1152"/>
      </w:pPr>
      <w:rPr>
        <w:rFonts w:hint="default"/>
      </w:rPr>
    </w:lvl>
    <w:lvl w:ilvl="5">
      <w:start w:val="1"/>
      <w:numFmt w:val="decimal"/>
      <w:lvlText w:val="%1.%2.%3.%4.%5.%6."/>
      <w:lvlJc w:val="left"/>
      <w:pPr>
        <w:tabs>
          <w:tab w:val="num" w:pos="1368"/>
        </w:tabs>
        <w:ind w:left="1368" w:hanging="1368"/>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9">
    <w:nsid w:val="24DD5AC2"/>
    <w:multiLevelType w:val="hybridMultilevel"/>
    <w:tmpl w:val="79681830"/>
    <w:lvl w:ilvl="0" w:tplc="A0542F32">
      <w:start w:val="1"/>
      <w:numFmt w:val="bullet"/>
      <w:lvlText w:val="o"/>
      <w:lvlJc w:val="left"/>
      <w:pPr>
        <w:ind w:left="1440" w:hanging="360"/>
      </w:pPr>
      <w:rPr>
        <w:rFonts w:ascii="Courier New" w:hAnsi="Courier New" w:cs="Courier New"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20">
    <w:nsid w:val="25D631F6"/>
    <w:multiLevelType w:val="hybridMultilevel"/>
    <w:tmpl w:val="B7001540"/>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1">
    <w:nsid w:val="34821156"/>
    <w:multiLevelType w:val="hybridMultilevel"/>
    <w:tmpl w:val="061A956C"/>
    <w:lvl w:ilvl="0" w:tplc="041F0009">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nsid w:val="34F71C1D"/>
    <w:multiLevelType w:val="hybridMultilevel"/>
    <w:tmpl w:val="88E08F62"/>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23">
    <w:nsid w:val="3DAE0A5F"/>
    <w:multiLevelType w:val="multilevel"/>
    <w:tmpl w:val="3EACA7C8"/>
    <w:lvl w:ilvl="0">
      <w:start w:val="1"/>
      <w:numFmt w:val="decimal"/>
      <w:lvlText w:val="%1."/>
      <w:lvlJc w:val="left"/>
      <w:pPr>
        <w:tabs>
          <w:tab w:val="num" w:pos="360"/>
        </w:tabs>
        <w:ind w:left="288" w:hanging="288"/>
      </w:pPr>
      <w:rPr>
        <w:rFonts w:hint="default"/>
      </w:rPr>
    </w:lvl>
    <w:lvl w:ilvl="1">
      <w:start w:val="1"/>
      <w:numFmt w:val="decimal"/>
      <w:lvlText w:val="%1.%2."/>
      <w:lvlJc w:val="left"/>
      <w:pPr>
        <w:tabs>
          <w:tab w:val="num" w:pos="504"/>
        </w:tabs>
        <w:ind w:left="504" w:hanging="504"/>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936"/>
        </w:tabs>
        <w:ind w:left="936" w:hanging="936"/>
      </w:pPr>
      <w:rPr>
        <w:rFonts w:hint="default"/>
      </w:rPr>
    </w:lvl>
    <w:lvl w:ilvl="4">
      <w:start w:val="1"/>
      <w:numFmt w:val="decimal"/>
      <w:lvlText w:val="%1.%2.%3.%4.%5."/>
      <w:lvlJc w:val="left"/>
      <w:pPr>
        <w:tabs>
          <w:tab w:val="num" w:pos="1152"/>
        </w:tabs>
        <w:ind w:left="1152" w:hanging="1152"/>
      </w:pPr>
      <w:rPr>
        <w:rFonts w:hint="default"/>
      </w:rPr>
    </w:lvl>
    <w:lvl w:ilvl="5">
      <w:start w:val="1"/>
      <w:numFmt w:val="decimal"/>
      <w:pStyle w:val="Heading6"/>
      <w:lvlText w:val="%1.%2.%3.%4.%5.%6."/>
      <w:lvlJc w:val="left"/>
      <w:pPr>
        <w:tabs>
          <w:tab w:val="num" w:pos="1368"/>
        </w:tabs>
        <w:ind w:left="1368" w:hanging="1368"/>
      </w:pPr>
      <w:rPr>
        <w:rFonts w:hint="default"/>
        <w:b/>
        <w:i w:val="0"/>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4">
    <w:nsid w:val="46FA2872"/>
    <w:multiLevelType w:val="hybridMultilevel"/>
    <w:tmpl w:val="A92C6E26"/>
    <w:lvl w:ilvl="0" w:tplc="496AB9A2">
      <w:start w:val="1"/>
      <w:numFmt w:val="lowerLetter"/>
      <w:pStyle w:val="List2"/>
      <w:lvlText w:val="%1."/>
      <w:lvlJc w:val="left"/>
      <w:pPr>
        <w:tabs>
          <w:tab w:val="num" w:pos="1080"/>
        </w:tabs>
        <w:ind w:left="360" w:firstLine="360"/>
      </w:pPr>
      <w:rPr>
        <w:rFonts w:ascii="Times New Roman" w:hAnsi="Times New Roman" w:hint="default"/>
        <w:sz w:val="20"/>
      </w:rPr>
    </w:lvl>
    <w:lvl w:ilvl="1" w:tplc="041F0019">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25">
    <w:nsid w:val="477051F2"/>
    <w:multiLevelType w:val="hybridMultilevel"/>
    <w:tmpl w:val="E6026816"/>
    <w:lvl w:ilvl="0" w:tplc="041F0001">
      <w:start w:val="1"/>
      <w:numFmt w:val="bullet"/>
      <w:lvlText w:val=""/>
      <w:lvlJc w:val="left"/>
      <w:pPr>
        <w:ind w:left="720" w:hanging="360"/>
      </w:pPr>
      <w:rPr>
        <w:rFonts w:ascii="Symbol" w:hAnsi="Symbol" w:hint="default"/>
      </w:rPr>
    </w:lvl>
    <w:lvl w:ilvl="1" w:tplc="6812FF9C" w:tentative="1">
      <w:start w:val="1"/>
      <w:numFmt w:val="bullet"/>
      <w:lvlText w:val="o"/>
      <w:lvlJc w:val="left"/>
      <w:pPr>
        <w:ind w:left="1440" w:hanging="360"/>
      </w:pPr>
      <w:rPr>
        <w:rFonts w:ascii="Courier New" w:hAnsi="Courier New" w:cs="Courier New" w:hint="default"/>
      </w:rPr>
    </w:lvl>
    <w:lvl w:ilvl="2" w:tplc="D00858AC" w:tentative="1">
      <w:start w:val="1"/>
      <w:numFmt w:val="bullet"/>
      <w:lvlText w:val=""/>
      <w:lvlJc w:val="left"/>
      <w:pPr>
        <w:ind w:left="2160" w:hanging="360"/>
      </w:pPr>
      <w:rPr>
        <w:rFonts w:ascii="Wingdings" w:hAnsi="Wingdings" w:hint="default"/>
      </w:rPr>
    </w:lvl>
    <w:lvl w:ilvl="3" w:tplc="391C311E" w:tentative="1">
      <w:start w:val="1"/>
      <w:numFmt w:val="bullet"/>
      <w:lvlText w:val=""/>
      <w:lvlJc w:val="left"/>
      <w:pPr>
        <w:ind w:left="2880" w:hanging="360"/>
      </w:pPr>
      <w:rPr>
        <w:rFonts w:ascii="Symbol" w:hAnsi="Symbol" w:hint="default"/>
      </w:rPr>
    </w:lvl>
    <w:lvl w:ilvl="4" w:tplc="D5583710" w:tentative="1">
      <w:start w:val="1"/>
      <w:numFmt w:val="bullet"/>
      <w:lvlText w:val="o"/>
      <w:lvlJc w:val="left"/>
      <w:pPr>
        <w:ind w:left="3600" w:hanging="360"/>
      </w:pPr>
      <w:rPr>
        <w:rFonts w:ascii="Courier New" w:hAnsi="Courier New" w:cs="Courier New" w:hint="default"/>
      </w:rPr>
    </w:lvl>
    <w:lvl w:ilvl="5" w:tplc="C124066E" w:tentative="1">
      <w:start w:val="1"/>
      <w:numFmt w:val="bullet"/>
      <w:lvlText w:val=""/>
      <w:lvlJc w:val="left"/>
      <w:pPr>
        <w:ind w:left="4320" w:hanging="360"/>
      </w:pPr>
      <w:rPr>
        <w:rFonts w:ascii="Wingdings" w:hAnsi="Wingdings" w:hint="default"/>
      </w:rPr>
    </w:lvl>
    <w:lvl w:ilvl="6" w:tplc="2AB253EE" w:tentative="1">
      <w:start w:val="1"/>
      <w:numFmt w:val="bullet"/>
      <w:lvlText w:val=""/>
      <w:lvlJc w:val="left"/>
      <w:pPr>
        <w:ind w:left="5040" w:hanging="360"/>
      </w:pPr>
      <w:rPr>
        <w:rFonts w:ascii="Symbol" w:hAnsi="Symbol" w:hint="default"/>
      </w:rPr>
    </w:lvl>
    <w:lvl w:ilvl="7" w:tplc="53C8AE50" w:tentative="1">
      <w:start w:val="1"/>
      <w:numFmt w:val="bullet"/>
      <w:lvlText w:val="o"/>
      <w:lvlJc w:val="left"/>
      <w:pPr>
        <w:ind w:left="5760" w:hanging="360"/>
      </w:pPr>
      <w:rPr>
        <w:rFonts w:ascii="Courier New" w:hAnsi="Courier New" w:cs="Courier New" w:hint="default"/>
      </w:rPr>
    </w:lvl>
    <w:lvl w:ilvl="8" w:tplc="BA82B67A" w:tentative="1">
      <w:start w:val="1"/>
      <w:numFmt w:val="bullet"/>
      <w:lvlText w:val=""/>
      <w:lvlJc w:val="left"/>
      <w:pPr>
        <w:ind w:left="6480" w:hanging="360"/>
      </w:pPr>
      <w:rPr>
        <w:rFonts w:ascii="Wingdings" w:hAnsi="Wingdings" w:hint="default"/>
      </w:rPr>
    </w:lvl>
  </w:abstractNum>
  <w:abstractNum w:abstractNumId="26">
    <w:nsid w:val="4D087DC0"/>
    <w:multiLevelType w:val="hybridMultilevel"/>
    <w:tmpl w:val="3C8048E4"/>
    <w:lvl w:ilvl="0" w:tplc="47C22B74">
      <w:start w:val="1"/>
      <w:numFmt w:val="bullet"/>
      <w:lvlText w:val=""/>
      <w:lvlJc w:val="left"/>
      <w:pPr>
        <w:ind w:left="720" w:hanging="360"/>
      </w:pPr>
      <w:rPr>
        <w:rFonts w:ascii="Symbol" w:hAnsi="Symbol" w:hint="default"/>
      </w:rPr>
    </w:lvl>
    <w:lvl w:ilvl="1" w:tplc="8A9E4FF4" w:tentative="1">
      <w:start w:val="1"/>
      <w:numFmt w:val="bullet"/>
      <w:lvlText w:val="o"/>
      <w:lvlJc w:val="left"/>
      <w:pPr>
        <w:ind w:left="1440" w:hanging="360"/>
      </w:pPr>
      <w:rPr>
        <w:rFonts w:ascii="Courier New" w:hAnsi="Courier New" w:cs="Courier New" w:hint="default"/>
      </w:rPr>
    </w:lvl>
    <w:lvl w:ilvl="2" w:tplc="CF581208" w:tentative="1">
      <w:start w:val="1"/>
      <w:numFmt w:val="bullet"/>
      <w:lvlText w:val=""/>
      <w:lvlJc w:val="left"/>
      <w:pPr>
        <w:ind w:left="2160" w:hanging="360"/>
      </w:pPr>
      <w:rPr>
        <w:rFonts w:ascii="Wingdings" w:hAnsi="Wingdings" w:hint="default"/>
      </w:rPr>
    </w:lvl>
    <w:lvl w:ilvl="3" w:tplc="38E64556" w:tentative="1">
      <w:start w:val="1"/>
      <w:numFmt w:val="bullet"/>
      <w:lvlText w:val=""/>
      <w:lvlJc w:val="left"/>
      <w:pPr>
        <w:ind w:left="2880" w:hanging="360"/>
      </w:pPr>
      <w:rPr>
        <w:rFonts w:ascii="Symbol" w:hAnsi="Symbol" w:hint="default"/>
      </w:rPr>
    </w:lvl>
    <w:lvl w:ilvl="4" w:tplc="7166B678" w:tentative="1">
      <w:start w:val="1"/>
      <w:numFmt w:val="bullet"/>
      <w:lvlText w:val="o"/>
      <w:lvlJc w:val="left"/>
      <w:pPr>
        <w:ind w:left="3600" w:hanging="360"/>
      </w:pPr>
      <w:rPr>
        <w:rFonts w:ascii="Courier New" w:hAnsi="Courier New" w:cs="Courier New" w:hint="default"/>
      </w:rPr>
    </w:lvl>
    <w:lvl w:ilvl="5" w:tplc="9B267444" w:tentative="1">
      <w:start w:val="1"/>
      <w:numFmt w:val="bullet"/>
      <w:lvlText w:val=""/>
      <w:lvlJc w:val="left"/>
      <w:pPr>
        <w:ind w:left="4320" w:hanging="360"/>
      </w:pPr>
      <w:rPr>
        <w:rFonts w:ascii="Wingdings" w:hAnsi="Wingdings" w:hint="default"/>
      </w:rPr>
    </w:lvl>
    <w:lvl w:ilvl="6" w:tplc="B6823218" w:tentative="1">
      <w:start w:val="1"/>
      <w:numFmt w:val="bullet"/>
      <w:lvlText w:val=""/>
      <w:lvlJc w:val="left"/>
      <w:pPr>
        <w:ind w:left="5040" w:hanging="360"/>
      </w:pPr>
      <w:rPr>
        <w:rFonts w:ascii="Symbol" w:hAnsi="Symbol" w:hint="default"/>
      </w:rPr>
    </w:lvl>
    <w:lvl w:ilvl="7" w:tplc="3FA61528" w:tentative="1">
      <w:start w:val="1"/>
      <w:numFmt w:val="bullet"/>
      <w:lvlText w:val="o"/>
      <w:lvlJc w:val="left"/>
      <w:pPr>
        <w:ind w:left="5760" w:hanging="360"/>
      </w:pPr>
      <w:rPr>
        <w:rFonts w:ascii="Courier New" w:hAnsi="Courier New" w:cs="Courier New" w:hint="default"/>
      </w:rPr>
    </w:lvl>
    <w:lvl w:ilvl="8" w:tplc="04D01DDC" w:tentative="1">
      <w:start w:val="1"/>
      <w:numFmt w:val="bullet"/>
      <w:lvlText w:val=""/>
      <w:lvlJc w:val="left"/>
      <w:pPr>
        <w:ind w:left="6480" w:hanging="360"/>
      </w:pPr>
      <w:rPr>
        <w:rFonts w:ascii="Wingdings" w:hAnsi="Wingdings" w:hint="default"/>
      </w:rPr>
    </w:lvl>
  </w:abstractNum>
  <w:abstractNum w:abstractNumId="27">
    <w:nsid w:val="51562839"/>
    <w:multiLevelType w:val="hybridMultilevel"/>
    <w:tmpl w:val="87043568"/>
    <w:lvl w:ilvl="0" w:tplc="1CD2E6A4">
      <w:start w:val="1"/>
      <w:numFmt w:val="bullet"/>
      <w:lvlText w:val=""/>
      <w:lvlJc w:val="left"/>
      <w:pPr>
        <w:ind w:left="720" w:hanging="360"/>
      </w:pPr>
      <w:rPr>
        <w:rFonts w:ascii="Wingdings" w:hAnsi="Wingdings" w:hint="default"/>
      </w:rPr>
    </w:lvl>
    <w:lvl w:ilvl="1" w:tplc="A0542F32">
      <w:start w:val="1"/>
      <w:numFmt w:val="bullet"/>
      <w:lvlText w:val="o"/>
      <w:lvlJc w:val="left"/>
      <w:pPr>
        <w:ind w:left="1440" w:hanging="360"/>
      </w:pPr>
      <w:rPr>
        <w:rFonts w:ascii="Courier New" w:hAnsi="Courier New" w:cs="Courier New" w:hint="default"/>
      </w:rPr>
    </w:lvl>
    <w:lvl w:ilvl="2" w:tplc="10E232D0" w:tentative="1">
      <w:start w:val="1"/>
      <w:numFmt w:val="bullet"/>
      <w:lvlText w:val=""/>
      <w:lvlJc w:val="left"/>
      <w:pPr>
        <w:ind w:left="2160" w:hanging="360"/>
      </w:pPr>
      <w:rPr>
        <w:rFonts w:ascii="Wingdings" w:hAnsi="Wingdings" w:hint="default"/>
      </w:rPr>
    </w:lvl>
    <w:lvl w:ilvl="3" w:tplc="AB8C842E" w:tentative="1">
      <w:start w:val="1"/>
      <w:numFmt w:val="bullet"/>
      <w:lvlText w:val=""/>
      <w:lvlJc w:val="left"/>
      <w:pPr>
        <w:ind w:left="2880" w:hanging="360"/>
      </w:pPr>
      <w:rPr>
        <w:rFonts w:ascii="Symbol" w:hAnsi="Symbol" w:hint="default"/>
      </w:rPr>
    </w:lvl>
    <w:lvl w:ilvl="4" w:tplc="5D8AE9C4" w:tentative="1">
      <w:start w:val="1"/>
      <w:numFmt w:val="bullet"/>
      <w:lvlText w:val="o"/>
      <w:lvlJc w:val="left"/>
      <w:pPr>
        <w:ind w:left="3600" w:hanging="360"/>
      </w:pPr>
      <w:rPr>
        <w:rFonts w:ascii="Courier New" w:hAnsi="Courier New" w:cs="Courier New" w:hint="default"/>
      </w:rPr>
    </w:lvl>
    <w:lvl w:ilvl="5" w:tplc="AF0273DE" w:tentative="1">
      <w:start w:val="1"/>
      <w:numFmt w:val="bullet"/>
      <w:lvlText w:val=""/>
      <w:lvlJc w:val="left"/>
      <w:pPr>
        <w:ind w:left="4320" w:hanging="360"/>
      </w:pPr>
      <w:rPr>
        <w:rFonts w:ascii="Wingdings" w:hAnsi="Wingdings" w:hint="default"/>
      </w:rPr>
    </w:lvl>
    <w:lvl w:ilvl="6" w:tplc="649AEC88" w:tentative="1">
      <w:start w:val="1"/>
      <w:numFmt w:val="bullet"/>
      <w:lvlText w:val=""/>
      <w:lvlJc w:val="left"/>
      <w:pPr>
        <w:ind w:left="5040" w:hanging="360"/>
      </w:pPr>
      <w:rPr>
        <w:rFonts w:ascii="Symbol" w:hAnsi="Symbol" w:hint="default"/>
      </w:rPr>
    </w:lvl>
    <w:lvl w:ilvl="7" w:tplc="DE2485DC" w:tentative="1">
      <w:start w:val="1"/>
      <w:numFmt w:val="bullet"/>
      <w:lvlText w:val="o"/>
      <w:lvlJc w:val="left"/>
      <w:pPr>
        <w:ind w:left="5760" w:hanging="360"/>
      </w:pPr>
      <w:rPr>
        <w:rFonts w:ascii="Courier New" w:hAnsi="Courier New" w:cs="Courier New" w:hint="default"/>
      </w:rPr>
    </w:lvl>
    <w:lvl w:ilvl="8" w:tplc="B158ED16" w:tentative="1">
      <w:start w:val="1"/>
      <w:numFmt w:val="bullet"/>
      <w:lvlText w:val=""/>
      <w:lvlJc w:val="left"/>
      <w:pPr>
        <w:ind w:left="6480" w:hanging="360"/>
      </w:pPr>
      <w:rPr>
        <w:rFonts w:ascii="Wingdings" w:hAnsi="Wingdings" w:hint="default"/>
      </w:rPr>
    </w:lvl>
  </w:abstractNum>
  <w:abstractNum w:abstractNumId="28">
    <w:nsid w:val="562D56DE"/>
    <w:multiLevelType w:val="hybridMultilevel"/>
    <w:tmpl w:val="74706498"/>
    <w:lvl w:ilvl="0" w:tplc="28247A7A">
      <w:start w:val="1"/>
      <w:numFmt w:val="bullet"/>
      <w:lvlText w:val=""/>
      <w:lvlJc w:val="left"/>
      <w:pPr>
        <w:ind w:left="720" w:hanging="360"/>
      </w:pPr>
      <w:rPr>
        <w:rFonts w:ascii="Wingdings" w:hAnsi="Wingdings" w:hint="default"/>
      </w:rPr>
    </w:lvl>
    <w:lvl w:ilvl="1" w:tplc="1A26AB0A" w:tentative="1">
      <w:start w:val="1"/>
      <w:numFmt w:val="bullet"/>
      <w:lvlText w:val="o"/>
      <w:lvlJc w:val="left"/>
      <w:pPr>
        <w:ind w:left="1440" w:hanging="360"/>
      </w:pPr>
      <w:rPr>
        <w:rFonts w:ascii="Courier New" w:hAnsi="Courier New" w:cs="Courier New" w:hint="default"/>
      </w:rPr>
    </w:lvl>
    <w:lvl w:ilvl="2" w:tplc="26D050A8" w:tentative="1">
      <w:start w:val="1"/>
      <w:numFmt w:val="bullet"/>
      <w:lvlText w:val=""/>
      <w:lvlJc w:val="left"/>
      <w:pPr>
        <w:ind w:left="2160" w:hanging="360"/>
      </w:pPr>
      <w:rPr>
        <w:rFonts w:ascii="Wingdings" w:hAnsi="Wingdings" w:hint="default"/>
      </w:rPr>
    </w:lvl>
    <w:lvl w:ilvl="3" w:tplc="B19073DE" w:tentative="1">
      <w:start w:val="1"/>
      <w:numFmt w:val="bullet"/>
      <w:lvlText w:val=""/>
      <w:lvlJc w:val="left"/>
      <w:pPr>
        <w:ind w:left="2880" w:hanging="360"/>
      </w:pPr>
      <w:rPr>
        <w:rFonts w:ascii="Symbol" w:hAnsi="Symbol" w:hint="default"/>
      </w:rPr>
    </w:lvl>
    <w:lvl w:ilvl="4" w:tplc="967A41B8" w:tentative="1">
      <w:start w:val="1"/>
      <w:numFmt w:val="bullet"/>
      <w:lvlText w:val="o"/>
      <w:lvlJc w:val="left"/>
      <w:pPr>
        <w:ind w:left="3600" w:hanging="360"/>
      </w:pPr>
      <w:rPr>
        <w:rFonts w:ascii="Courier New" w:hAnsi="Courier New" w:cs="Courier New" w:hint="default"/>
      </w:rPr>
    </w:lvl>
    <w:lvl w:ilvl="5" w:tplc="8376B526" w:tentative="1">
      <w:start w:val="1"/>
      <w:numFmt w:val="bullet"/>
      <w:lvlText w:val=""/>
      <w:lvlJc w:val="left"/>
      <w:pPr>
        <w:ind w:left="4320" w:hanging="360"/>
      </w:pPr>
      <w:rPr>
        <w:rFonts w:ascii="Wingdings" w:hAnsi="Wingdings" w:hint="default"/>
      </w:rPr>
    </w:lvl>
    <w:lvl w:ilvl="6" w:tplc="F6DCF94C" w:tentative="1">
      <w:start w:val="1"/>
      <w:numFmt w:val="bullet"/>
      <w:lvlText w:val=""/>
      <w:lvlJc w:val="left"/>
      <w:pPr>
        <w:ind w:left="5040" w:hanging="360"/>
      </w:pPr>
      <w:rPr>
        <w:rFonts w:ascii="Symbol" w:hAnsi="Symbol" w:hint="default"/>
      </w:rPr>
    </w:lvl>
    <w:lvl w:ilvl="7" w:tplc="7BE8D26A" w:tentative="1">
      <w:start w:val="1"/>
      <w:numFmt w:val="bullet"/>
      <w:lvlText w:val="o"/>
      <w:lvlJc w:val="left"/>
      <w:pPr>
        <w:ind w:left="5760" w:hanging="360"/>
      </w:pPr>
      <w:rPr>
        <w:rFonts w:ascii="Courier New" w:hAnsi="Courier New" w:cs="Courier New" w:hint="default"/>
      </w:rPr>
    </w:lvl>
    <w:lvl w:ilvl="8" w:tplc="D21C32F0" w:tentative="1">
      <w:start w:val="1"/>
      <w:numFmt w:val="bullet"/>
      <w:lvlText w:val=""/>
      <w:lvlJc w:val="left"/>
      <w:pPr>
        <w:ind w:left="6480" w:hanging="360"/>
      </w:pPr>
      <w:rPr>
        <w:rFonts w:ascii="Wingdings" w:hAnsi="Wingdings" w:hint="default"/>
      </w:rPr>
    </w:lvl>
  </w:abstractNum>
  <w:abstractNum w:abstractNumId="29">
    <w:nsid w:val="603A5D56"/>
    <w:multiLevelType w:val="hybridMultilevel"/>
    <w:tmpl w:val="B936C278"/>
    <w:lvl w:ilvl="0" w:tplc="041F0001">
      <w:start w:val="1"/>
      <w:numFmt w:val="bullet"/>
      <w:lvlText w:val=""/>
      <w:lvlJc w:val="left"/>
      <w:pPr>
        <w:ind w:left="720" w:hanging="360"/>
      </w:pPr>
      <w:rPr>
        <w:rFonts w:ascii="Symbol" w:hAnsi="Symbol" w:hint="default"/>
      </w:rPr>
    </w:lvl>
    <w:lvl w:ilvl="1" w:tplc="1382BE48">
      <w:start w:val="1"/>
      <w:numFmt w:val="bullet"/>
      <w:lvlText w:val="o"/>
      <w:lvlJc w:val="left"/>
      <w:pPr>
        <w:ind w:left="1440" w:hanging="360"/>
      </w:pPr>
      <w:rPr>
        <w:rFonts w:ascii="Courier New" w:hAnsi="Courier New" w:cs="Courier New" w:hint="default"/>
      </w:rPr>
    </w:lvl>
    <w:lvl w:ilvl="2" w:tplc="41F83772" w:tentative="1">
      <w:start w:val="1"/>
      <w:numFmt w:val="bullet"/>
      <w:lvlText w:val=""/>
      <w:lvlJc w:val="left"/>
      <w:pPr>
        <w:ind w:left="2160" w:hanging="360"/>
      </w:pPr>
      <w:rPr>
        <w:rFonts w:ascii="Wingdings" w:hAnsi="Wingdings" w:hint="default"/>
      </w:rPr>
    </w:lvl>
    <w:lvl w:ilvl="3" w:tplc="94C83C1A" w:tentative="1">
      <w:start w:val="1"/>
      <w:numFmt w:val="bullet"/>
      <w:lvlText w:val=""/>
      <w:lvlJc w:val="left"/>
      <w:pPr>
        <w:ind w:left="2880" w:hanging="360"/>
      </w:pPr>
      <w:rPr>
        <w:rFonts w:ascii="Symbol" w:hAnsi="Symbol" w:hint="default"/>
      </w:rPr>
    </w:lvl>
    <w:lvl w:ilvl="4" w:tplc="42FAE34C" w:tentative="1">
      <w:start w:val="1"/>
      <w:numFmt w:val="bullet"/>
      <w:lvlText w:val="o"/>
      <w:lvlJc w:val="left"/>
      <w:pPr>
        <w:ind w:left="3600" w:hanging="360"/>
      </w:pPr>
      <w:rPr>
        <w:rFonts w:ascii="Courier New" w:hAnsi="Courier New" w:cs="Courier New" w:hint="default"/>
      </w:rPr>
    </w:lvl>
    <w:lvl w:ilvl="5" w:tplc="582AD0B4" w:tentative="1">
      <w:start w:val="1"/>
      <w:numFmt w:val="bullet"/>
      <w:lvlText w:val=""/>
      <w:lvlJc w:val="left"/>
      <w:pPr>
        <w:ind w:left="4320" w:hanging="360"/>
      </w:pPr>
      <w:rPr>
        <w:rFonts w:ascii="Wingdings" w:hAnsi="Wingdings" w:hint="default"/>
      </w:rPr>
    </w:lvl>
    <w:lvl w:ilvl="6" w:tplc="2E5AA1AA" w:tentative="1">
      <w:start w:val="1"/>
      <w:numFmt w:val="bullet"/>
      <w:lvlText w:val=""/>
      <w:lvlJc w:val="left"/>
      <w:pPr>
        <w:ind w:left="5040" w:hanging="360"/>
      </w:pPr>
      <w:rPr>
        <w:rFonts w:ascii="Symbol" w:hAnsi="Symbol" w:hint="default"/>
      </w:rPr>
    </w:lvl>
    <w:lvl w:ilvl="7" w:tplc="93465710" w:tentative="1">
      <w:start w:val="1"/>
      <w:numFmt w:val="bullet"/>
      <w:lvlText w:val="o"/>
      <w:lvlJc w:val="left"/>
      <w:pPr>
        <w:ind w:left="5760" w:hanging="360"/>
      </w:pPr>
      <w:rPr>
        <w:rFonts w:ascii="Courier New" w:hAnsi="Courier New" w:cs="Courier New" w:hint="default"/>
      </w:rPr>
    </w:lvl>
    <w:lvl w:ilvl="8" w:tplc="748EEBAC" w:tentative="1">
      <w:start w:val="1"/>
      <w:numFmt w:val="bullet"/>
      <w:lvlText w:val=""/>
      <w:lvlJc w:val="left"/>
      <w:pPr>
        <w:ind w:left="6480" w:hanging="360"/>
      </w:pPr>
      <w:rPr>
        <w:rFonts w:ascii="Wingdings" w:hAnsi="Wingdings" w:hint="default"/>
      </w:rPr>
    </w:lvl>
  </w:abstractNum>
  <w:abstractNum w:abstractNumId="30">
    <w:nsid w:val="73EC02A9"/>
    <w:multiLevelType w:val="singleLevel"/>
    <w:tmpl w:val="0409000F"/>
    <w:lvl w:ilvl="0">
      <w:start w:val="1"/>
      <w:numFmt w:val="decimal"/>
      <w:lvlText w:val="%1."/>
      <w:lvlJc w:val="left"/>
      <w:pPr>
        <w:tabs>
          <w:tab w:val="num" w:pos="360"/>
        </w:tabs>
        <w:ind w:left="360" w:hanging="360"/>
      </w:pPr>
    </w:lvl>
  </w:abstractNum>
  <w:abstractNum w:abstractNumId="31">
    <w:nsid w:val="76305B9C"/>
    <w:multiLevelType w:val="hybridMultilevel"/>
    <w:tmpl w:val="9E64D102"/>
    <w:lvl w:ilvl="0" w:tplc="3E94FD18">
      <w:numFmt w:val="bullet"/>
      <w:lvlText w:val=""/>
      <w:lvlJc w:val="left"/>
      <w:pPr>
        <w:tabs>
          <w:tab w:val="num" w:pos="720"/>
        </w:tabs>
        <w:ind w:left="720" w:hanging="360"/>
      </w:pPr>
      <w:rPr>
        <w:rFonts w:ascii="Symbol" w:eastAsia="Times New Roman" w:hAnsi="Symbol" w:cs="Times New Roman" w:hint="default"/>
      </w:rPr>
    </w:lvl>
    <w:lvl w:ilvl="1" w:tplc="20A6EC80" w:tentative="1">
      <w:start w:val="1"/>
      <w:numFmt w:val="bullet"/>
      <w:lvlText w:val="o"/>
      <w:lvlJc w:val="left"/>
      <w:pPr>
        <w:tabs>
          <w:tab w:val="num" w:pos="1440"/>
        </w:tabs>
        <w:ind w:left="1440" w:hanging="360"/>
      </w:pPr>
      <w:rPr>
        <w:rFonts w:ascii="Courier New" w:hAnsi="Courier New" w:cs="Courier New" w:hint="default"/>
      </w:rPr>
    </w:lvl>
    <w:lvl w:ilvl="2" w:tplc="7FCEA59A" w:tentative="1">
      <w:start w:val="1"/>
      <w:numFmt w:val="bullet"/>
      <w:lvlText w:val=""/>
      <w:lvlJc w:val="left"/>
      <w:pPr>
        <w:tabs>
          <w:tab w:val="num" w:pos="2160"/>
        </w:tabs>
        <w:ind w:left="2160" w:hanging="360"/>
      </w:pPr>
      <w:rPr>
        <w:rFonts w:ascii="Wingdings" w:hAnsi="Wingdings" w:hint="default"/>
      </w:rPr>
    </w:lvl>
    <w:lvl w:ilvl="3" w:tplc="B15498A2" w:tentative="1">
      <w:start w:val="1"/>
      <w:numFmt w:val="bullet"/>
      <w:lvlText w:val=""/>
      <w:lvlJc w:val="left"/>
      <w:pPr>
        <w:tabs>
          <w:tab w:val="num" w:pos="2880"/>
        </w:tabs>
        <w:ind w:left="2880" w:hanging="360"/>
      </w:pPr>
      <w:rPr>
        <w:rFonts w:ascii="Symbol" w:hAnsi="Symbol" w:hint="default"/>
      </w:rPr>
    </w:lvl>
    <w:lvl w:ilvl="4" w:tplc="1990FB9E" w:tentative="1">
      <w:start w:val="1"/>
      <w:numFmt w:val="bullet"/>
      <w:lvlText w:val="o"/>
      <w:lvlJc w:val="left"/>
      <w:pPr>
        <w:tabs>
          <w:tab w:val="num" w:pos="3600"/>
        </w:tabs>
        <w:ind w:left="3600" w:hanging="360"/>
      </w:pPr>
      <w:rPr>
        <w:rFonts w:ascii="Courier New" w:hAnsi="Courier New" w:cs="Courier New" w:hint="default"/>
      </w:rPr>
    </w:lvl>
    <w:lvl w:ilvl="5" w:tplc="84788234" w:tentative="1">
      <w:start w:val="1"/>
      <w:numFmt w:val="bullet"/>
      <w:lvlText w:val=""/>
      <w:lvlJc w:val="left"/>
      <w:pPr>
        <w:tabs>
          <w:tab w:val="num" w:pos="4320"/>
        </w:tabs>
        <w:ind w:left="4320" w:hanging="360"/>
      </w:pPr>
      <w:rPr>
        <w:rFonts w:ascii="Wingdings" w:hAnsi="Wingdings" w:hint="default"/>
      </w:rPr>
    </w:lvl>
    <w:lvl w:ilvl="6" w:tplc="A19C7708" w:tentative="1">
      <w:start w:val="1"/>
      <w:numFmt w:val="bullet"/>
      <w:lvlText w:val=""/>
      <w:lvlJc w:val="left"/>
      <w:pPr>
        <w:tabs>
          <w:tab w:val="num" w:pos="5040"/>
        </w:tabs>
        <w:ind w:left="5040" w:hanging="360"/>
      </w:pPr>
      <w:rPr>
        <w:rFonts w:ascii="Symbol" w:hAnsi="Symbol" w:hint="default"/>
      </w:rPr>
    </w:lvl>
    <w:lvl w:ilvl="7" w:tplc="CEB20F9C" w:tentative="1">
      <w:start w:val="1"/>
      <w:numFmt w:val="bullet"/>
      <w:lvlText w:val="o"/>
      <w:lvlJc w:val="left"/>
      <w:pPr>
        <w:tabs>
          <w:tab w:val="num" w:pos="5760"/>
        </w:tabs>
        <w:ind w:left="5760" w:hanging="360"/>
      </w:pPr>
      <w:rPr>
        <w:rFonts w:ascii="Courier New" w:hAnsi="Courier New" w:cs="Courier New" w:hint="default"/>
      </w:rPr>
    </w:lvl>
    <w:lvl w:ilvl="8" w:tplc="3F282AA8" w:tentative="1">
      <w:start w:val="1"/>
      <w:numFmt w:val="bullet"/>
      <w:lvlText w:val=""/>
      <w:lvlJc w:val="left"/>
      <w:pPr>
        <w:tabs>
          <w:tab w:val="num" w:pos="6480"/>
        </w:tabs>
        <w:ind w:left="6480" w:hanging="360"/>
      </w:pPr>
      <w:rPr>
        <w:rFonts w:ascii="Wingdings" w:hAnsi="Wingdings" w:hint="default"/>
      </w:rPr>
    </w:lvl>
  </w:abstractNum>
  <w:abstractNum w:abstractNumId="32">
    <w:nsid w:val="76E17751"/>
    <w:multiLevelType w:val="hybridMultilevel"/>
    <w:tmpl w:val="120CA660"/>
    <w:lvl w:ilvl="0" w:tplc="A0542F32">
      <w:start w:val="1"/>
      <w:numFmt w:val="bullet"/>
      <w:lvlText w:val="o"/>
      <w:lvlJc w:val="left"/>
      <w:pPr>
        <w:ind w:left="1440" w:hanging="360"/>
      </w:pPr>
      <w:rPr>
        <w:rFonts w:ascii="Courier New" w:hAnsi="Courier New" w:cs="Courier New"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33">
    <w:nsid w:val="7C7B506A"/>
    <w:multiLevelType w:val="hybridMultilevel"/>
    <w:tmpl w:val="2D3E1AAA"/>
    <w:lvl w:ilvl="0" w:tplc="041F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nsid w:val="7DFE5181"/>
    <w:multiLevelType w:val="hybridMultilevel"/>
    <w:tmpl w:val="228A6BEC"/>
    <w:lvl w:ilvl="0" w:tplc="47F8486C">
      <w:start w:val="1"/>
      <w:numFmt w:val="decimal"/>
      <w:pStyle w:val="List"/>
      <w:lvlText w:val="%1."/>
      <w:lvlJc w:val="left"/>
      <w:pPr>
        <w:tabs>
          <w:tab w:val="num" w:pos="720"/>
        </w:tabs>
        <w:ind w:left="720" w:hanging="360"/>
      </w:pPr>
      <w:rPr>
        <w:rFonts w:hint="default"/>
        <w:b w:val="0"/>
        <w:i w:val="0"/>
      </w:rPr>
    </w:lvl>
    <w:lvl w:ilvl="1" w:tplc="CA5001EC" w:tentative="1">
      <w:start w:val="1"/>
      <w:numFmt w:val="lowerLetter"/>
      <w:lvlText w:val="%2."/>
      <w:lvlJc w:val="left"/>
      <w:pPr>
        <w:tabs>
          <w:tab w:val="num" w:pos="1440"/>
        </w:tabs>
        <w:ind w:left="1440" w:hanging="360"/>
      </w:pPr>
    </w:lvl>
    <w:lvl w:ilvl="2" w:tplc="F294DD26" w:tentative="1">
      <w:start w:val="1"/>
      <w:numFmt w:val="lowerRoman"/>
      <w:lvlText w:val="%3."/>
      <w:lvlJc w:val="right"/>
      <w:pPr>
        <w:tabs>
          <w:tab w:val="num" w:pos="2160"/>
        </w:tabs>
        <w:ind w:left="2160" w:hanging="180"/>
      </w:pPr>
    </w:lvl>
    <w:lvl w:ilvl="3" w:tplc="A36A98B4" w:tentative="1">
      <w:start w:val="1"/>
      <w:numFmt w:val="decimal"/>
      <w:lvlText w:val="%4."/>
      <w:lvlJc w:val="left"/>
      <w:pPr>
        <w:tabs>
          <w:tab w:val="num" w:pos="2880"/>
        </w:tabs>
        <w:ind w:left="2880" w:hanging="360"/>
      </w:pPr>
    </w:lvl>
    <w:lvl w:ilvl="4" w:tplc="DED07C00" w:tentative="1">
      <w:start w:val="1"/>
      <w:numFmt w:val="lowerLetter"/>
      <w:lvlText w:val="%5."/>
      <w:lvlJc w:val="left"/>
      <w:pPr>
        <w:tabs>
          <w:tab w:val="num" w:pos="3600"/>
        </w:tabs>
        <w:ind w:left="3600" w:hanging="360"/>
      </w:pPr>
    </w:lvl>
    <w:lvl w:ilvl="5" w:tplc="68061B0A" w:tentative="1">
      <w:start w:val="1"/>
      <w:numFmt w:val="lowerRoman"/>
      <w:lvlText w:val="%6."/>
      <w:lvlJc w:val="right"/>
      <w:pPr>
        <w:tabs>
          <w:tab w:val="num" w:pos="4320"/>
        </w:tabs>
        <w:ind w:left="4320" w:hanging="180"/>
      </w:pPr>
    </w:lvl>
    <w:lvl w:ilvl="6" w:tplc="B694C440" w:tentative="1">
      <w:start w:val="1"/>
      <w:numFmt w:val="decimal"/>
      <w:lvlText w:val="%7."/>
      <w:lvlJc w:val="left"/>
      <w:pPr>
        <w:tabs>
          <w:tab w:val="num" w:pos="5040"/>
        </w:tabs>
        <w:ind w:left="5040" w:hanging="360"/>
      </w:pPr>
    </w:lvl>
    <w:lvl w:ilvl="7" w:tplc="62BA10BA" w:tentative="1">
      <w:start w:val="1"/>
      <w:numFmt w:val="lowerLetter"/>
      <w:lvlText w:val="%8."/>
      <w:lvlJc w:val="left"/>
      <w:pPr>
        <w:tabs>
          <w:tab w:val="num" w:pos="5760"/>
        </w:tabs>
        <w:ind w:left="5760" w:hanging="360"/>
      </w:pPr>
    </w:lvl>
    <w:lvl w:ilvl="8" w:tplc="025CD0BC" w:tentative="1">
      <w:start w:val="1"/>
      <w:numFmt w:val="lowerRoman"/>
      <w:lvlText w:val="%9."/>
      <w:lvlJc w:val="right"/>
      <w:pPr>
        <w:tabs>
          <w:tab w:val="num" w:pos="6480"/>
        </w:tabs>
        <w:ind w:left="6480" w:hanging="180"/>
      </w:pPr>
    </w:lvl>
  </w:abstractNum>
  <w:num w:numId="1">
    <w:abstractNumId w:val="18"/>
  </w:num>
  <w:num w:numId="2">
    <w:abstractNumId w:val="18"/>
  </w:num>
  <w:num w:numId="3">
    <w:abstractNumId w:val="18"/>
  </w:num>
  <w:num w:numId="4">
    <w:abstractNumId w:val="18"/>
  </w:num>
  <w:num w:numId="5">
    <w:abstractNumId w:val="18"/>
  </w:num>
  <w:num w:numId="6">
    <w:abstractNumId w:val="23"/>
  </w:num>
  <w:num w:numId="7">
    <w:abstractNumId w:val="34"/>
  </w:num>
  <w:num w:numId="8">
    <w:abstractNumId w:val="24"/>
  </w:num>
  <w:num w:numId="9">
    <w:abstractNumId w:val="1"/>
  </w:num>
  <w:num w:numId="10">
    <w:abstractNumId w:val="0"/>
  </w:num>
  <w:num w:numId="11">
    <w:abstractNumId w:val="11"/>
  </w:num>
  <w:num w:numId="12">
    <w:abstractNumId w:val="30"/>
  </w:num>
  <w:num w:numId="13">
    <w:abstractNumId w:val="16"/>
  </w:num>
  <w:num w:numId="14">
    <w:abstractNumId w:val="31"/>
  </w:num>
  <w:num w:numId="15">
    <w:abstractNumId w:val="28"/>
  </w:num>
  <w:num w:numId="16">
    <w:abstractNumId w:val="27"/>
  </w:num>
  <w:num w:numId="17">
    <w:abstractNumId w:val="15"/>
  </w:num>
  <w:num w:numId="18">
    <w:abstractNumId w:val="33"/>
  </w:num>
  <w:num w:numId="19">
    <w:abstractNumId w:val="26"/>
  </w:num>
  <w:num w:numId="20">
    <w:abstractNumId w:val="25"/>
  </w:num>
  <w:num w:numId="21">
    <w:abstractNumId w:val="29"/>
  </w:num>
  <w:num w:numId="22">
    <w:abstractNumId w:val="13"/>
  </w:num>
  <w:num w:numId="23">
    <w:abstractNumId w:val="17"/>
  </w:num>
  <w:num w:numId="24">
    <w:abstractNumId w:val="14"/>
  </w:num>
  <w:num w:numId="25">
    <w:abstractNumId w:val="19"/>
  </w:num>
  <w:num w:numId="26">
    <w:abstractNumId w:val="9"/>
  </w:num>
  <w:num w:numId="27">
    <w:abstractNumId w:val="32"/>
  </w:num>
  <w:num w:numId="28">
    <w:abstractNumId w:val="20"/>
  </w:num>
  <w:num w:numId="29">
    <w:abstractNumId w:val="10"/>
  </w:num>
  <w:num w:numId="30">
    <w:abstractNumId w:val="2"/>
  </w:num>
  <w:num w:numId="31">
    <w:abstractNumId w:val="3"/>
  </w:num>
  <w:num w:numId="32">
    <w:abstractNumId w:val="4"/>
  </w:num>
  <w:num w:numId="33">
    <w:abstractNumId w:val="5"/>
  </w:num>
  <w:num w:numId="34">
    <w:abstractNumId w:val="6"/>
  </w:num>
  <w:num w:numId="35">
    <w:abstractNumId w:val="7"/>
  </w:num>
  <w:num w:numId="36">
    <w:abstractNumId w:val="8"/>
  </w:num>
  <w:num w:numId="37">
    <w:abstractNumId w:val="21"/>
  </w:num>
  <w:num w:numId="38">
    <w:abstractNumId w:val="22"/>
  </w:num>
  <w:num w:numId="39">
    <w:abstractNumId w:val="12"/>
  </w:num>
  <w:num w:numId="4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27355"/>
    <w:rsid w:val="0000327C"/>
    <w:rsid w:val="000102ED"/>
    <w:rsid w:val="00012E77"/>
    <w:rsid w:val="00045B2A"/>
    <w:rsid w:val="00046159"/>
    <w:rsid w:val="0005143F"/>
    <w:rsid w:val="00056A03"/>
    <w:rsid w:val="00070766"/>
    <w:rsid w:val="000760BA"/>
    <w:rsid w:val="00076B76"/>
    <w:rsid w:val="00096476"/>
    <w:rsid w:val="000A22FC"/>
    <w:rsid w:val="000C06E2"/>
    <w:rsid w:val="000E739F"/>
    <w:rsid w:val="000F10BA"/>
    <w:rsid w:val="00106AF1"/>
    <w:rsid w:val="00123B65"/>
    <w:rsid w:val="001338EE"/>
    <w:rsid w:val="00134599"/>
    <w:rsid w:val="00155529"/>
    <w:rsid w:val="00161E14"/>
    <w:rsid w:val="00172E4C"/>
    <w:rsid w:val="0017580A"/>
    <w:rsid w:val="00184FC9"/>
    <w:rsid w:val="001940F8"/>
    <w:rsid w:val="001A6F62"/>
    <w:rsid w:val="001A7A8B"/>
    <w:rsid w:val="001B35B0"/>
    <w:rsid w:val="001B54B0"/>
    <w:rsid w:val="001B573A"/>
    <w:rsid w:val="001C4006"/>
    <w:rsid w:val="001E166C"/>
    <w:rsid w:val="00205520"/>
    <w:rsid w:val="00207A02"/>
    <w:rsid w:val="00216262"/>
    <w:rsid w:val="0022055E"/>
    <w:rsid w:val="0022323B"/>
    <w:rsid w:val="00231E59"/>
    <w:rsid w:val="002326C9"/>
    <w:rsid w:val="00266966"/>
    <w:rsid w:val="00267143"/>
    <w:rsid w:val="00280BBB"/>
    <w:rsid w:val="002A6B24"/>
    <w:rsid w:val="002B087E"/>
    <w:rsid w:val="002B3C18"/>
    <w:rsid w:val="002C13C4"/>
    <w:rsid w:val="002C2876"/>
    <w:rsid w:val="002C4065"/>
    <w:rsid w:val="002D2964"/>
    <w:rsid w:val="002D31ED"/>
    <w:rsid w:val="002D4CF8"/>
    <w:rsid w:val="002E3C0E"/>
    <w:rsid w:val="002F5DBC"/>
    <w:rsid w:val="003005E0"/>
    <w:rsid w:val="00345D3C"/>
    <w:rsid w:val="003627A8"/>
    <w:rsid w:val="003877C3"/>
    <w:rsid w:val="003910FF"/>
    <w:rsid w:val="00394038"/>
    <w:rsid w:val="003A299B"/>
    <w:rsid w:val="003B5778"/>
    <w:rsid w:val="003B7E21"/>
    <w:rsid w:val="003D0024"/>
    <w:rsid w:val="003D6077"/>
    <w:rsid w:val="003D6598"/>
    <w:rsid w:val="003F6E90"/>
    <w:rsid w:val="0042356F"/>
    <w:rsid w:val="00455A0D"/>
    <w:rsid w:val="0046555E"/>
    <w:rsid w:val="004673EC"/>
    <w:rsid w:val="004707BB"/>
    <w:rsid w:val="0049250B"/>
    <w:rsid w:val="004947C8"/>
    <w:rsid w:val="004A06B6"/>
    <w:rsid w:val="004A20CD"/>
    <w:rsid w:val="00500661"/>
    <w:rsid w:val="005022AA"/>
    <w:rsid w:val="00520788"/>
    <w:rsid w:val="0053067B"/>
    <w:rsid w:val="00537557"/>
    <w:rsid w:val="00540374"/>
    <w:rsid w:val="00542F39"/>
    <w:rsid w:val="0056323E"/>
    <w:rsid w:val="00584524"/>
    <w:rsid w:val="005950DE"/>
    <w:rsid w:val="005A7737"/>
    <w:rsid w:val="005B0714"/>
    <w:rsid w:val="005C0FE4"/>
    <w:rsid w:val="005E4D19"/>
    <w:rsid w:val="006244CB"/>
    <w:rsid w:val="00640A63"/>
    <w:rsid w:val="00643800"/>
    <w:rsid w:val="006456BE"/>
    <w:rsid w:val="006703B4"/>
    <w:rsid w:val="00676C1B"/>
    <w:rsid w:val="00687334"/>
    <w:rsid w:val="006C0DEF"/>
    <w:rsid w:val="006C2098"/>
    <w:rsid w:val="006D0478"/>
    <w:rsid w:val="006D2BE4"/>
    <w:rsid w:val="006E6538"/>
    <w:rsid w:val="0070174F"/>
    <w:rsid w:val="007176F8"/>
    <w:rsid w:val="00727CFB"/>
    <w:rsid w:val="007346EB"/>
    <w:rsid w:val="00745CEE"/>
    <w:rsid w:val="00746D36"/>
    <w:rsid w:val="0074748B"/>
    <w:rsid w:val="00765881"/>
    <w:rsid w:val="007B1B9B"/>
    <w:rsid w:val="007B3A65"/>
    <w:rsid w:val="007B467D"/>
    <w:rsid w:val="007E65FC"/>
    <w:rsid w:val="008132D1"/>
    <w:rsid w:val="00816006"/>
    <w:rsid w:val="00830E81"/>
    <w:rsid w:val="00844B69"/>
    <w:rsid w:val="0086407D"/>
    <w:rsid w:val="00867C08"/>
    <w:rsid w:val="00882FB5"/>
    <w:rsid w:val="0088504D"/>
    <w:rsid w:val="00897276"/>
    <w:rsid w:val="008C0A97"/>
    <w:rsid w:val="008C5EEA"/>
    <w:rsid w:val="008E47B8"/>
    <w:rsid w:val="008F5CCA"/>
    <w:rsid w:val="00910D21"/>
    <w:rsid w:val="009309A2"/>
    <w:rsid w:val="0094128E"/>
    <w:rsid w:val="009447B5"/>
    <w:rsid w:val="009508B9"/>
    <w:rsid w:val="00951323"/>
    <w:rsid w:val="00955785"/>
    <w:rsid w:val="00966A0F"/>
    <w:rsid w:val="009759DE"/>
    <w:rsid w:val="009A1E8E"/>
    <w:rsid w:val="009B4205"/>
    <w:rsid w:val="009C506F"/>
    <w:rsid w:val="009C6CB8"/>
    <w:rsid w:val="009D2407"/>
    <w:rsid w:val="009D6823"/>
    <w:rsid w:val="009F0DF6"/>
    <w:rsid w:val="00A020C5"/>
    <w:rsid w:val="00A43154"/>
    <w:rsid w:val="00A52118"/>
    <w:rsid w:val="00A702C5"/>
    <w:rsid w:val="00A76FFC"/>
    <w:rsid w:val="00AA2018"/>
    <w:rsid w:val="00AA5D5C"/>
    <w:rsid w:val="00AC198F"/>
    <w:rsid w:val="00AC2AF1"/>
    <w:rsid w:val="00AD120D"/>
    <w:rsid w:val="00AD34BC"/>
    <w:rsid w:val="00AD6720"/>
    <w:rsid w:val="00AE49A3"/>
    <w:rsid w:val="00AF0905"/>
    <w:rsid w:val="00AF7118"/>
    <w:rsid w:val="00B00BFC"/>
    <w:rsid w:val="00B174B0"/>
    <w:rsid w:val="00B179F1"/>
    <w:rsid w:val="00B40672"/>
    <w:rsid w:val="00B50778"/>
    <w:rsid w:val="00B64E5C"/>
    <w:rsid w:val="00B70E28"/>
    <w:rsid w:val="00B71780"/>
    <w:rsid w:val="00BA1DB1"/>
    <w:rsid w:val="00BA4273"/>
    <w:rsid w:val="00BB17F8"/>
    <w:rsid w:val="00BB68D8"/>
    <w:rsid w:val="00BC044A"/>
    <w:rsid w:val="00BC19C6"/>
    <w:rsid w:val="00BE4754"/>
    <w:rsid w:val="00C07B99"/>
    <w:rsid w:val="00C13BD0"/>
    <w:rsid w:val="00C465BD"/>
    <w:rsid w:val="00C5315B"/>
    <w:rsid w:val="00C66C68"/>
    <w:rsid w:val="00C71E16"/>
    <w:rsid w:val="00C75941"/>
    <w:rsid w:val="00C821C8"/>
    <w:rsid w:val="00CB4936"/>
    <w:rsid w:val="00CD774D"/>
    <w:rsid w:val="00CE1BD3"/>
    <w:rsid w:val="00D0787E"/>
    <w:rsid w:val="00D321FB"/>
    <w:rsid w:val="00D341AB"/>
    <w:rsid w:val="00D34746"/>
    <w:rsid w:val="00D453DB"/>
    <w:rsid w:val="00D54933"/>
    <w:rsid w:val="00D676F0"/>
    <w:rsid w:val="00D96354"/>
    <w:rsid w:val="00DA3B67"/>
    <w:rsid w:val="00DB614B"/>
    <w:rsid w:val="00DC4670"/>
    <w:rsid w:val="00DC6F0E"/>
    <w:rsid w:val="00DD15B8"/>
    <w:rsid w:val="00DF172C"/>
    <w:rsid w:val="00E0450E"/>
    <w:rsid w:val="00E21734"/>
    <w:rsid w:val="00E27355"/>
    <w:rsid w:val="00E349C1"/>
    <w:rsid w:val="00E465EB"/>
    <w:rsid w:val="00E609E1"/>
    <w:rsid w:val="00E813F3"/>
    <w:rsid w:val="00EA3D6E"/>
    <w:rsid w:val="00EB7D42"/>
    <w:rsid w:val="00EC14FB"/>
    <w:rsid w:val="00EC2B94"/>
    <w:rsid w:val="00EE0A9A"/>
    <w:rsid w:val="00EE6AAA"/>
    <w:rsid w:val="00F074E4"/>
    <w:rsid w:val="00F22D1F"/>
    <w:rsid w:val="00F31B6B"/>
    <w:rsid w:val="00F40810"/>
    <w:rsid w:val="00F47B91"/>
    <w:rsid w:val="00F50733"/>
    <w:rsid w:val="00F56700"/>
    <w:rsid w:val="00F711A4"/>
    <w:rsid w:val="00F72AE3"/>
    <w:rsid w:val="00F85759"/>
    <w:rsid w:val="00F96AFB"/>
    <w:rsid w:val="00F971F9"/>
    <w:rsid w:val="00FA487C"/>
    <w:rsid w:val="00FB5C46"/>
    <w:rsid w:val="00FC65C1"/>
    <w:rsid w:val="00FF3026"/>
    <w:rsid w:val="00FF5D2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D0478"/>
    <w:pPr>
      <w:keepNext/>
      <w:spacing w:after="120"/>
      <w:jc w:val="both"/>
    </w:pPr>
    <w:rPr>
      <w:lang w:val="en-US" w:eastAsia="en-US"/>
    </w:rPr>
  </w:style>
  <w:style w:type="paragraph" w:styleId="Heading1">
    <w:name w:val="heading 1"/>
    <w:basedOn w:val="Normal"/>
    <w:next w:val="Normal"/>
    <w:qFormat/>
    <w:rsid w:val="00955785"/>
    <w:pPr>
      <w:numPr>
        <w:numId w:val="1"/>
      </w:numPr>
      <w:tabs>
        <w:tab w:val="left" w:pos="737"/>
      </w:tabs>
      <w:outlineLvl w:val="0"/>
    </w:pPr>
    <w:rPr>
      <w:b/>
      <w:caps/>
      <w:kern w:val="28"/>
      <w:sz w:val="24"/>
      <w:lang w:val="en-GB"/>
    </w:rPr>
  </w:style>
  <w:style w:type="paragraph" w:styleId="Heading2">
    <w:name w:val="heading 2"/>
    <w:basedOn w:val="Normal"/>
    <w:next w:val="Normal"/>
    <w:qFormat/>
    <w:rsid w:val="000C06E2"/>
    <w:pPr>
      <w:numPr>
        <w:ilvl w:val="1"/>
        <w:numId w:val="2"/>
      </w:numPr>
      <w:outlineLvl w:val="1"/>
    </w:pPr>
    <w:rPr>
      <w:b/>
      <w:caps/>
      <w:sz w:val="24"/>
      <w:lang w:val="en-GB"/>
    </w:rPr>
  </w:style>
  <w:style w:type="paragraph" w:styleId="Heading3">
    <w:name w:val="heading 3"/>
    <w:basedOn w:val="Normal"/>
    <w:next w:val="Normal"/>
    <w:qFormat/>
    <w:rsid w:val="005A7737"/>
    <w:pPr>
      <w:numPr>
        <w:ilvl w:val="2"/>
        <w:numId w:val="3"/>
      </w:numPr>
      <w:outlineLvl w:val="2"/>
    </w:pPr>
    <w:rPr>
      <w:b/>
      <w:sz w:val="22"/>
    </w:rPr>
  </w:style>
  <w:style w:type="paragraph" w:styleId="Heading4">
    <w:name w:val="heading 4"/>
    <w:basedOn w:val="Normal"/>
    <w:next w:val="Normal"/>
    <w:qFormat/>
    <w:rsid w:val="005A7737"/>
    <w:pPr>
      <w:numPr>
        <w:ilvl w:val="3"/>
        <w:numId w:val="4"/>
      </w:numPr>
      <w:outlineLvl w:val="3"/>
    </w:pPr>
    <w:rPr>
      <w:b/>
      <w:sz w:val="22"/>
    </w:rPr>
  </w:style>
  <w:style w:type="paragraph" w:styleId="Heading5">
    <w:name w:val="heading 5"/>
    <w:basedOn w:val="Normal"/>
    <w:next w:val="Normal"/>
    <w:qFormat/>
    <w:rsid w:val="005A7737"/>
    <w:pPr>
      <w:numPr>
        <w:ilvl w:val="4"/>
        <w:numId w:val="5"/>
      </w:numPr>
      <w:outlineLvl w:val="4"/>
    </w:pPr>
    <w:rPr>
      <w:b/>
      <w:sz w:val="22"/>
    </w:rPr>
  </w:style>
  <w:style w:type="paragraph" w:styleId="Heading6">
    <w:name w:val="heading 6"/>
    <w:basedOn w:val="Normal"/>
    <w:next w:val="Normal"/>
    <w:qFormat/>
    <w:rsid w:val="005A7737"/>
    <w:pPr>
      <w:numPr>
        <w:ilvl w:val="5"/>
        <w:numId w:val="6"/>
      </w:numPr>
      <w:outlineLvl w:val="5"/>
    </w:pPr>
    <w:rPr>
      <w:b/>
      <w:vanish/>
      <w:sz w:val="22"/>
    </w:rPr>
  </w:style>
  <w:style w:type="paragraph" w:styleId="Heading7">
    <w:name w:val="heading 7"/>
    <w:basedOn w:val="Normal"/>
    <w:next w:val="Normal"/>
    <w:qFormat/>
    <w:rsid w:val="005A7737"/>
    <w:pPr>
      <w:keepNext w:val="0"/>
      <w:outlineLvl w:val="6"/>
    </w:pPr>
    <w:rPr>
      <w:b/>
      <w:sz w:val="22"/>
    </w:rPr>
  </w:style>
  <w:style w:type="paragraph" w:styleId="Heading8">
    <w:name w:val="heading 8"/>
    <w:basedOn w:val="Normal"/>
    <w:next w:val="Normal"/>
    <w:qFormat/>
    <w:rsid w:val="005A7737"/>
    <w:pPr>
      <w:keepNext w:val="0"/>
      <w:outlineLvl w:val="7"/>
    </w:pPr>
    <w:rPr>
      <w:b/>
      <w:sz w:val="22"/>
    </w:rPr>
  </w:style>
  <w:style w:type="paragraph" w:styleId="Heading9">
    <w:name w:val="heading 9"/>
    <w:basedOn w:val="Normal"/>
    <w:next w:val="Normal"/>
    <w:qFormat/>
    <w:rsid w:val="005A7737"/>
    <w:pPr>
      <w:keepNext w:val="0"/>
      <w:outlineLvl w:val="8"/>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5A7737"/>
    <w:pPr>
      <w:keepNext w:val="0"/>
      <w:tabs>
        <w:tab w:val="right" w:leader="dot" w:pos="9720"/>
      </w:tabs>
      <w:spacing w:before="40" w:after="40"/>
      <w:ind w:left="360" w:hanging="360"/>
    </w:pPr>
    <w:rPr>
      <w:b/>
      <w:bCs/>
      <w:caps/>
      <w:sz w:val="22"/>
      <w:lang w:val="tr-TR"/>
    </w:rPr>
  </w:style>
  <w:style w:type="paragraph" w:styleId="Caption">
    <w:name w:val="caption"/>
    <w:basedOn w:val="Normal"/>
    <w:next w:val="Normal"/>
    <w:qFormat/>
    <w:rsid w:val="009508B9"/>
    <w:rPr>
      <w:bCs/>
      <w:sz w:val="24"/>
    </w:rPr>
  </w:style>
  <w:style w:type="paragraph" w:styleId="TOC2">
    <w:name w:val="toc 2"/>
    <w:basedOn w:val="Normal"/>
    <w:next w:val="Normal"/>
    <w:autoRedefine/>
    <w:uiPriority w:val="39"/>
    <w:rsid w:val="005A7737"/>
    <w:pPr>
      <w:keepNext w:val="0"/>
      <w:tabs>
        <w:tab w:val="right" w:leader="dot" w:pos="9720"/>
      </w:tabs>
      <w:spacing w:before="40" w:after="40"/>
      <w:ind w:left="864" w:hanging="504"/>
    </w:pPr>
    <w:rPr>
      <w:caps/>
      <w:noProof/>
      <w:szCs w:val="24"/>
    </w:rPr>
  </w:style>
  <w:style w:type="paragraph" w:styleId="TOC3">
    <w:name w:val="toc 3"/>
    <w:basedOn w:val="Normal"/>
    <w:next w:val="Normal"/>
    <w:autoRedefine/>
    <w:semiHidden/>
    <w:rsid w:val="005A7737"/>
    <w:pPr>
      <w:keepNext w:val="0"/>
      <w:tabs>
        <w:tab w:val="right" w:leader="dot" w:pos="9720"/>
      </w:tabs>
      <w:spacing w:before="40" w:after="40"/>
      <w:ind w:left="1512" w:hanging="648"/>
    </w:pPr>
    <w:rPr>
      <w:noProof/>
      <w:szCs w:val="24"/>
    </w:rPr>
  </w:style>
  <w:style w:type="paragraph" w:styleId="TableofFigures">
    <w:name w:val="table of figures"/>
    <w:basedOn w:val="Normal"/>
    <w:next w:val="Normal"/>
    <w:semiHidden/>
    <w:rsid w:val="005A7737"/>
    <w:pPr>
      <w:tabs>
        <w:tab w:val="right" w:leader="dot" w:pos="9720"/>
      </w:tabs>
      <w:ind w:left="403" w:hanging="403"/>
    </w:pPr>
  </w:style>
  <w:style w:type="character" w:styleId="CommentReference">
    <w:name w:val="annotation reference"/>
    <w:basedOn w:val="DefaultParagraphFont"/>
    <w:semiHidden/>
    <w:rsid w:val="005A7737"/>
    <w:rPr>
      <w:color w:val="FF00FF"/>
      <w:sz w:val="16"/>
    </w:rPr>
  </w:style>
  <w:style w:type="paragraph" w:styleId="CommentText">
    <w:name w:val="annotation text"/>
    <w:basedOn w:val="Normal"/>
    <w:semiHidden/>
    <w:rsid w:val="005A7737"/>
  </w:style>
  <w:style w:type="character" w:styleId="FollowedHyperlink">
    <w:name w:val="FollowedHyperlink"/>
    <w:basedOn w:val="DefaultParagraphFont"/>
    <w:rsid w:val="005A7737"/>
    <w:rPr>
      <w:color w:val="800080"/>
      <w:u w:val="single"/>
    </w:rPr>
  </w:style>
  <w:style w:type="paragraph" w:styleId="Footer">
    <w:name w:val="footer"/>
    <w:basedOn w:val="Normal"/>
    <w:link w:val="FooterChar"/>
    <w:uiPriority w:val="99"/>
    <w:rsid w:val="005A7737"/>
    <w:pPr>
      <w:tabs>
        <w:tab w:val="center" w:pos="4320"/>
        <w:tab w:val="right" w:pos="8640"/>
      </w:tabs>
    </w:pPr>
  </w:style>
  <w:style w:type="character" w:styleId="FootnoteReference">
    <w:name w:val="footnote reference"/>
    <w:basedOn w:val="DefaultParagraphFont"/>
    <w:semiHidden/>
    <w:rsid w:val="005A7737"/>
    <w:rPr>
      <w:vertAlign w:val="superscript"/>
    </w:rPr>
  </w:style>
  <w:style w:type="paragraph" w:styleId="FootnoteText">
    <w:name w:val="footnote text"/>
    <w:basedOn w:val="Normal"/>
    <w:semiHidden/>
    <w:rsid w:val="005A7737"/>
    <w:pPr>
      <w:keepNext w:val="0"/>
      <w:spacing w:after="0"/>
    </w:pPr>
    <w:rPr>
      <w:rFonts w:cs="Arial"/>
      <w:szCs w:val="24"/>
      <w:lang w:val="en-GB"/>
    </w:rPr>
  </w:style>
  <w:style w:type="paragraph" w:styleId="Header">
    <w:name w:val="header"/>
    <w:basedOn w:val="Normal"/>
    <w:rsid w:val="005A7737"/>
    <w:pPr>
      <w:tabs>
        <w:tab w:val="center" w:pos="4320"/>
        <w:tab w:val="right" w:pos="8640"/>
      </w:tabs>
    </w:pPr>
  </w:style>
  <w:style w:type="character" w:styleId="Hyperlink">
    <w:name w:val="Hyperlink"/>
    <w:basedOn w:val="DefaultParagraphFont"/>
    <w:uiPriority w:val="99"/>
    <w:rsid w:val="005A7737"/>
    <w:rPr>
      <w:color w:val="0000FF"/>
      <w:u w:val="single"/>
    </w:rPr>
  </w:style>
  <w:style w:type="paragraph" w:styleId="List">
    <w:name w:val="List"/>
    <w:basedOn w:val="Normal"/>
    <w:rsid w:val="005A7737"/>
    <w:pPr>
      <w:keepNext w:val="0"/>
      <w:numPr>
        <w:numId w:val="7"/>
      </w:numPr>
    </w:pPr>
  </w:style>
  <w:style w:type="paragraph" w:styleId="List2">
    <w:name w:val="List 2"/>
    <w:basedOn w:val="Normal"/>
    <w:rsid w:val="005A7737"/>
    <w:pPr>
      <w:keepNext w:val="0"/>
      <w:numPr>
        <w:numId w:val="8"/>
      </w:numPr>
    </w:pPr>
  </w:style>
  <w:style w:type="paragraph" w:styleId="ListBullet">
    <w:name w:val="List Bullet"/>
    <w:basedOn w:val="Normal"/>
    <w:autoRedefine/>
    <w:rsid w:val="005A7737"/>
    <w:pPr>
      <w:numPr>
        <w:numId w:val="9"/>
      </w:numPr>
      <w:tabs>
        <w:tab w:val="clear" w:pos="360"/>
        <w:tab w:val="num" w:pos="723"/>
      </w:tabs>
      <w:ind w:left="717" w:hanging="357"/>
    </w:pPr>
  </w:style>
  <w:style w:type="paragraph" w:styleId="ListBullet2">
    <w:name w:val="List Bullet 2"/>
    <w:basedOn w:val="Normal"/>
    <w:autoRedefine/>
    <w:rsid w:val="005A7737"/>
    <w:pPr>
      <w:numPr>
        <w:numId w:val="10"/>
      </w:numPr>
      <w:tabs>
        <w:tab w:val="clear" w:pos="643"/>
        <w:tab w:val="num" w:pos="360"/>
      </w:tabs>
      <w:ind w:left="360"/>
    </w:pPr>
    <w:rPr>
      <w:lang w:val="en-AU"/>
    </w:rPr>
  </w:style>
  <w:style w:type="character" w:styleId="PageNumber">
    <w:name w:val="page number"/>
    <w:basedOn w:val="DefaultParagraphFont"/>
    <w:rsid w:val="005A7737"/>
  </w:style>
  <w:style w:type="paragraph" w:styleId="PlainText">
    <w:name w:val="Plain Text"/>
    <w:basedOn w:val="Normal"/>
    <w:rsid w:val="005A7737"/>
    <w:pPr>
      <w:keepNext w:val="0"/>
      <w:spacing w:after="0"/>
    </w:pPr>
    <w:rPr>
      <w:rFonts w:ascii="Courier New" w:hAnsi="Courier New" w:cs="Courier New"/>
    </w:rPr>
  </w:style>
  <w:style w:type="paragraph" w:styleId="TOC4">
    <w:name w:val="toc 4"/>
    <w:basedOn w:val="Normal"/>
    <w:next w:val="Normal"/>
    <w:autoRedefine/>
    <w:semiHidden/>
    <w:rsid w:val="005A7737"/>
    <w:pPr>
      <w:ind w:left="600"/>
    </w:pPr>
  </w:style>
  <w:style w:type="paragraph" w:styleId="TOC5">
    <w:name w:val="toc 5"/>
    <w:basedOn w:val="Normal"/>
    <w:next w:val="Normal"/>
    <w:autoRedefine/>
    <w:semiHidden/>
    <w:rsid w:val="005A7737"/>
    <w:pPr>
      <w:ind w:left="800"/>
    </w:pPr>
  </w:style>
  <w:style w:type="paragraph" w:styleId="TOC6">
    <w:name w:val="toc 6"/>
    <w:basedOn w:val="Normal"/>
    <w:next w:val="Normal"/>
    <w:autoRedefine/>
    <w:semiHidden/>
    <w:rsid w:val="005A7737"/>
    <w:pPr>
      <w:ind w:left="1000"/>
    </w:pPr>
  </w:style>
  <w:style w:type="paragraph" w:styleId="TOC7">
    <w:name w:val="toc 7"/>
    <w:basedOn w:val="Normal"/>
    <w:next w:val="Normal"/>
    <w:autoRedefine/>
    <w:semiHidden/>
    <w:rsid w:val="005A7737"/>
    <w:pPr>
      <w:ind w:left="1200"/>
    </w:pPr>
  </w:style>
  <w:style w:type="paragraph" w:styleId="TOC8">
    <w:name w:val="toc 8"/>
    <w:basedOn w:val="Normal"/>
    <w:next w:val="Normal"/>
    <w:autoRedefine/>
    <w:semiHidden/>
    <w:rsid w:val="005A7737"/>
    <w:pPr>
      <w:ind w:left="1400"/>
    </w:pPr>
  </w:style>
  <w:style w:type="paragraph" w:styleId="TOC9">
    <w:name w:val="toc 9"/>
    <w:basedOn w:val="Normal"/>
    <w:next w:val="Normal"/>
    <w:autoRedefine/>
    <w:semiHidden/>
    <w:rsid w:val="005A7737"/>
    <w:pPr>
      <w:ind w:left="1600"/>
    </w:pPr>
  </w:style>
  <w:style w:type="paragraph" w:customStyle="1" w:styleId="sodanormal12">
    <w:name w:val="soda_normal_12"/>
    <w:basedOn w:val="Normal"/>
    <w:autoRedefine/>
    <w:rsid w:val="005A7737"/>
    <w:pPr>
      <w:keepNext w:val="0"/>
      <w:spacing w:after="0"/>
      <w:jc w:val="left"/>
    </w:pPr>
    <w:rPr>
      <w:lang w:val="tr-TR"/>
    </w:rPr>
  </w:style>
  <w:style w:type="paragraph" w:customStyle="1" w:styleId="D1">
    <w:name w:val="D1"/>
    <w:basedOn w:val="Normal"/>
    <w:rsid w:val="005A7737"/>
    <w:pPr>
      <w:keepNext w:val="0"/>
      <w:spacing w:before="120"/>
    </w:pPr>
  </w:style>
  <w:style w:type="paragraph" w:customStyle="1" w:styleId="clausulelinks">
    <w:name w:val="clausule_links"/>
    <w:basedOn w:val="Normal"/>
    <w:rsid w:val="005A7737"/>
    <w:pPr>
      <w:keepNext w:val="0"/>
      <w:spacing w:after="0"/>
      <w:jc w:val="center"/>
    </w:pPr>
    <w:rPr>
      <w:rFonts w:ascii="Helvetica" w:hAnsi="Helvetica"/>
      <w:sz w:val="14"/>
      <w:lang w:val="en-GB"/>
    </w:rPr>
  </w:style>
  <w:style w:type="paragraph" w:styleId="BalloonText">
    <w:name w:val="Balloon Text"/>
    <w:basedOn w:val="Normal"/>
    <w:semiHidden/>
    <w:rsid w:val="005A7737"/>
    <w:rPr>
      <w:rFonts w:ascii="Tahoma" w:hAnsi="Tahoma" w:cs="Tahoma"/>
      <w:sz w:val="16"/>
      <w:szCs w:val="16"/>
    </w:rPr>
  </w:style>
  <w:style w:type="paragraph" w:styleId="CommentSubject">
    <w:name w:val="annotation subject"/>
    <w:basedOn w:val="CommentText"/>
    <w:next w:val="CommentText"/>
    <w:semiHidden/>
    <w:rsid w:val="005A7737"/>
    <w:rPr>
      <w:b/>
      <w:bCs/>
    </w:rPr>
  </w:style>
  <w:style w:type="paragraph" w:styleId="BodyText">
    <w:name w:val="Body Text"/>
    <w:basedOn w:val="Normal"/>
    <w:rsid w:val="005A7737"/>
    <w:rPr>
      <w:i/>
      <w:iCs/>
      <w:sz w:val="24"/>
    </w:rPr>
  </w:style>
  <w:style w:type="paragraph" w:styleId="DocumentMap">
    <w:name w:val="Document Map"/>
    <w:basedOn w:val="Normal"/>
    <w:semiHidden/>
    <w:rsid w:val="00E813F3"/>
    <w:pPr>
      <w:shd w:val="clear" w:color="auto" w:fill="000080"/>
    </w:pPr>
    <w:rPr>
      <w:rFonts w:ascii="Tahoma" w:hAnsi="Tahoma" w:cs="Tahoma"/>
    </w:rPr>
  </w:style>
  <w:style w:type="character" w:customStyle="1" w:styleId="FooterChar">
    <w:name w:val="Footer Char"/>
    <w:basedOn w:val="DefaultParagraphFont"/>
    <w:link w:val="Footer"/>
    <w:uiPriority w:val="99"/>
    <w:rsid w:val="0049250B"/>
  </w:style>
  <w:style w:type="table" w:styleId="TableGrid">
    <w:name w:val="Table Grid"/>
    <w:basedOn w:val="TableNormal"/>
    <w:rsid w:val="0070174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qFormat/>
    <w:rsid w:val="009508B9"/>
    <w:rPr>
      <w:i/>
      <w:iCs/>
    </w:rPr>
  </w:style>
  <w:style w:type="paragraph" w:styleId="ListParagraph">
    <w:name w:val="List Paragraph"/>
    <w:basedOn w:val="Normal"/>
    <w:uiPriority w:val="34"/>
    <w:qFormat/>
    <w:rsid w:val="00955785"/>
    <w:pPr>
      <w:keepNext w:val="0"/>
      <w:spacing w:after="200" w:line="276" w:lineRule="auto"/>
      <w:ind w:left="720"/>
      <w:contextualSpacing/>
      <w:jc w:val="left"/>
    </w:pPr>
    <w:rPr>
      <w:rFonts w:ascii="Calibri" w:eastAsia="Calibri" w:hAnsi="Calibri"/>
      <w:sz w:val="22"/>
      <w:szCs w:val="22"/>
    </w:rPr>
  </w:style>
  <w:style w:type="paragraph" w:customStyle="1" w:styleId="ListParagraph1">
    <w:name w:val="List Paragraph1"/>
    <w:basedOn w:val="Normal"/>
    <w:rsid w:val="00F85759"/>
    <w:pPr>
      <w:keepNext w:val="0"/>
      <w:widowControl w:val="0"/>
      <w:suppressAutoHyphens/>
      <w:spacing w:after="0"/>
      <w:ind w:left="720"/>
      <w:jc w:val="left"/>
    </w:pPr>
    <w:rPr>
      <w:rFonts w:eastAsia="SimSun" w:cs="Mangal"/>
      <w:kern w:val="1"/>
      <w:sz w:val="24"/>
      <w:szCs w:val="24"/>
      <w:lang w:val="tr-TR" w:eastAsia="hi-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D0478"/>
    <w:pPr>
      <w:keepNext/>
      <w:spacing w:after="120"/>
      <w:jc w:val="both"/>
    </w:pPr>
    <w:rPr>
      <w:lang w:val="en-US" w:eastAsia="en-US"/>
    </w:rPr>
  </w:style>
  <w:style w:type="paragraph" w:styleId="Heading1">
    <w:name w:val="heading 1"/>
    <w:basedOn w:val="Normal"/>
    <w:next w:val="Normal"/>
    <w:qFormat/>
    <w:rsid w:val="00955785"/>
    <w:pPr>
      <w:numPr>
        <w:numId w:val="1"/>
      </w:numPr>
      <w:tabs>
        <w:tab w:val="left" w:pos="737"/>
      </w:tabs>
      <w:outlineLvl w:val="0"/>
    </w:pPr>
    <w:rPr>
      <w:b/>
      <w:caps/>
      <w:kern w:val="28"/>
      <w:sz w:val="24"/>
      <w:lang w:val="en-GB"/>
    </w:rPr>
  </w:style>
  <w:style w:type="paragraph" w:styleId="Heading2">
    <w:name w:val="heading 2"/>
    <w:basedOn w:val="Normal"/>
    <w:next w:val="Normal"/>
    <w:qFormat/>
    <w:rsid w:val="000C06E2"/>
    <w:pPr>
      <w:numPr>
        <w:ilvl w:val="1"/>
        <w:numId w:val="2"/>
      </w:numPr>
      <w:outlineLvl w:val="1"/>
    </w:pPr>
    <w:rPr>
      <w:b/>
      <w:caps/>
      <w:sz w:val="24"/>
      <w:lang w:val="en-GB"/>
    </w:rPr>
  </w:style>
  <w:style w:type="paragraph" w:styleId="Heading3">
    <w:name w:val="heading 3"/>
    <w:basedOn w:val="Normal"/>
    <w:next w:val="Normal"/>
    <w:qFormat/>
    <w:rsid w:val="005A7737"/>
    <w:pPr>
      <w:numPr>
        <w:ilvl w:val="2"/>
        <w:numId w:val="3"/>
      </w:numPr>
      <w:outlineLvl w:val="2"/>
    </w:pPr>
    <w:rPr>
      <w:b/>
      <w:sz w:val="22"/>
    </w:rPr>
  </w:style>
  <w:style w:type="paragraph" w:styleId="Heading4">
    <w:name w:val="heading 4"/>
    <w:basedOn w:val="Normal"/>
    <w:next w:val="Normal"/>
    <w:qFormat/>
    <w:rsid w:val="005A7737"/>
    <w:pPr>
      <w:numPr>
        <w:ilvl w:val="3"/>
        <w:numId w:val="4"/>
      </w:numPr>
      <w:outlineLvl w:val="3"/>
    </w:pPr>
    <w:rPr>
      <w:b/>
      <w:sz w:val="22"/>
    </w:rPr>
  </w:style>
  <w:style w:type="paragraph" w:styleId="Heading5">
    <w:name w:val="heading 5"/>
    <w:basedOn w:val="Normal"/>
    <w:next w:val="Normal"/>
    <w:qFormat/>
    <w:rsid w:val="005A7737"/>
    <w:pPr>
      <w:numPr>
        <w:ilvl w:val="4"/>
        <w:numId w:val="5"/>
      </w:numPr>
      <w:outlineLvl w:val="4"/>
    </w:pPr>
    <w:rPr>
      <w:b/>
      <w:sz w:val="22"/>
    </w:rPr>
  </w:style>
  <w:style w:type="paragraph" w:styleId="Heading6">
    <w:name w:val="heading 6"/>
    <w:basedOn w:val="Normal"/>
    <w:next w:val="Normal"/>
    <w:qFormat/>
    <w:rsid w:val="005A7737"/>
    <w:pPr>
      <w:numPr>
        <w:ilvl w:val="5"/>
        <w:numId w:val="6"/>
      </w:numPr>
      <w:outlineLvl w:val="5"/>
    </w:pPr>
    <w:rPr>
      <w:b/>
      <w:vanish/>
      <w:sz w:val="22"/>
    </w:rPr>
  </w:style>
  <w:style w:type="paragraph" w:styleId="Heading7">
    <w:name w:val="heading 7"/>
    <w:basedOn w:val="Normal"/>
    <w:next w:val="Normal"/>
    <w:qFormat/>
    <w:rsid w:val="005A7737"/>
    <w:pPr>
      <w:keepNext w:val="0"/>
      <w:outlineLvl w:val="6"/>
    </w:pPr>
    <w:rPr>
      <w:b/>
      <w:sz w:val="22"/>
    </w:rPr>
  </w:style>
  <w:style w:type="paragraph" w:styleId="Heading8">
    <w:name w:val="heading 8"/>
    <w:basedOn w:val="Normal"/>
    <w:next w:val="Normal"/>
    <w:qFormat/>
    <w:rsid w:val="005A7737"/>
    <w:pPr>
      <w:keepNext w:val="0"/>
      <w:outlineLvl w:val="7"/>
    </w:pPr>
    <w:rPr>
      <w:b/>
      <w:sz w:val="22"/>
    </w:rPr>
  </w:style>
  <w:style w:type="paragraph" w:styleId="Heading9">
    <w:name w:val="heading 9"/>
    <w:basedOn w:val="Normal"/>
    <w:next w:val="Normal"/>
    <w:qFormat/>
    <w:rsid w:val="005A7737"/>
    <w:pPr>
      <w:keepNext w:val="0"/>
      <w:outlineLvl w:val="8"/>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5A7737"/>
    <w:pPr>
      <w:keepNext w:val="0"/>
      <w:tabs>
        <w:tab w:val="right" w:leader="dot" w:pos="9720"/>
      </w:tabs>
      <w:spacing w:before="40" w:after="40"/>
      <w:ind w:left="360" w:hanging="360"/>
    </w:pPr>
    <w:rPr>
      <w:b/>
      <w:bCs/>
      <w:caps/>
      <w:sz w:val="22"/>
      <w:lang w:val="tr-TR"/>
    </w:rPr>
  </w:style>
  <w:style w:type="paragraph" w:styleId="Caption">
    <w:name w:val="caption"/>
    <w:basedOn w:val="Normal"/>
    <w:next w:val="Normal"/>
    <w:qFormat/>
    <w:rsid w:val="009508B9"/>
    <w:rPr>
      <w:bCs/>
      <w:sz w:val="24"/>
    </w:rPr>
  </w:style>
  <w:style w:type="paragraph" w:styleId="TOC2">
    <w:name w:val="toc 2"/>
    <w:basedOn w:val="Normal"/>
    <w:next w:val="Normal"/>
    <w:autoRedefine/>
    <w:uiPriority w:val="39"/>
    <w:rsid w:val="005A7737"/>
    <w:pPr>
      <w:keepNext w:val="0"/>
      <w:tabs>
        <w:tab w:val="right" w:leader="dot" w:pos="9720"/>
      </w:tabs>
      <w:spacing w:before="40" w:after="40"/>
      <w:ind w:left="864" w:hanging="504"/>
    </w:pPr>
    <w:rPr>
      <w:caps/>
      <w:noProof/>
      <w:szCs w:val="24"/>
    </w:rPr>
  </w:style>
  <w:style w:type="paragraph" w:styleId="TOC3">
    <w:name w:val="toc 3"/>
    <w:basedOn w:val="Normal"/>
    <w:next w:val="Normal"/>
    <w:autoRedefine/>
    <w:semiHidden/>
    <w:rsid w:val="005A7737"/>
    <w:pPr>
      <w:keepNext w:val="0"/>
      <w:tabs>
        <w:tab w:val="right" w:leader="dot" w:pos="9720"/>
      </w:tabs>
      <w:spacing w:before="40" w:after="40"/>
      <w:ind w:left="1512" w:hanging="648"/>
    </w:pPr>
    <w:rPr>
      <w:noProof/>
      <w:szCs w:val="24"/>
    </w:rPr>
  </w:style>
  <w:style w:type="paragraph" w:styleId="TableofFigures">
    <w:name w:val="table of figures"/>
    <w:basedOn w:val="Normal"/>
    <w:next w:val="Normal"/>
    <w:semiHidden/>
    <w:rsid w:val="005A7737"/>
    <w:pPr>
      <w:tabs>
        <w:tab w:val="right" w:leader="dot" w:pos="9720"/>
      </w:tabs>
      <w:ind w:left="403" w:hanging="403"/>
    </w:pPr>
  </w:style>
  <w:style w:type="character" w:styleId="CommentReference">
    <w:name w:val="annotation reference"/>
    <w:basedOn w:val="DefaultParagraphFont"/>
    <w:semiHidden/>
    <w:rsid w:val="005A7737"/>
    <w:rPr>
      <w:color w:val="FF00FF"/>
      <w:sz w:val="16"/>
    </w:rPr>
  </w:style>
  <w:style w:type="paragraph" w:styleId="CommentText">
    <w:name w:val="annotation text"/>
    <w:basedOn w:val="Normal"/>
    <w:semiHidden/>
    <w:rsid w:val="005A7737"/>
  </w:style>
  <w:style w:type="character" w:styleId="FollowedHyperlink">
    <w:name w:val="FollowedHyperlink"/>
    <w:basedOn w:val="DefaultParagraphFont"/>
    <w:rsid w:val="005A7737"/>
    <w:rPr>
      <w:color w:val="800080"/>
      <w:u w:val="single"/>
    </w:rPr>
  </w:style>
  <w:style w:type="paragraph" w:styleId="Footer">
    <w:name w:val="footer"/>
    <w:basedOn w:val="Normal"/>
    <w:link w:val="FooterChar"/>
    <w:uiPriority w:val="99"/>
    <w:rsid w:val="005A7737"/>
    <w:pPr>
      <w:tabs>
        <w:tab w:val="center" w:pos="4320"/>
        <w:tab w:val="right" w:pos="8640"/>
      </w:tabs>
    </w:pPr>
  </w:style>
  <w:style w:type="character" w:styleId="FootnoteReference">
    <w:name w:val="footnote reference"/>
    <w:basedOn w:val="DefaultParagraphFont"/>
    <w:semiHidden/>
    <w:rsid w:val="005A7737"/>
    <w:rPr>
      <w:vertAlign w:val="superscript"/>
    </w:rPr>
  </w:style>
  <w:style w:type="paragraph" w:styleId="FootnoteText">
    <w:name w:val="footnote text"/>
    <w:basedOn w:val="Normal"/>
    <w:semiHidden/>
    <w:rsid w:val="005A7737"/>
    <w:pPr>
      <w:keepNext w:val="0"/>
      <w:spacing w:after="0"/>
    </w:pPr>
    <w:rPr>
      <w:rFonts w:cs="Arial"/>
      <w:szCs w:val="24"/>
      <w:lang w:val="en-GB"/>
    </w:rPr>
  </w:style>
  <w:style w:type="paragraph" w:styleId="Header">
    <w:name w:val="header"/>
    <w:basedOn w:val="Normal"/>
    <w:rsid w:val="005A7737"/>
    <w:pPr>
      <w:tabs>
        <w:tab w:val="center" w:pos="4320"/>
        <w:tab w:val="right" w:pos="8640"/>
      </w:tabs>
    </w:pPr>
  </w:style>
  <w:style w:type="character" w:styleId="Hyperlink">
    <w:name w:val="Hyperlink"/>
    <w:basedOn w:val="DefaultParagraphFont"/>
    <w:uiPriority w:val="99"/>
    <w:rsid w:val="005A7737"/>
    <w:rPr>
      <w:color w:val="0000FF"/>
      <w:u w:val="single"/>
    </w:rPr>
  </w:style>
  <w:style w:type="paragraph" w:styleId="List">
    <w:name w:val="List"/>
    <w:basedOn w:val="Normal"/>
    <w:rsid w:val="005A7737"/>
    <w:pPr>
      <w:keepNext w:val="0"/>
      <w:numPr>
        <w:numId w:val="7"/>
      </w:numPr>
    </w:pPr>
  </w:style>
  <w:style w:type="paragraph" w:styleId="List2">
    <w:name w:val="List 2"/>
    <w:basedOn w:val="Normal"/>
    <w:rsid w:val="005A7737"/>
    <w:pPr>
      <w:keepNext w:val="0"/>
      <w:numPr>
        <w:numId w:val="8"/>
      </w:numPr>
    </w:pPr>
  </w:style>
  <w:style w:type="paragraph" w:styleId="ListBullet">
    <w:name w:val="List Bullet"/>
    <w:basedOn w:val="Normal"/>
    <w:autoRedefine/>
    <w:rsid w:val="005A7737"/>
    <w:pPr>
      <w:numPr>
        <w:numId w:val="9"/>
      </w:numPr>
      <w:tabs>
        <w:tab w:val="clear" w:pos="360"/>
        <w:tab w:val="num" w:pos="723"/>
      </w:tabs>
      <w:ind w:left="717" w:hanging="357"/>
    </w:pPr>
  </w:style>
  <w:style w:type="paragraph" w:styleId="ListBullet2">
    <w:name w:val="List Bullet 2"/>
    <w:basedOn w:val="Normal"/>
    <w:autoRedefine/>
    <w:rsid w:val="005A7737"/>
    <w:pPr>
      <w:numPr>
        <w:numId w:val="10"/>
      </w:numPr>
      <w:tabs>
        <w:tab w:val="clear" w:pos="643"/>
        <w:tab w:val="num" w:pos="360"/>
      </w:tabs>
      <w:ind w:left="360"/>
    </w:pPr>
    <w:rPr>
      <w:lang w:val="en-AU"/>
    </w:rPr>
  </w:style>
  <w:style w:type="character" w:styleId="PageNumber">
    <w:name w:val="page number"/>
    <w:basedOn w:val="DefaultParagraphFont"/>
    <w:rsid w:val="005A7737"/>
  </w:style>
  <w:style w:type="paragraph" w:styleId="PlainText">
    <w:name w:val="Plain Text"/>
    <w:basedOn w:val="Normal"/>
    <w:rsid w:val="005A7737"/>
    <w:pPr>
      <w:keepNext w:val="0"/>
      <w:spacing w:after="0"/>
    </w:pPr>
    <w:rPr>
      <w:rFonts w:ascii="Courier New" w:hAnsi="Courier New" w:cs="Courier New"/>
    </w:rPr>
  </w:style>
  <w:style w:type="paragraph" w:styleId="TOC4">
    <w:name w:val="toc 4"/>
    <w:basedOn w:val="Normal"/>
    <w:next w:val="Normal"/>
    <w:autoRedefine/>
    <w:semiHidden/>
    <w:rsid w:val="005A7737"/>
    <w:pPr>
      <w:ind w:left="600"/>
    </w:pPr>
  </w:style>
  <w:style w:type="paragraph" w:styleId="TOC5">
    <w:name w:val="toc 5"/>
    <w:basedOn w:val="Normal"/>
    <w:next w:val="Normal"/>
    <w:autoRedefine/>
    <w:semiHidden/>
    <w:rsid w:val="005A7737"/>
    <w:pPr>
      <w:ind w:left="800"/>
    </w:pPr>
  </w:style>
  <w:style w:type="paragraph" w:styleId="TOC6">
    <w:name w:val="toc 6"/>
    <w:basedOn w:val="Normal"/>
    <w:next w:val="Normal"/>
    <w:autoRedefine/>
    <w:semiHidden/>
    <w:rsid w:val="005A7737"/>
    <w:pPr>
      <w:ind w:left="1000"/>
    </w:pPr>
  </w:style>
  <w:style w:type="paragraph" w:styleId="TOC7">
    <w:name w:val="toc 7"/>
    <w:basedOn w:val="Normal"/>
    <w:next w:val="Normal"/>
    <w:autoRedefine/>
    <w:semiHidden/>
    <w:rsid w:val="005A7737"/>
    <w:pPr>
      <w:ind w:left="1200"/>
    </w:pPr>
  </w:style>
  <w:style w:type="paragraph" w:styleId="TOC8">
    <w:name w:val="toc 8"/>
    <w:basedOn w:val="Normal"/>
    <w:next w:val="Normal"/>
    <w:autoRedefine/>
    <w:semiHidden/>
    <w:rsid w:val="005A7737"/>
    <w:pPr>
      <w:ind w:left="1400"/>
    </w:pPr>
  </w:style>
  <w:style w:type="paragraph" w:styleId="TOC9">
    <w:name w:val="toc 9"/>
    <w:basedOn w:val="Normal"/>
    <w:next w:val="Normal"/>
    <w:autoRedefine/>
    <w:semiHidden/>
    <w:rsid w:val="005A7737"/>
    <w:pPr>
      <w:ind w:left="1600"/>
    </w:pPr>
  </w:style>
  <w:style w:type="paragraph" w:customStyle="1" w:styleId="sodanormal12">
    <w:name w:val="soda_normal_12"/>
    <w:basedOn w:val="Normal"/>
    <w:autoRedefine/>
    <w:rsid w:val="005A7737"/>
    <w:pPr>
      <w:keepNext w:val="0"/>
      <w:spacing w:after="0"/>
      <w:jc w:val="left"/>
    </w:pPr>
    <w:rPr>
      <w:lang w:val="tr-TR"/>
    </w:rPr>
  </w:style>
  <w:style w:type="paragraph" w:customStyle="1" w:styleId="D1">
    <w:name w:val="D1"/>
    <w:basedOn w:val="Normal"/>
    <w:rsid w:val="005A7737"/>
    <w:pPr>
      <w:keepNext w:val="0"/>
      <w:spacing w:before="120"/>
    </w:pPr>
  </w:style>
  <w:style w:type="paragraph" w:customStyle="1" w:styleId="clausulelinks">
    <w:name w:val="clausule_links"/>
    <w:basedOn w:val="Normal"/>
    <w:rsid w:val="005A7737"/>
    <w:pPr>
      <w:keepNext w:val="0"/>
      <w:spacing w:after="0"/>
      <w:jc w:val="center"/>
    </w:pPr>
    <w:rPr>
      <w:rFonts w:ascii="Helvetica" w:hAnsi="Helvetica"/>
      <w:sz w:val="14"/>
      <w:lang w:val="en-GB"/>
    </w:rPr>
  </w:style>
  <w:style w:type="paragraph" w:styleId="BalloonText">
    <w:name w:val="Balloon Text"/>
    <w:basedOn w:val="Normal"/>
    <w:semiHidden/>
    <w:rsid w:val="005A7737"/>
    <w:rPr>
      <w:rFonts w:ascii="Tahoma" w:hAnsi="Tahoma" w:cs="Tahoma"/>
      <w:sz w:val="16"/>
      <w:szCs w:val="16"/>
    </w:rPr>
  </w:style>
  <w:style w:type="paragraph" w:styleId="CommentSubject">
    <w:name w:val="annotation subject"/>
    <w:basedOn w:val="CommentText"/>
    <w:next w:val="CommentText"/>
    <w:semiHidden/>
    <w:rsid w:val="005A7737"/>
    <w:rPr>
      <w:b/>
      <w:bCs/>
    </w:rPr>
  </w:style>
  <w:style w:type="paragraph" w:styleId="BodyText">
    <w:name w:val="Body Text"/>
    <w:basedOn w:val="Normal"/>
    <w:rsid w:val="005A7737"/>
    <w:rPr>
      <w:i/>
      <w:iCs/>
      <w:sz w:val="24"/>
    </w:rPr>
  </w:style>
  <w:style w:type="paragraph" w:styleId="DocumentMap">
    <w:name w:val="Document Map"/>
    <w:basedOn w:val="Normal"/>
    <w:semiHidden/>
    <w:rsid w:val="00E813F3"/>
    <w:pPr>
      <w:shd w:val="clear" w:color="auto" w:fill="000080"/>
    </w:pPr>
    <w:rPr>
      <w:rFonts w:ascii="Tahoma" w:hAnsi="Tahoma" w:cs="Tahoma"/>
    </w:rPr>
  </w:style>
  <w:style w:type="character" w:customStyle="1" w:styleId="FooterChar">
    <w:name w:val="Footer Char"/>
    <w:basedOn w:val="DefaultParagraphFont"/>
    <w:link w:val="Footer"/>
    <w:uiPriority w:val="99"/>
    <w:rsid w:val="0049250B"/>
  </w:style>
  <w:style w:type="table" w:styleId="TableGrid">
    <w:name w:val="Table Grid"/>
    <w:basedOn w:val="TableNormal"/>
    <w:rsid w:val="0070174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qFormat/>
    <w:rsid w:val="009508B9"/>
    <w:rPr>
      <w:i/>
      <w:iCs/>
    </w:rPr>
  </w:style>
  <w:style w:type="paragraph" w:styleId="ListParagraph">
    <w:name w:val="List Paragraph"/>
    <w:basedOn w:val="Normal"/>
    <w:uiPriority w:val="34"/>
    <w:qFormat/>
    <w:rsid w:val="00955785"/>
    <w:pPr>
      <w:keepNext w:val="0"/>
      <w:spacing w:after="200" w:line="276" w:lineRule="auto"/>
      <w:ind w:left="720"/>
      <w:contextualSpacing/>
      <w:jc w:val="left"/>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9411736">
      <w:bodyDiv w:val="1"/>
      <w:marLeft w:val="0"/>
      <w:marRight w:val="0"/>
      <w:marTop w:val="0"/>
      <w:marBottom w:val="0"/>
      <w:divBdr>
        <w:top w:val="none" w:sz="0" w:space="0" w:color="auto"/>
        <w:left w:val="none" w:sz="0" w:space="0" w:color="auto"/>
        <w:bottom w:val="none" w:sz="0" w:space="0" w:color="auto"/>
        <w:right w:val="none" w:sz="0" w:space="0" w:color="auto"/>
      </w:divBdr>
    </w:div>
    <w:div w:id="648366004">
      <w:bodyDiv w:val="1"/>
      <w:marLeft w:val="0"/>
      <w:marRight w:val="0"/>
      <w:marTop w:val="0"/>
      <w:marBottom w:val="0"/>
      <w:divBdr>
        <w:top w:val="none" w:sz="0" w:space="0" w:color="auto"/>
        <w:left w:val="none" w:sz="0" w:space="0" w:color="auto"/>
        <w:bottom w:val="none" w:sz="0" w:space="0" w:color="auto"/>
        <w:right w:val="none" w:sz="0" w:space="0" w:color="auto"/>
      </w:divBdr>
    </w:div>
    <w:div w:id="884367315">
      <w:bodyDiv w:val="1"/>
      <w:marLeft w:val="0"/>
      <w:marRight w:val="0"/>
      <w:marTop w:val="0"/>
      <w:marBottom w:val="0"/>
      <w:divBdr>
        <w:top w:val="none" w:sz="0" w:space="0" w:color="auto"/>
        <w:left w:val="none" w:sz="0" w:space="0" w:color="auto"/>
        <w:bottom w:val="none" w:sz="0" w:space="0" w:color="auto"/>
        <w:right w:val="none" w:sz="0" w:space="0" w:color="auto"/>
      </w:divBdr>
    </w:div>
    <w:div w:id="1314063075">
      <w:bodyDiv w:val="1"/>
      <w:marLeft w:val="0"/>
      <w:marRight w:val="0"/>
      <w:marTop w:val="0"/>
      <w:marBottom w:val="0"/>
      <w:divBdr>
        <w:top w:val="none" w:sz="0" w:space="0" w:color="auto"/>
        <w:left w:val="none" w:sz="0" w:space="0" w:color="auto"/>
        <w:bottom w:val="none" w:sz="0" w:space="0" w:color="auto"/>
        <w:right w:val="none" w:sz="0" w:space="0" w:color="auto"/>
      </w:divBdr>
    </w:div>
    <w:div w:id="1336684942">
      <w:bodyDiv w:val="1"/>
      <w:marLeft w:val="0"/>
      <w:marRight w:val="0"/>
      <w:marTop w:val="0"/>
      <w:marBottom w:val="0"/>
      <w:divBdr>
        <w:top w:val="none" w:sz="0" w:space="0" w:color="auto"/>
        <w:left w:val="none" w:sz="0" w:space="0" w:color="auto"/>
        <w:bottom w:val="none" w:sz="0" w:space="0" w:color="auto"/>
        <w:right w:val="none" w:sz="0" w:space="0" w:color="auto"/>
      </w:divBdr>
    </w:div>
    <w:div w:id="1362247008">
      <w:bodyDiv w:val="1"/>
      <w:marLeft w:val="0"/>
      <w:marRight w:val="0"/>
      <w:marTop w:val="0"/>
      <w:marBottom w:val="0"/>
      <w:divBdr>
        <w:top w:val="none" w:sz="0" w:space="0" w:color="auto"/>
        <w:left w:val="none" w:sz="0" w:space="0" w:color="auto"/>
        <w:bottom w:val="none" w:sz="0" w:space="0" w:color="auto"/>
        <w:right w:val="none" w:sz="0" w:space="0" w:color="auto"/>
      </w:divBdr>
    </w:div>
    <w:div w:id="1620918756">
      <w:bodyDiv w:val="1"/>
      <w:marLeft w:val="0"/>
      <w:marRight w:val="0"/>
      <w:marTop w:val="0"/>
      <w:marBottom w:val="0"/>
      <w:divBdr>
        <w:top w:val="none" w:sz="0" w:space="0" w:color="auto"/>
        <w:left w:val="none" w:sz="0" w:space="0" w:color="auto"/>
        <w:bottom w:val="none" w:sz="0" w:space="0" w:color="auto"/>
        <w:right w:val="none" w:sz="0" w:space="0" w:color="auto"/>
      </w:divBdr>
    </w:div>
    <w:div w:id="1675180501">
      <w:bodyDiv w:val="1"/>
      <w:marLeft w:val="0"/>
      <w:marRight w:val="0"/>
      <w:marTop w:val="0"/>
      <w:marBottom w:val="0"/>
      <w:divBdr>
        <w:top w:val="none" w:sz="0" w:space="0" w:color="auto"/>
        <w:left w:val="none" w:sz="0" w:space="0" w:color="auto"/>
        <w:bottom w:val="none" w:sz="0" w:space="0" w:color="auto"/>
        <w:right w:val="none" w:sz="0" w:space="0" w:color="auto"/>
      </w:divBdr>
    </w:div>
    <w:div w:id="1878278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Data" Target="diagrams/data1.xml"/><Relationship Id="rId18" Type="http://schemas.openxmlformats.org/officeDocument/2006/relationships/chart" Target="charts/chart1.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mailto:e144380@metu.edu.tr" TargetMode="External"/><Relationship Id="rId17" Type="http://schemas.microsoft.com/office/2007/relationships/diagramDrawing" Target="diagrams/drawing1.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alkankahraman@gmail.com" TargetMode="External"/><Relationship Id="rId24"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diagramQuickStyle" Target="diagrams/quickStyle1.xml"/><Relationship Id="rId23" Type="http://schemas.openxmlformats.org/officeDocument/2006/relationships/header" Target="header3.xml"/><Relationship Id="rId10" Type="http://schemas.openxmlformats.org/officeDocument/2006/relationships/hyperlink" Target="mailto:zekier@gmail.com" TargetMode="External"/><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diagramLayout" Target="diagrams/layout1.xml"/><Relationship Id="rId22"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charts/_rels/chart1.xml.rels><?xml version="1.0" encoding="UTF-8" standalone="yes"?>
<Relationships xmlns="http://schemas.openxmlformats.org/package/2006/relationships"><Relationship Id="rId1" Type="http://schemas.openxmlformats.org/officeDocument/2006/relationships/oleObject" Target="file:///C:\Users\PC\Dropbox\Umbrella%20Corporation\Proposal\gantt%20char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tr-TR" baseline="0"/>
              <a:t>Project Sub-Tasks Gantt Chart</a:t>
            </a:r>
            <a:endParaRPr lang="tr-TR"/>
          </a:p>
        </c:rich>
      </c:tx>
      <c:overlay val="0"/>
    </c:title>
    <c:autoTitleDeleted val="0"/>
    <c:plotArea>
      <c:layout>
        <c:manualLayout>
          <c:layoutTarget val="inner"/>
          <c:xMode val="edge"/>
          <c:yMode val="edge"/>
          <c:x val="0.34657189728458754"/>
          <c:y val="0.11515783347745616"/>
          <c:w val="0.49971894766115138"/>
          <c:h val="0.73469692390678165"/>
        </c:manualLayout>
      </c:layout>
      <c:barChart>
        <c:barDir val="bar"/>
        <c:grouping val="stacked"/>
        <c:varyColors val="0"/>
        <c:ser>
          <c:idx val="0"/>
          <c:order val="0"/>
          <c:tx>
            <c:strRef>
              <c:f>Sayfa1!$B$1</c:f>
              <c:strCache>
                <c:ptCount val="1"/>
                <c:pt idx="0">
                  <c:v>Start Date</c:v>
                </c:pt>
              </c:strCache>
            </c:strRef>
          </c:tx>
          <c:spPr>
            <a:noFill/>
            <a:ln>
              <a:noFill/>
            </a:ln>
          </c:spPr>
          <c:invertIfNegative val="0"/>
          <c:cat>
            <c:strRef>
              <c:f>Sayfa1!$A$2:$A$13</c:f>
              <c:strCache>
                <c:ptCount val="12"/>
                <c:pt idx="0">
                  <c:v>Research</c:v>
                </c:pt>
                <c:pt idx="1">
                  <c:v>Component Tests</c:v>
                </c:pt>
                <c:pt idx="2">
                  <c:v>Sub-System Tests</c:v>
                </c:pt>
                <c:pt idx="3">
                  <c:v>Opponent Determination System Design</c:v>
                </c:pt>
                <c:pt idx="4">
                  <c:v>Software Design Process</c:v>
                </c:pt>
                <c:pt idx="5">
                  <c:v>Robot Movement System Design</c:v>
                </c:pt>
                <c:pt idx="6">
                  <c:v>Control Systems Design</c:v>
                </c:pt>
                <c:pt idx="7">
                  <c:v>Communication System Design</c:v>
                </c:pt>
                <c:pt idx="8">
                  <c:v>Overall Implementation</c:v>
                </c:pt>
                <c:pt idx="9">
                  <c:v>Overall System Tests</c:v>
                </c:pt>
                <c:pt idx="10">
                  <c:v>Improving Visualization</c:v>
                </c:pt>
                <c:pt idx="11">
                  <c:v>Acceptance Test (Demonstration)</c:v>
                </c:pt>
              </c:strCache>
            </c:strRef>
          </c:cat>
          <c:val>
            <c:numRef>
              <c:f>Sayfa1!$B$2:$B$13</c:f>
              <c:numCache>
                <c:formatCode>dd/mm/yyyy</c:formatCode>
                <c:ptCount val="12"/>
                <c:pt idx="0">
                  <c:v>41581</c:v>
                </c:pt>
                <c:pt idx="1">
                  <c:v>41603</c:v>
                </c:pt>
                <c:pt idx="2">
                  <c:v>41623</c:v>
                </c:pt>
                <c:pt idx="3">
                  <c:v>41623</c:v>
                </c:pt>
                <c:pt idx="4">
                  <c:v>41640</c:v>
                </c:pt>
                <c:pt idx="5">
                  <c:v>41654</c:v>
                </c:pt>
                <c:pt idx="6">
                  <c:v>41654</c:v>
                </c:pt>
                <c:pt idx="7">
                  <c:v>41685</c:v>
                </c:pt>
                <c:pt idx="8">
                  <c:v>41739</c:v>
                </c:pt>
                <c:pt idx="9">
                  <c:v>41739</c:v>
                </c:pt>
                <c:pt idx="10">
                  <c:v>41739</c:v>
                </c:pt>
                <c:pt idx="11">
                  <c:v>41766</c:v>
                </c:pt>
              </c:numCache>
            </c:numRef>
          </c:val>
        </c:ser>
        <c:ser>
          <c:idx val="1"/>
          <c:order val="1"/>
          <c:tx>
            <c:strRef>
              <c:f>Sayfa1!$C$1</c:f>
              <c:strCache>
                <c:ptCount val="1"/>
                <c:pt idx="0">
                  <c:v>Duration (Days)</c:v>
                </c:pt>
              </c:strCache>
            </c:strRef>
          </c:tx>
          <c:invertIfNegative val="0"/>
          <c:cat>
            <c:strRef>
              <c:f>Sayfa1!$A$2:$A$13</c:f>
              <c:strCache>
                <c:ptCount val="12"/>
                <c:pt idx="0">
                  <c:v>Research</c:v>
                </c:pt>
                <c:pt idx="1">
                  <c:v>Component Tests</c:v>
                </c:pt>
                <c:pt idx="2">
                  <c:v>Sub-System Tests</c:v>
                </c:pt>
                <c:pt idx="3">
                  <c:v>Opponent Determination System Design</c:v>
                </c:pt>
                <c:pt idx="4">
                  <c:v>Software Design Process</c:v>
                </c:pt>
                <c:pt idx="5">
                  <c:v>Robot Movement System Design</c:v>
                </c:pt>
                <c:pt idx="6">
                  <c:v>Control Systems Design</c:v>
                </c:pt>
                <c:pt idx="7">
                  <c:v>Communication System Design</c:v>
                </c:pt>
                <c:pt idx="8">
                  <c:v>Overall Implementation</c:v>
                </c:pt>
                <c:pt idx="9">
                  <c:v>Overall System Tests</c:v>
                </c:pt>
                <c:pt idx="10">
                  <c:v>Improving Visualization</c:v>
                </c:pt>
                <c:pt idx="11">
                  <c:v>Acceptance Test (Demonstration)</c:v>
                </c:pt>
              </c:strCache>
            </c:strRef>
          </c:cat>
          <c:val>
            <c:numRef>
              <c:f>Sayfa1!$C$2:$C$13</c:f>
              <c:numCache>
                <c:formatCode>0</c:formatCode>
                <c:ptCount val="12"/>
                <c:pt idx="0">
                  <c:v>43</c:v>
                </c:pt>
                <c:pt idx="1">
                  <c:v>21</c:v>
                </c:pt>
                <c:pt idx="2">
                  <c:v>100</c:v>
                </c:pt>
                <c:pt idx="3">
                  <c:v>116</c:v>
                </c:pt>
                <c:pt idx="4">
                  <c:v>99</c:v>
                </c:pt>
                <c:pt idx="5">
                  <c:v>85</c:v>
                </c:pt>
                <c:pt idx="6">
                  <c:v>85</c:v>
                </c:pt>
                <c:pt idx="7">
                  <c:v>54</c:v>
                </c:pt>
                <c:pt idx="8">
                  <c:v>7</c:v>
                </c:pt>
                <c:pt idx="9">
                  <c:v>20</c:v>
                </c:pt>
                <c:pt idx="10">
                  <c:v>30</c:v>
                </c:pt>
                <c:pt idx="11">
                  <c:v>8</c:v>
                </c:pt>
              </c:numCache>
            </c:numRef>
          </c:val>
        </c:ser>
        <c:ser>
          <c:idx val="2"/>
          <c:order val="2"/>
          <c:tx>
            <c:strRef>
              <c:f>Sayfa1!$D$1</c:f>
              <c:strCache>
                <c:ptCount val="1"/>
                <c:pt idx="0">
                  <c:v>End Date</c:v>
                </c:pt>
              </c:strCache>
            </c:strRef>
          </c:tx>
          <c:spPr>
            <a:noFill/>
            <a:ln>
              <a:noFill/>
            </a:ln>
          </c:spPr>
          <c:invertIfNegative val="0"/>
          <c:cat>
            <c:strRef>
              <c:f>Sayfa1!$A$2:$A$13</c:f>
              <c:strCache>
                <c:ptCount val="12"/>
                <c:pt idx="0">
                  <c:v>Research</c:v>
                </c:pt>
                <c:pt idx="1">
                  <c:v>Component Tests</c:v>
                </c:pt>
                <c:pt idx="2">
                  <c:v>Sub-System Tests</c:v>
                </c:pt>
                <c:pt idx="3">
                  <c:v>Opponent Determination System Design</c:v>
                </c:pt>
                <c:pt idx="4">
                  <c:v>Software Design Process</c:v>
                </c:pt>
                <c:pt idx="5">
                  <c:v>Robot Movement System Design</c:v>
                </c:pt>
                <c:pt idx="6">
                  <c:v>Control Systems Design</c:v>
                </c:pt>
                <c:pt idx="7">
                  <c:v>Communication System Design</c:v>
                </c:pt>
                <c:pt idx="8">
                  <c:v>Overall Implementation</c:v>
                </c:pt>
                <c:pt idx="9">
                  <c:v>Overall System Tests</c:v>
                </c:pt>
                <c:pt idx="10">
                  <c:v>Improving Visualization</c:v>
                </c:pt>
                <c:pt idx="11">
                  <c:v>Acceptance Test (Demonstration)</c:v>
                </c:pt>
              </c:strCache>
            </c:strRef>
          </c:cat>
          <c:val>
            <c:numRef>
              <c:f>Sayfa1!$D$2:$D$13</c:f>
              <c:numCache>
                <c:formatCode>dd/mm/yyyy</c:formatCode>
                <c:ptCount val="12"/>
                <c:pt idx="0">
                  <c:v>41624</c:v>
                </c:pt>
                <c:pt idx="1">
                  <c:v>41624</c:v>
                </c:pt>
                <c:pt idx="2">
                  <c:v>41723</c:v>
                </c:pt>
                <c:pt idx="3">
                  <c:v>41739</c:v>
                </c:pt>
                <c:pt idx="4">
                  <c:v>41739</c:v>
                </c:pt>
                <c:pt idx="5">
                  <c:v>41739</c:v>
                </c:pt>
                <c:pt idx="6">
                  <c:v>41739</c:v>
                </c:pt>
                <c:pt idx="7">
                  <c:v>41739</c:v>
                </c:pt>
                <c:pt idx="8">
                  <c:v>41746</c:v>
                </c:pt>
                <c:pt idx="9">
                  <c:v>41759</c:v>
                </c:pt>
                <c:pt idx="10">
                  <c:v>41769</c:v>
                </c:pt>
                <c:pt idx="11">
                  <c:v>41774</c:v>
                </c:pt>
              </c:numCache>
            </c:numRef>
          </c:val>
        </c:ser>
        <c:dLbls>
          <c:showLegendKey val="0"/>
          <c:showVal val="0"/>
          <c:showCatName val="0"/>
          <c:showSerName val="0"/>
          <c:showPercent val="0"/>
          <c:showBubbleSize val="0"/>
        </c:dLbls>
        <c:gapWidth val="150"/>
        <c:overlap val="100"/>
        <c:axId val="159687680"/>
        <c:axId val="82004800"/>
      </c:barChart>
      <c:catAx>
        <c:axId val="159687680"/>
        <c:scaling>
          <c:orientation val="maxMin"/>
        </c:scaling>
        <c:delete val="0"/>
        <c:axPos val="l"/>
        <c:majorTickMark val="out"/>
        <c:minorTickMark val="none"/>
        <c:tickLblPos val="nextTo"/>
        <c:crossAx val="82004800"/>
        <c:crossesAt val="41581"/>
        <c:auto val="1"/>
        <c:lblAlgn val="ctr"/>
        <c:lblOffset val="100"/>
        <c:noMultiLvlLbl val="0"/>
      </c:catAx>
      <c:valAx>
        <c:axId val="82004800"/>
        <c:scaling>
          <c:orientation val="minMax"/>
          <c:max val="41774"/>
          <c:min val="41581"/>
        </c:scaling>
        <c:delete val="0"/>
        <c:axPos val="b"/>
        <c:majorGridlines/>
        <c:numFmt formatCode="dd/mm/yyyy" sourceLinked="1"/>
        <c:majorTickMark val="out"/>
        <c:minorTickMark val="none"/>
        <c:tickLblPos val="nextTo"/>
        <c:txPr>
          <a:bodyPr rot="2700000"/>
          <a:lstStyle/>
          <a:p>
            <a:pPr>
              <a:defRPr/>
            </a:pPr>
            <a:endParaRPr lang="tr-TR"/>
          </a:p>
        </c:txPr>
        <c:crossAx val="159687680"/>
        <c:crosses val="max"/>
        <c:crossBetween val="between"/>
        <c:majorUnit val="7"/>
      </c:valAx>
    </c:plotArea>
    <c:legend>
      <c:legendPos val="r"/>
      <c:legendEntry>
        <c:idx val="0"/>
        <c:delete val="1"/>
      </c:legendEntry>
      <c:legendEntry>
        <c:idx val="2"/>
        <c:delete val="1"/>
      </c:legendEntry>
      <c:overlay val="0"/>
    </c:legend>
    <c:plotVisOnly val="1"/>
    <c:dispBlanksAs val="gap"/>
    <c:showDLblsOverMax val="0"/>
  </c:chart>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8CCD3C5-6B99-491F-90FE-DCA985768050}" type="doc">
      <dgm:prSet loTypeId="urn:microsoft.com/office/officeart/2005/8/layout/orgChart1" loCatId="hierarchy" qsTypeId="urn:microsoft.com/office/officeart/2005/8/quickstyle/3d1" qsCatId="3D" csTypeId="urn:microsoft.com/office/officeart/2005/8/colors/accent2_1" csCatId="accent2" phldr="1"/>
      <dgm:spPr/>
      <dgm:t>
        <a:bodyPr/>
        <a:lstStyle/>
        <a:p>
          <a:endParaRPr lang="tr-TR"/>
        </a:p>
      </dgm:t>
    </dgm:pt>
    <dgm:pt modelId="{5EBD1FA0-1D8F-4EB5-B0A1-37BC2411D17D}">
      <dgm:prSet phldrT="[Metin]"/>
      <dgm:spPr/>
      <dgm:t>
        <a:bodyPr/>
        <a:lstStyle/>
        <a:p>
          <a:r>
            <a:rPr lang="tr-TR"/>
            <a:t>Project Coordinator:</a:t>
          </a:r>
        </a:p>
        <a:p>
          <a:r>
            <a:rPr lang="tr-TR"/>
            <a:t>Tuba Ceren DEVECİ</a:t>
          </a:r>
        </a:p>
        <a:p>
          <a:r>
            <a:rPr lang="tr-TR" i="1"/>
            <a:t>Microwave Engineer</a:t>
          </a:r>
        </a:p>
        <a:p>
          <a:endParaRPr lang="tr-TR"/>
        </a:p>
      </dgm:t>
    </dgm:pt>
    <dgm:pt modelId="{3A529CE0-6201-4D24-9163-6D65C7D5B04C}" type="parTrans" cxnId="{11682E60-175A-437C-9E5F-67C17EB3C796}">
      <dgm:prSet/>
      <dgm:spPr/>
      <dgm:t>
        <a:bodyPr/>
        <a:lstStyle/>
        <a:p>
          <a:endParaRPr lang="tr-TR"/>
        </a:p>
      </dgm:t>
    </dgm:pt>
    <dgm:pt modelId="{8A16B600-3531-42A3-8F90-9AEC77F463A0}" type="sibTrans" cxnId="{11682E60-175A-437C-9E5F-67C17EB3C796}">
      <dgm:prSet/>
      <dgm:spPr/>
      <dgm:t>
        <a:bodyPr/>
        <a:lstStyle/>
        <a:p>
          <a:endParaRPr lang="tr-TR"/>
        </a:p>
      </dgm:t>
    </dgm:pt>
    <dgm:pt modelId="{0AD00BF6-0355-481E-823C-9B9983264B84}">
      <dgm:prSet phldrT="[Metin]"/>
      <dgm:spPr/>
      <dgm:t>
        <a:bodyPr/>
        <a:lstStyle/>
        <a:p>
          <a:r>
            <a:rPr lang="tr-TR"/>
            <a:t>Hakan DOĞAN</a:t>
          </a:r>
        </a:p>
        <a:p>
          <a:r>
            <a:rPr lang="tr-TR" i="1"/>
            <a:t>Software Engineer</a:t>
          </a:r>
        </a:p>
      </dgm:t>
    </dgm:pt>
    <dgm:pt modelId="{1D77388D-426F-46C7-AFC1-54D82F5744C8}" type="parTrans" cxnId="{34F991F9-EABC-4B6C-A53A-41FAE899DDC7}">
      <dgm:prSet/>
      <dgm:spPr/>
      <dgm:t>
        <a:bodyPr/>
        <a:lstStyle/>
        <a:p>
          <a:endParaRPr lang="tr-TR"/>
        </a:p>
      </dgm:t>
    </dgm:pt>
    <dgm:pt modelId="{F7DE0C9E-7482-490F-9CC8-CB4610018240}" type="sibTrans" cxnId="{34F991F9-EABC-4B6C-A53A-41FAE899DDC7}">
      <dgm:prSet/>
      <dgm:spPr/>
      <dgm:t>
        <a:bodyPr/>
        <a:lstStyle/>
        <a:p>
          <a:endParaRPr lang="tr-TR"/>
        </a:p>
      </dgm:t>
    </dgm:pt>
    <dgm:pt modelId="{80403C2B-665F-48E1-9F89-62EAAB841B03}">
      <dgm:prSet phldrT="[Metin]"/>
      <dgm:spPr/>
      <dgm:t>
        <a:bodyPr/>
        <a:lstStyle/>
        <a:p>
          <a:r>
            <a:rPr lang="tr-TR"/>
            <a:t>Mehmet DURAN</a:t>
          </a:r>
        </a:p>
        <a:p>
          <a:r>
            <a:rPr lang="tr-TR" i="1"/>
            <a:t>Power Engineer</a:t>
          </a:r>
        </a:p>
      </dgm:t>
    </dgm:pt>
    <dgm:pt modelId="{174F676A-3F6E-45DE-AE0A-EB22B5C7742C}" type="parTrans" cxnId="{59CA5D0C-364C-434C-AEEB-4672B93BE6D6}">
      <dgm:prSet/>
      <dgm:spPr/>
      <dgm:t>
        <a:bodyPr/>
        <a:lstStyle/>
        <a:p>
          <a:endParaRPr lang="tr-TR"/>
        </a:p>
      </dgm:t>
    </dgm:pt>
    <dgm:pt modelId="{10164503-9FD8-480D-9D3C-22A380710FC7}" type="sibTrans" cxnId="{59CA5D0C-364C-434C-AEEB-4672B93BE6D6}">
      <dgm:prSet/>
      <dgm:spPr/>
      <dgm:t>
        <a:bodyPr/>
        <a:lstStyle/>
        <a:p>
          <a:endParaRPr lang="tr-TR"/>
        </a:p>
      </dgm:t>
    </dgm:pt>
    <dgm:pt modelId="{C86060DB-B67E-4E21-9646-383BCB7EF16B}">
      <dgm:prSet phldrT="[Metin]"/>
      <dgm:spPr/>
      <dgm:t>
        <a:bodyPr/>
        <a:lstStyle/>
        <a:p>
          <a:r>
            <a:rPr lang="tr-TR"/>
            <a:t>Osman Zeki ER</a:t>
          </a:r>
        </a:p>
        <a:p>
          <a:r>
            <a:rPr lang="tr-TR" i="1"/>
            <a:t>System Engineer</a:t>
          </a:r>
        </a:p>
      </dgm:t>
    </dgm:pt>
    <dgm:pt modelId="{8781F398-B6CE-425F-80C8-43475377AAE0}" type="parTrans" cxnId="{1FE9DA69-306E-4F8E-A77B-B0E5BB966584}">
      <dgm:prSet/>
      <dgm:spPr/>
      <dgm:t>
        <a:bodyPr/>
        <a:lstStyle/>
        <a:p>
          <a:endParaRPr lang="tr-TR"/>
        </a:p>
      </dgm:t>
    </dgm:pt>
    <dgm:pt modelId="{18E76C2E-3546-4744-ADD3-C4B755F594B3}" type="sibTrans" cxnId="{1FE9DA69-306E-4F8E-A77B-B0E5BB966584}">
      <dgm:prSet/>
      <dgm:spPr/>
      <dgm:t>
        <a:bodyPr/>
        <a:lstStyle/>
        <a:p>
          <a:endParaRPr lang="tr-TR"/>
        </a:p>
      </dgm:t>
    </dgm:pt>
    <dgm:pt modelId="{5E47453B-78DD-4556-8826-FA39C0F3A6B8}">
      <dgm:prSet phldrT="[Metin]"/>
      <dgm:spPr/>
      <dgm:t>
        <a:bodyPr/>
        <a:lstStyle/>
        <a:p>
          <a:r>
            <a:rPr lang="tr-TR"/>
            <a:t>Nazım Önder ORHAN</a:t>
          </a:r>
        </a:p>
        <a:p>
          <a:r>
            <a:rPr lang="tr-TR" i="1"/>
            <a:t>Telecommunications Engineer</a:t>
          </a:r>
        </a:p>
      </dgm:t>
    </dgm:pt>
    <dgm:pt modelId="{BF46B80D-83BA-4E32-A14B-D965ADAAF0CA}" type="parTrans" cxnId="{6AB71E1A-71B5-42BF-8B49-B337202C8ED1}">
      <dgm:prSet/>
      <dgm:spPr/>
      <dgm:t>
        <a:bodyPr/>
        <a:lstStyle/>
        <a:p>
          <a:endParaRPr lang="tr-TR"/>
        </a:p>
      </dgm:t>
    </dgm:pt>
    <dgm:pt modelId="{B32FA5EF-85EF-4508-8CCC-5FA1AFF39370}" type="sibTrans" cxnId="{6AB71E1A-71B5-42BF-8B49-B337202C8ED1}">
      <dgm:prSet/>
      <dgm:spPr/>
      <dgm:t>
        <a:bodyPr/>
        <a:lstStyle/>
        <a:p>
          <a:endParaRPr lang="tr-TR"/>
        </a:p>
      </dgm:t>
    </dgm:pt>
    <dgm:pt modelId="{1DF1A35F-3BEE-494A-A98A-9FA33AA6DDB1}">
      <dgm:prSet phldrT="[Metin]"/>
      <dgm:spPr/>
      <dgm:t>
        <a:bodyPr/>
        <a:lstStyle/>
        <a:p>
          <a:r>
            <a:rPr lang="tr-TR"/>
            <a:t>Alkan KAHRAMAN</a:t>
          </a:r>
        </a:p>
        <a:p>
          <a:r>
            <a:rPr lang="tr-TR" i="1"/>
            <a:t>Mechatronics Engineer</a:t>
          </a:r>
        </a:p>
      </dgm:t>
    </dgm:pt>
    <dgm:pt modelId="{24A5E9EC-4A96-41EC-93FD-D3F529BC05B3}" type="parTrans" cxnId="{3D9CA07C-2832-49A2-A3FA-11FFC3E91D5D}">
      <dgm:prSet/>
      <dgm:spPr/>
      <dgm:t>
        <a:bodyPr/>
        <a:lstStyle/>
        <a:p>
          <a:endParaRPr lang="tr-TR"/>
        </a:p>
      </dgm:t>
    </dgm:pt>
    <dgm:pt modelId="{796F3D0E-FB3D-4633-B539-610F349CF19A}" type="sibTrans" cxnId="{3D9CA07C-2832-49A2-A3FA-11FFC3E91D5D}">
      <dgm:prSet/>
      <dgm:spPr/>
      <dgm:t>
        <a:bodyPr/>
        <a:lstStyle/>
        <a:p>
          <a:endParaRPr lang="tr-TR"/>
        </a:p>
      </dgm:t>
    </dgm:pt>
    <dgm:pt modelId="{1B1143AE-2583-4E16-8BDF-085C1681821C}" type="pres">
      <dgm:prSet presAssocID="{68CCD3C5-6B99-491F-90FE-DCA985768050}" presName="hierChild1" presStyleCnt="0">
        <dgm:presLayoutVars>
          <dgm:orgChart val="1"/>
          <dgm:chPref val="1"/>
          <dgm:dir/>
          <dgm:animOne val="branch"/>
          <dgm:animLvl val="lvl"/>
          <dgm:resizeHandles/>
        </dgm:presLayoutVars>
      </dgm:prSet>
      <dgm:spPr/>
      <dgm:t>
        <a:bodyPr/>
        <a:lstStyle/>
        <a:p>
          <a:endParaRPr lang="tr-TR"/>
        </a:p>
      </dgm:t>
    </dgm:pt>
    <dgm:pt modelId="{BFAE165C-1558-4242-8CAA-B4E848E0744E}" type="pres">
      <dgm:prSet presAssocID="{5EBD1FA0-1D8F-4EB5-B0A1-37BC2411D17D}" presName="hierRoot1" presStyleCnt="0">
        <dgm:presLayoutVars>
          <dgm:hierBranch val="hang"/>
        </dgm:presLayoutVars>
      </dgm:prSet>
      <dgm:spPr/>
    </dgm:pt>
    <dgm:pt modelId="{88362B0F-4A27-4338-8174-CAE90E69DBF4}" type="pres">
      <dgm:prSet presAssocID="{5EBD1FA0-1D8F-4EB5-B0A1-37BC2411D17D}" presName="rootComposite1" presStyleCnt="0"/>
      <dgm:spPr/>
    </dgm:pt>
    <dgm:pt modelId="{D4BD9453-5906-4141-80EE-13EA9D8B73DA}" type="pres">
      <dgm:prSet presAssocID="{5EBD1FA0-1D8F-4EB5-B0A1-37BC2411D17D}" presName="rootText1" presStyleLbl="node0" presStyleIdx="0" presStyleCnt="1" custScaleX="211570" custScaleY="150176" custLinFactNeighborX="2606" custLinFactNeighborY="-539">
        <dgm:presLayoutVars>
          <dgm:chPref val="3"/>
        </dgm:presLayoutVars>
      </dgm:prSet>
      <dgm:spPr/>
      <dgm:t>
        <a:bodyPr/>
        <a:lstStyle/>
        <a:p>
          <a:endParaRPr lang="tr-TR"/>
        </a:p>
      </dgm:t>
    </dgm:pt>
    <dgm:pt modelId="{97DEEFF4-8AB1-476D-8F0C-C8F2405D38F3}" type="pres">
      <dgm:prSet presAssocID="{5EBD1FA0-1D8F-4EB5-B0A1-37BC2411D17D}" presName="rootConnector1" presStyleLbl="node1" presStyleIdx="0" presStyleCnt="0"/>
      <dgm:spPr/>
      <dgm:t>
        <a:bodyPr/>
        <a:lstStyle/>
        <a:p>
          <a:endParaRPr lang="tr-TR"/>
        </a:p>
      </dgm:t>
    </dgm:pt>
    <dgm:pt modelId="{EBF1D2C5-0241-4294-9C55-36337391CBD7}" type="pres">
      <dgm:prSet presAssocID="{5EBD1FA0-1D8F-4EB5-B0A1-37BC2411D17D}" presName="hierChild2" presStyleCnt="0"/>
      <dgm:spPr/>
    </dgm:pt>
    <dgm:pt modelId="{EE40EBD5-1006-48C9-B634-D5D690915703}" type="pres">
      <dgm:prSet presAssocID="{1D77388D-426F-46C7-AFC1-54D82F5744C8}" presName="Name48" presStyleLbl="parChTrans1D2" presStyleIdx="0" presStyleCnt="5"/>
      <dgm:spPr/>
      <dgm:t>
        <a:bodyPr/>
        <a:lstStyle/>
        <a:p>
          <a:endParaRPr lang="tr-TR"/>
        </a:p>
      </dgm:t>
    </dgm:pt>
    <dgm:pt modelId="{829F68FD-E0BE-4F89-BFCB-A4ACDBD0108D}" type="pres">
      <dgm:prSet presAssocID="{0AD00BF6-0355-481E-823C-9B9983264B84}" presName="hierRoot2" presStyleCnt="0">
        <dgm:presLayoutVars>
          <dgm:hierBranch val="hang"/>
        </dgm:presLayoutVars>
      </dgm:prSet>
      <dgm:spPr/>
    </dgm:pt>
    <dgm:pt modelId="{120DF207-49F4-467A-BAF7-340385C279E7}" type="pres">
      <dgm:prSet presAssocID="{0AD00BF6-0355-481E-823C-9B9983264B84}" presName="rootComposite" presStyleCnt="0"/>
      <dgm:spPr/>
    </dgm:pt>
    <dgm:pt modelId="{7D18F33A-9723-40B6-BCFC-3016953D960A}" type="pres">
      <dgm:prSet presAssocID="{0AD00BF6-0355-481E-823C-9B9983264B84}" presName="rootText" presStyleLbl="node2" presStyleIdx="0" presStyleCnt="5" custScaleX="157970" custScaleY="163901" custLinFactNeighborX="1737" custLinFactNeighborY="0">
        <dgm:presLayoutVars>
          <dgm:chPref val="3"/>
        </dgm:presLayoutVars>
      </dgm:prSet>
      <dgm:spPr/>
      <dgm:t>
        <a:bodyPr/>
        <a:lstStyle/>
        <a:p>
          <a:endParaRPr lang="tr-TR"/>
        </a:p>
      </dgm:t>
    </dgm:pt>
    <dgm:pt modelId="{C608FA37-E49E-4578-9DE3-4765D7B9BD7C}" type="pres">
      <dgm:prSet presAssocID="{0AD00BF6-0355-481E-823C-9B9983264B84}" presName="rootConnector" presStyleLbl="node2" presStyleIdx="0" presStyleCnt="5"/>
      <dgm:spPr/>
      <dgm:t>
        <a:bodyPr/>
        <a:lstStyle/>
        <a:p>
          <a:endParaRPr lang="tr-TR"/>
        </a:p>
      </dgm:t>
    </dgm:pt>
    <dgm:pt modelId="{7BCA485C-1ED7-4489-A479-CD1799EACFC6}" type="pres">
      <dgm:prSet presAssocID="{0AD00BF6-0355-481E-823C-9B9983264B84}" presName="hierChild4" presStyleCnt="0"/>
      <dgm:spPr/>
    </dgm:pt>
    <dgm:pt modelId="{652EE8B3-8E50-47A7-93E3-7566120E571B}" type="pres">
      <dgm:prSet presAssocID="{0AD00BF6-0355-481E-823C-9B9983264B84}" presName="hierChild5" presStyleCnt="0"/>
      <dgm:spPr/>
    </dgm:pt>
    <dgm:pt modelId="{F3C4B2C8-B40B-4C1B-B4F7-542938A97A89}" type="pres">
      <dgm:prSet presAssocID="{174F676A-3F6E-45DE-AE0A-EB22B5C7742C}" presName="Name48" presStyleLbl="parChTrans1D2" presStyleIdx="1" presStyleCnt="5"/>
      <dgm:spPr/>
      <dgm:t>
        <a:bodyPr/>
        <a:lstStyle/>
        <a:p>
          <a:endParaRPr lang="tr-TR"/>
        </a:p>
      </dgm:t>
    </dgm:pt>
    <dgm:pt modelId="{6393FF05-D3EF-4725-9A4B-9131B0435BA5}" type="pres">
      <dgm:prSet presAssocID="{80403C2B-665F-48E1-9F89-62EAAB841B03}" presName="hierRoot2" presStyleCnt="0">
        <dgm:presLayoutVars>
          <dgm:hierBranch val="init"/>
        </dgm:presLayoutVars>
      </dgm:prSet>
      <dgm:spPr/>
    </dgm:pt>
    <dgm:pt modelId="{AF53D3C7-73EF-4167-B992-F83312380E84}" type="pres">
      <dgm:prSet presAssocID="{80403C2B-665F-48E1-9F89-62EAAB841B03}" presName="rootComposite" presStyleCnt="0"/>
      <dgm:spPr/>
    </dgm:pt>
    <dgm:pt modelId="{85B69D3C-C6F1-49E7-87ED-E3E5DF125474}" type="pres">
      <dgm:prSet presAssocID="{80403C2B-665F-48E1-9F89-62EAAB841B03}" presName="rootText" presStyleLbl="node2" presStyleIdx="1" presStyleCnt="5" custScaleX="167144" custScaleY="165863" custLinFactNeighborY="0">
        <dgm:presLayoutVars>
          <dgm:chPref val="3"/>
        </dgm:presLayoutVars>
      </dgm:prSet>
      <dgm:spPr/>
      <dgm:t>
        <a:bodyPr/>
        <a:lstStyle/>
        <a:p>
          <a:endParaRPr lang="tr-TR"/>
        </a:p>
      </dgm:t>
    </dgm:pt>
    <dgm:pt modelId="{8F76CBF0-6B6B-454B-B363-621F4AE6B290}" type="pres">
      <dgm:prSet presAssocID="{80403C2B-665F-48E1-9F89-62EAAB841B03}" presName="rootConnector" presStyleLbl="node2" presStyleIdx="1" presStyleCnt="5"/>
      <dgm:spPr/>
      <dgm:t>
        <a:bodyPr/>
        <a:lstStyle/>
        <a:p>
          <a:endParaRPr lang="tr-TR"/>
        </a:p>
      </dgm:t>
    </dgm:pt>
    <dgm:pt modelId="{F99A1A20-77FC-4970-A6DF-6F6634AC56FD}" type="pres">
      <dgm:prSet presAssocID="{80403C2B-665F-48E1-9F89-62EAAB841B03}" presName="hierChild4" presStyleCnt="0"/>
      <dgm:spPr/>
    </dgm:pt>
    <dgm:pt modelId="{8A467035-D79F-4E54-90EE-379D9AFFFAA6}" type="pres">
      <dgm:prSet presAssocID="{80403C2B-665F-48E1-9F89-62EAAB841B03}" presName="hierChild5" presStyleCnt="0"/>
      <dgm:spPr/>
    </dgm:pt>
    <dgm:pt modelId="{B9C213AD-4FE9-4682-BDBD-C293B496B6F2}" type="pres">
      <dgm:prSet presAssocID="{8781F398-B6CE-425F-80C8-43475377AAE0}" presName="Name48" presStyleLbl="parChTrans1D2" presStyleIdx="2" presStyleCnt="5"/>
      <dgm:spPr/>
      <dgm:t>
        <a:bodyPr/>
        <a:lstStyle/>
        <a:p>
          <a:endParaRPr lang="tr-TR"/>
        </a:p>
      </dgm:t>
    </dgm:pt>
    <dgm:pt modelId="{449A7A65-70EA-415C-A2EE-8B53CE519095}" type="pres">
      <dgm:prSet presAssocID="{C86060DB-B67E-4E21-9646-383BCB7EF16B}" presName="hierRoot2" presStyleCnt="0">
        <dgm:presLayoutVars>
          <dgm:hierBranch val="init"/>
        </dgm:presLayoutVars>
      </dgm:prSet>
      <dgm:spPr/>
    </dgm:pt>
    <dgm:pt modelId="{E0980DD1-91BC-4341-B33F-038E75982D7E}" type="pres">
      <dgm:prSet presAssocID="{C86060DB-B67E-4E21-9646-383BCB7EF16B}" presName="rootComposite" presStyleCnt="0"/>
      <dgm:spPr/>
    </dgm:pt>
    <dgm:pt modelId="{728EC071-3A8E-42F0-8A8C-3E45AD13EAB4}" type="pres">
      <dgm:prSet presAssocID="{C86060DB-B67E-4E21-9646-383BCB7EF16B}" presName="rootText" presStyleLbl="node2" presStyleIdx="2" presStyleCnt="5" custScaleX="161762" custScaleY="167756">
        <dgm:presLayoutVars>
          <dgm:chPref val="3"/>
        </dgm:presLayoutVars>
      </dgm:prSet>
      <dgm:spPr/>
      <dgm:t>
        <a:bodyPr/>
        <a:lstStyle/>
        <a:p>
          <a:endParaRPr lang="tr-TR"/>
        </a:p>
      </dgm:t>
    </dgm:pt>
    <dgm:pt modelId="{BD565A0E-D1D7-4946-B007-869922DF38A9}" type="pres">
      <dgm:prSet presAssocID="{C86060DB-B67E-4E21-9646-383BCB7EF16B}" presName="rootConnector" presStyleLbl="node2" presStyleIdx="2" presStyleCnt="5"/>
      <dgm:spPr/>
      <dgm:t>
        <a:bodyPr/>
        <a:lstStyle/>
        <a:p>
          <a:endParaRPr lang="tr-TR"/>
        </a:p>
      </dgm:t>
    </dgm:pt>
    <dgm:pt modelId="{AA839B89-26B0-492A-A363-62D7C82C19F7}" type="pres">
      <dgm:prSet presAssocID="{C86060DB-B67E-4E21-9646-383BCB7EF16B}" presName="hierChild4" presStyleCnt="0"/>
      <dgm:spPr/>
    </dgm:pt>
    <dgm:pt modelId="{3BA6A58D-6976-4F5C-9B71-8474B010D4FB}" type="pres">
      <dgm:prSet presAssocID="{C86060DB-B67E-4E21-9646-383BCB7EF16B}" presName="hierChild5" presStyleCnt="0"/>
      <dgm:spPr/>
    </dgm:pt>
    <dgm:pt modelId="{99B9B03D-AB2B-40FF-BD34-0111035A3B17}" type="pres">
      <dgm:prSet presAssocID="{24A5E9EC-4A96-41EC-93FD-D3F529BC05B3}" presName="Name48" presStyleLbl="parChTrans1D2" presStyleIdx="3" presStyleCnt="5"/>
      <dgm:spPr/>
      <dgm:t>
        <a:bodyPr/>
        <a:lstStyle/>
        <a:p>
          <a:endParaRPr lang="tr-TR"/>
        </a:p>
      </dgm:t>
    </dgm:pt>
    <dgm:pt modelId="{D176C9B3-63D3-4C35-8F0E-5F19B0BE622D}" type="pres">
      <dgm:prSet presAssocID="{1DF1A35F-3BEE-494A-A98A-9FA33AA6DDB1}" presName="hierRoot2" presStyleCnt="0">
        <dgm:presLayoutVars>
          <dgm:hierBranch val="init"/>
        </dgm:presLayoutVars>
      </dgm:prSet>
      <dgm:spPr/>
    </dgm:pt>
    <dgm:pt modelId="{8539FA73-E9F4-4992-B0E1-855AB7BB4491}" type="pres">
      <dgm:prSet presAssocID="{1DF1A35F-3BEE-494A-A98A-9FA33AA6DDB1}" presName="rootComposite" presStyleCnt="0"/>
      <dgm:spPr/>
    </dgm:pt>
    <dgm:pt modelId="{46C51D73-15BA-4BB7-B8D4-59ACCD810560}" type="pres">
      <dgm:prSet presAssocID="{1DF1A35F-3BEE-494A-A98A-9FA33AA6DDB1}" presName="rootText" presStyleLbl="node2" presStyleIdx="3" presStyleCnt="5" custScaleX="162906" custScaleY="168895" custLinFactNeighborY="0">
        <dgm:presLayoutVars>
          <dgm:chPref val="3"/>
        </dgm:presLayoutVars>
      </dgm:prSet>
      <dgm:spPr/>
      <dgm:t>
        <a:bodyPr/>
        <a:lstStyle/>
        <a:p>
          <a:endParaRPr lang="tr-TR"/>
        </a:p>
      </dgm:t>
    </dgm:pt>
    <dgm:pt modelId="{F06C2CB4-6C63-4A47-B27D-27628FF06CA0}" type="pres">
      <dgm:prSet presAssocID="{1DF1A35F-3BEE-494A-A98A-9FA33AA6DDB1}" presName="rootConnector" presStyleLbl="node2" presStyleIdx="3" presStyleCnt="5"/>
      <dgm:spPr/>
      <dgm:t>
        <a:bodyPr/>
        <a:lstStyle/>
        <a:p>
          <a:endParaRPr lang="tr-TR"/>
        </a:p>
      </dgm:t>
    </dgm:pt>
    <dgm:pt modelId="{07A99628-173B-432D-B1A2-2468AC343DCA}" type="pres">
      <dgm:prSet presAssocID="{1DF1A35F-3BEE-494A-A98A-9FA33AA6DDB1}" presName="hierChild4" presStyleCnt="0"/>
      <dgm:spPr/>
    </dgm:pt>
    <dgm:pt modelId="{9B7BE0F9-7AD9-4742-8726-DAB654C639E3}" type="pres">
      <dgm:prSet presAssocID="{1DF1A35F-3BEE-494A-A98A-9FA33AA6DDB1}" presName="hierChild5" presStyleCnt="0"/>
      <dgm:spPr/>
    </dgm:pt>
    <dgm:pt modelId="{5BB2EF13-AD1F-443B-98C4-4701F799C700}" type="pres">
      <dgm:prSet presAssocID="{BF46B80D-83BA-4E32-A14B-D965ADAAF0CA}" presName="Name48" presStyleLbl="parChTrans1D2" presStyleIdx="4" presStyleCnt="5"/>
      <dgm:spPr/>
      <dgm:t>
        <a:bodyPr/>
        <a:lstStyle/>
        <a:p>
          <a:endParaRPr lang="tr-TR"/>
        </a:p>
      </dgm:t>
    </dgm:pt>
    <dgm:pt modelId="{B6EC3568-51BE-4731-BE79-CAD63E1F801E}" type="pres">
      <dgm:prSet presAssocID="{5E47453B-78DD-4556-8826-FA39C0F3A6B8}" presName="hierRoot2" presStyleCnt="0">
        <dgm:presLayoutVars>
          <dgm:hierBranch val="init"/>
        </dgm:presLayoutVars>
      </dgm:prSet>
      <dgm:spPr/>
    </dgm:pt>
    <dgm:pt modelId="{3FCC71AF-FA31-4A9C-B4B5-C51005962D0A}" type="pres">
      <dgm:prSet presAssocID="{5E47453B-78DD-4556-8826-FA39C0F3A6B8}" presName="rootComposite" presStyleCnt="0"/>
      <dgm:spPr/>
    </dgm:pt>
    <dgm:pt modelId="{CBBBDA44-D96B-4477-A4AB-062269BBB0DE}" type="pres">
      <dgm:prSet presAssocID="{5E47453B-78DD-4556-8826-FA39C0F3A6B8}" presName="rootText" presStyleLbl="node2" presStyleIdx="4" presStyleCnt="5" custScaleX="161919" custScaleY="157508">
        <dgm:presLayoutVars>
          <dgm:chPref val="3"/>
        </dgm:presLayoutVars>
      </dgm:prSet>
      <dgm:spPr/>
      <dgm:t>
        <a:bodyPr/>
        <a:lstStyle/>
        <a:p>
          <a:endParaRPr lang="tr-TR"/>
        </a:p>
      </dgm:t>
    </dgm:pt>
    <dgm:pt modelId="{51CA8BE2-5296-4674-9BDA-9416DB127D07}" type="pres">
      <dgm:prSet presAssocID="{5E47453B-78DD-4556-8826-FA39C0F3A6B8}" presName="rootConnector" presStyleLbl="node2" presStyleIdx="4" presStyleCnt="5"/>
      <dgm:spPr/>
      <dgm:t>
        <a:bodyPr/>
        <a:lstStyle/>
        <a:p>
          <a:endParaRPr lang="tr-TR"/>
        </a:p>
      </dgm:t>
    </dgm:pt>
    <dgm:pt modelId="{69D25F70-5A61-4A30-9339-5CFFF2A2B4B2}" type="pres">
      <dgm:prSet presAssocID="{5E47453B-78DD-4556-8826-FA39C0F3A6B8}" presName="hierChild4" presStyleCnt="0"/>
      <dgm:spPr/>
    </dgm:pt>
    <dgm:pt modelId="{27D74B30-56E5-4B8A-BCEC-A54A7E5A7C3D}" type="pres">
      <dgm:prSet presAssocID="{5E47453B-78DD-4556-8826-FA39C0F3A6B8}" presName="hierChild5" presStyleCnt="0"/>
      <dgm:spPr/>
    </dgm:pt>
    <dgm:pt modelId="{B599EE8C-0FFF-4590-B007-2FC4F7F1A329}" type="pres">
      <dgm:prSet presAssocID="{5EBD1FA0-1D8F-4EB5-B0A1-37BC2411D17D}" presName="hierChild3" presStyleCnt="0"/>
      <dgm:spPr/>
    </dgm:pt>
  </dgm:ptLst>
  <dgm:cxnLst>
    <dgm:cxn modelId="{6AB71E1A-71B5-42BF-8B49-B337202C8ED1}" srcId="{5EBD1FA0-1D8F-4EB5-B0A1-37BC2411D17D}" destId="{5E47453B-78DD-4556-8826-FA39C0F3A6B8}" srcOrd="4" destOrd="0" parTransId="{BF46B80D-83BA-4E32-A14B-D965ADAAF0CA}" sibTransId="{B32FA5EF-85EF-4508-8CCC-5FA1AFF39370}"/>
    <dgm:cxn modelId="{144F5693-6329-4FEC-9A2D-6D4D30D8494D}" type="presOf" srcId="{5EBD1FA0-1D8F-4EB5-B0A1-37BC2411D17D}" destId="{D4BD9453-5906-4141-80EE-13EA9D8B73DA}" srcOrd="0" destOrd="0" presId="urn:microsoft.com/office/officeart/2005/8/layout/orgChart1"/>
    <dgm:cxn modelId="{9C89E4DE-766A-40EB-9C0E-551E0A264F6F}" type="presOf" srcId="{80403C2B-665F-48E1-9F89-62EAAB841B03}" destId="{85B69D3C-C6F1-49E7-87ED-E3E5DF125474}" srcOrd="0" destOrd="0" presId="urn:microsoft.com/office/officeart/2005/8/layout/orgChart1"/>
    <dgm:cxn modelId="{3D9CA07C-2832-49A2-A3FA-11FFC3E91D5D}" srcId="{5EBD1FA0-1D8F-4EB5-B0A1-37BC2411D17D}" destId="{1DF1A35F-3BEE-494A-A98A-9FA33AA6DDB1}" srcOrd="3" destOrd="0" parTransId="{24A5E9EC-4A96-41EC-93FD-D3F529BC05B3}" sibTransId="{796F3D0E-FB3D-4633-B539-610F349CF19A}"/>
    <dgm:cxn modelId="{52508D5C-1113-4DB0-A438-E11D6DA66F0D}" type="presOf" srcId="{24A5E9EC-4A96-41EC-93FD-D3F529BC05B3}" destId="{99B9B03D-AB2B-40FF-BD34-0111035A3B17}" srcOrd="0" destOrd="0" presId="urn:microsoft.com/office/officeart/2005/8/layout/orgChart1"/>
    <dgm:cxn modelId="{BA8EDE91-BFEF-46FF-B98B-32A6A26931CA}" type="presOf" srcId="{C86060DB-B67E-4E21-9646-383BCB7EF16B}" destId="{BD565A0E-D1D7-4946-B007-869922DF38A9}" srcOrd="1" destOrd="0" presId="urn:microsoft.com/office/officeart/2005/8/layout/orgChart1"/>
    <dgm:cxn modelId="{EC07D766-E129-4ABA-BACF-71504A8DA736}" type="presOf" srcId="{5EBD1FA0-1D8F-4EB5-B0A1-37BC2411D17D}" destId="{97DEEFF4-8AB1-476D-8F0C-C8F2405D38F3}" srcOrd="1" destOrd="0" presId="urn:microsoft.com/office/officeart/2005/8/layout/orgChart1"/>
    <dgm:cxn modelId="{D011B85D-72E6-4B03-ADA6-891D04A6920F}" type="presOf" srcId="{8781F398-B6CE-425F-80C8-43475377AAE0}" destId="{B9C213AD-4FE9-4682-BDBD-C293B496B6F2}" srcOrd="0" destOrd="0" presId="urn:microsoft.com/office/officeart/2005/8/layout/orgChart1"/>
    <dgm:cxn modelId="{415CF523-68D4-4824-9819-60374073CE3D}" type="presOf" srcId="{80403C2B-665F-48E1-9F89-62EAAB841B03}" destId="{8F76CBF0-6B6B-454B-B363-621F4AE6B290}" srcOrd="1" destOrd="0" presId="urn:microsoft.com/office/officeart/2005/8/layout/orgChart1"/>
    <dgm:cxn modelId="{D47D3866-FE1E-4767-B13A-67F3E0216AD8}" type="presOf" srcId="{0AD00BF6-0355-481E-823C-9B9983264B84}" destId="{7D18F33A-9723-40B6-BCFC-3016953D960A}" srcOrd="0" destOrd="0" presId="urn:microsoft.com/office/officeart/2005/8/layout/orgChart1"/>
    <dgm:cxn modelId="{A08A132E-8081-474C-8F8D-73DB6EAB603D}" type="presOf" srcId="{0AD00BF6-0355-481E-823C-9B9983264B84}" destId="{C608FA37-E49E-4578-9DE3-4765D7B9BD7C}" srcOrd="1" destOrd="0" presId="urn:microsoft.com/office/officeart/2005/8/layout/orgChart1"/>
    <dgm:cxn modelId="{0D8A73C4-316D-4D12-942C-A07D6C6ACC5A}" type="presOf" srcId="{68CCD3C5-6B99-491F-90FE-DCA985768050}" destId="{1B1143AE-2583-4E16-8BDF-085C1681821C}" srcOrd="0" destOrd="0" presId="urn:microsoft.com/office/officeart/2005/8/layout/orgChart1"/>
    <dgm:cxn modelId="{11682E60-175A-437C-9E5F-67C17EB3C796}" srcId="{68CCD3C5-6B99-491F-90FE-DCA985768050}" destId="{5EBD1FA0-1D8F-4EB5-B0A1-37BC2411D17D}" srcOrd="0" destOrd="0" parTransId="{3A529CE0-6201-4D24-9163-6D65C7D5B04C}" sibTransId="{8A16B600-3531-42A3-8F90-9AEC77F463A0}"/>
    <dgm:cxn modelId="{617FAECA-772D-4CB6-9700-5D3C314ED772}" type="presOf" srcId="{174F676A-3F6E-45DE-AE0A-EB22B5C7742C}" destId="{F3C4B2C8-B40B-4C1B-B4F7-542938A97A89}" srcOrd="0" destOrd="0" presId="urn:microsoft.com/office/officeart/2005/8/layout/orgChart1"/>
    <dgm:cxn modelId="{71B17D39-C3F3-4158-B2A5-564AF3B5DEA6}" type="presOf" srcId="{1D77388D-426F-46C7-AFC1-54D82F5744C8}" destId="{EE40EBD5-1006-48C9-B634-D5D690915703}" srcOrd="0" destOrd="0" presId="urn:microsoft.com/office/officeart/2005/8/layout/orgChart1"/>
    <dgm:cxn modelId="{7184606C-7383-40BF-816C-25BF49FCDB28}" type="presOf" srcId="{1DF1A35F-3BEE-494A-A98A-9FA33AA6DDB1}" destId="{F06C2CB4-6C63-4A47-B27D-27628FF06CA0}" srcOrd="1" destOrd="0" presId="urn:microsoft.com/office/officeart/2005/8/layout/orgChart1"/>
    <dgm:cxn modelId="{1C49B7ED-6CC4-463A-9AD3-57F1D835BEC1}" type="presOf" srcId="{5E47453B-78DD-4556-8826-FA39C0F3A6B8}" destId="{CBBBDA44-D96B-4477-A4AB-062269BBB0DE}" srcOrd="0" destOrd="0" presId="urn:microsoft.com/office/officeart/2005/8/layout/orgChart1"/>
    <dgm:cxn modelId="{34F991F9-EABC-4B6C-A53A-41FAE899DDC7}" srcId="{5EBD1FA0-1D8F-4EB5-B0A1-37BC2411D17D}" destId="{0AD00BF6-0355-481E-823C-9B9983264B84}" srcOrd="0" destOrd="0" parTransId="{1D77388D-426F-46C7-AFC1-54D82F5744C8}" sibTransId="{F7DE0C9E-7482-490F-9CC8-CB4610018240}"/>
    <dgm:cxn modelId="{6F59ED34-80F9-4927-94C0-7B4971237ED7}" type="presOf" srcId="{BF46B80D-83BA-4E32-A14B-D965ADAAF0CA}" destId="{5BB2EF13-AD1F-443B-98C4-4701F799C700}" srcOrd="0" destOrd="0" presId="urn:microsoft.com/office/officeart/2005/8/layout/orgChart1"/>
    <dgm:cxn modelId="{E727A942-9A70-405A-9BFC-2AD13A626446}" type="presOf" srcId="{C86060DB-B67E-4E21-9646-383BCB7EF16B}" destId="{728EC071-3A8E-42F0-8A8C-3E45AD13EAB4}" srcOrd="0" destOrd="0" presId="urn:microsoft.com/office/officeart/2005/8/layout/orgChart1"/>
    <dgm:cxn modelId="{59CA5D0C-364C-434C-AEEB-4672B93BE6D6}" srcId="{5EBD1FA0-1D8F-4EB5-B0A1-37BC2411D17D}" destId="{80403C2B-665F-48E1-9F89-62EAAB841B03}" srcOrd="1" destOrd="0" parTransId="{174F676A-3F6E-45DE-AE0A-EB22B5C7742C}" sibTransId="{10164503-9FD8-480D-9D3C-22A380710FC7}"/>
    <dgm:cxn modelId="{D8B14588-D0DA-4876-BBAD-94A39F146575}" type="presOf" srcId="{1DF1A35F-3BEE-494A-A98A-9FA33AA6DDB1}" destId="{46C51D73-15BA-4BB7-B8D4-59ACCD810560}" srcOrd="0" destOrd="0" presId="urn:microsoft.com/office/officeart/2005/8/layout/orgChart1"/>
    <dgm:cxn modelId="{1FE9DA69-306E-4F8E-A77B-B0E5BB966584}" srcId="{5EBD1FA0-1D8F-4EB5-B0A1-37BC2411D17D}" destId="{C86060DB-B67E-4E21-9646-383BCB7EF16B}" srcOrd="2" destOrd="0" parTransId="{8781F398-B6CE-425F-80C8-43475377AAE0}" sibTransId="{18E76C2E-3546-4744-ADD3-C4B755F594B3}"/>
    <dgm:cxn modelId="{8D0FB057-B581-4C5F-A1ED-CD5E840799F5}" type="presOf" srcId="{5E47453B-78DD-4556-8826-FA39C0F3A6B8}" destId="{51CA8BE2-5296-4674-9BDA-9416DB127D07}" srcOrd="1" destOrd="0" presId="urn:microsoft.com/office/officeart/2005/8/layout/orgChart1"/>
    <dgm:cxn modelId="{16CC85FC-6B4C-4040-A5C8-A823D1B8CB0F}" type="presParOf" srcId="{1B1143AE-2583-4E16-8BDF-085C1681821C}" destId="{BFAE165C-1558-4242-8CAA-B4E848E0744E}" srcOrd="0" destOrd="0" presId="urn:microsoft.com/office/officeart/2005/8/layout/orgChart1"/>
    <dgm:cxn modelId="{DDB70D7B-484F-45F0-88B3-843F47C0E364}" type="presParOf" srcId="{BFAE165C-1558-4242-8CAA-B4E848E0744E}" destId="{88362B0F-4A27-4338-8174-CAE90E69DBF4}" srcOrd="0" destOrd="0" presId="urn:microsoft.com/office/officeart/2005/8/layout/orgChart1"/>
    <dgm:cxn modelId="{249C597C-FC2D-42D8-B63A-4656D08704A4}" type="presParOf" srcId="{88362B0F-4A27-4338-8174-CAE90E69DBF4}" destId="{D4BD9453-5906-4141-80EE-13EA9D8B73DA}" srcOrd="0" destOrd="0" presId="urn:microsoft.com/office/officeart/2005/8/layout/orgChart1"/>
    <dgm:cxn modelId="{73B05152-200A-4D6D-B7BE-EA83C87594F0}" type="presParOf" srcId="{88362B0F-4A27-4338-8174-CAE90E69DBF4}" destId="{97DEEFF4-8AB1-476D-8F0C-C8F2405D38F3}" srcOrd="1" destOrd="0" presId="urn:microsoft.com/office/officeart/2005/8/layout/orgChart1"/>
    <dgm:cxn modelId="{BF2E2784-643D-4DB4-896C-22EE5F6B8AF8}" type="presParOf" srcId="{BFAE165C-1558-4242-8CAA-B4E848E0744E}" destId="{EBF1D2C5-0241-4294-9C55-36337391CBD7}" srcOrd="1" destOrd="0" presId="urn:microsoft.com/office/officeart/2005/8/layout/orgChart1"/>
    <dgm:cxn modelId="{D8E11EC4-444A-41FD-BECC-0AF9E6F3CDDC}" type="presParOf" srcId="{EBF1D2C5-0241-4294-9C55-36337391CBD7}" destId="{EE40EBD5-1006-48C9-B634-D5D690915703}" srcOrd="0" destOrd="0" presId="urn:microsoft.com/office/officeart/2005/8/layout/orgChart1"/>
    <dgm:cxn modelId="{156958D9-1691-4CD1-866E-1303FFF901E6}" type="presParOf" srcId="{EBF1D2C5-0241-4294-9C55-36337391CBD7}" destId="{829F68FD-E0BE-4F89-BFCB-A4ACDBD0108D}" srcOrd="1" destOrd="0" presId="urn:microsoft.com/office/officeart/2005/8/layout/orgChart1"/>
    <dgm:cxn modelId="{A5D4D590-74BD-4CE8-9A5D-6DAAA5CED8BD}" type="presParOf" srcId="{829F68FD-E0BE-4F89-BFCB-A4ACDBD0108D}" destId="{120DF207-49F4-467A-BAF7-340385C279E7}" srcOrd="0" destOrd="0" presId="urn:microsoft.com/office/officeart/2005/8/layout/orgChart1"/>
    <dgm:cxn modelId="{B8C461A8-7800-482E-ACDF-300E1E78D23A}" type="presParOf" srcId="{120DF207-49F4-467A-BAF7-340385C279E7}" destId="{7D18F33A-9723-40B6-BCFC-3016953D960A}" srcOrd="0" destOrd="0" presId="urn:microsoft.com/office/officeart/2005/8/layout/orgChart1"/>
    <dgm:cxn modelId="{1EFF20A1-4F5B-4F18-9CB6-EB03C50ABD52}" type="presParOf" srcId="{120DF207-49F4-467A-BAF7-340385C279E7}" destId="{C608FA37-E49E-4578-9DE3-4765D7B9BD7C}" srcOrd="1" destOrd="0" presId="urn:microsoft.com/office/officeart/2005/8/layout/orgChart1"/>
    <dgm:cxn modelId="{55950821-DB01-43FB-B31E-E640395A2A62}" type="presParOf" srcId="{829F68FD-E0BE-4F89-BFCB-A4ACDBD0108D}" destId="{7BCA485C-1ED7-4489-A479-CD1799EACFC6}" srcOrd="1" destOrd="0" presId="urn:microsoft.com/office/officeart/2005/8/layout/orgChart1"/>
    <dgm:cxn modelId="{AE094F0E-9394-49DB-B0FB-EADA9F4540F7}" type="presParOf" srcId="{829F68FD-E0BE-4F89-BFCB-A4ACDBD0108D}" destId="{652EE8B3-8E50-47A7-93E3-7566120E571B}" srcOrd="2" destOrd="0" presId="urn:microsoft.com/office/officeart/2005/8/layout/orgChart1"/>
    <dgm:cxn modelId="{C00AFCB4-34BB-442D-BD79-A473090228BE}" type="presParOf" srcId="{EBF1D2C5-0241-4294-9C55-36337391CBD7}" destId="{F3C4B2C8-B40B-4C1B-B4F7-542938A97A89}" srcOrd="2" destOrd="0" presId="urn:microsoft.com/office/officeart/2005/8/layout/orgChart1"/>
    <dgm:cxn modelId="{0596E97D-D4C2-493D-B041-8C371E5C99FB}" type="presParOf" srcId="{EBF1D2C5-0241-4294-9C55-36337391CBD7}" destId="{6393FF05-D3EF-4725-9A4B-9131B0435BA5}" srcOrd="3" destOrd="0" presId="urn:microsoft.com/office/officeart/2005/8/layout/orgChart1"/>
    <dgm:cxn modelId="{772CB99B-A339-4CC1-B1EA-CD5CA9E26803}" type="presParOf" srcId="{6393FF05-D3EF-4725-9A4B-9131B0435BA5}" destId="{AF53D3C7-73EF-4167-B992-F83312380E84}" srcOrd="0" destOrd="0" presId="urn:microsoft.com/office/officeart/2005/8/layout/orgChart1"/>
    <dgm:cxn modelId="{DC45BEEC-DD58-4492-86D6-9C768ACDB1B7}" type="presParOf" srcId="{AF53D3C7-73EF-4167-B992-F83312380E84}" destId="{85B69D3C-C6F1-49E7-87ED-E3E5DF125474}" srcOrd="0" destOrd="0" presId="urn:microsoft.com/office/officeart/2005/8/layout/orgChart1"/>
    <dgm:cxn modelId="{F044DC60-6F90-4B89-8E65-7505D5640E1E}" type="presParOf" srcId="{AF53D3C7-73EF-4167-B992-F83312380E84}" destId="{8F76CBF0-6B6B-454B-B363-621F4AE6B290}" srcOrd="1" destOrd="0" presId="urn:microsoft.com/office/officeart/2005/8/layout/orgChart1"/>
    <dgm:cxn modelId="{5B5CD41B-3ACC-4B0F-A07C-554C032A51F3}" type="presParOf" srcId="{6393FF05-D3EF-4725-9A4B-9131B0435BA5}" destId="{F99A1A20-77FC-4970-A6DF-6F6634AC56FD}" srcOrd="1" destOrd="0" presId="urn:microsoft.com/office/officeart/2005/8/layout/orgChart1"/>
    <dgm:cxn modelId="{D684266A-345E-40C5-9BB3-B5ACE8A59745}" type="presParOf" srcId="{6393FF05-D3EF-4725-9A4B-9131B0435BA5}" destId="{8A467035-D79F-4E54-90EE-379D9AFFFAA6}" srcOrd="2" destOrd="0" presId="urn:microsoft.com/office/officeart/2005/8/layout/orgChart1"/>
    <dgm:cxn modelId="{E8B4510F-A578-48DD-B7D0-37A224D2AF01}" type="presParOf" srcId="{EBF1D2C5-0241-4294-9C55-36337391CBD7}" destId="{B9C213AD-4FE9-4682-BDBD-C293B496B6F2}" srcOrd="4" destOrd="0" presId="urn:microsoft.com/office/officeart/2005/8/layout/orgChart1"/>
    <dgm:cxn modelId="{1C149977-F851-4612-B9D1-F979810948AC}" type="presParOf" srcId="{EBF1D2C5-0241-4294-9C55-36337391CBD7}" destId="{449A7A65-70EA-415C-A2EE-8B53CE519095}" srcOrd="5" destOrd="0" presId="urn:microsoft.com/office/officeart/2005/8/layout/orgChart1"/>
    <dgm:cxn modelId="{07C7FFEE-0B3B-4353-90E0-3BAF3D9FD79E}" type="presParOf" srcId="{449A7A65-70EA-415C-A2EE-8B53CE519095}" destId="{E0980DD1-91BC-4341-B33F-038E75982D7E}" srcOrd="0" destOrd="0" presId="urn:microsoft.com/office/officeart/2005/8/layout/orgChart1"/>
    <dgm:cxn modelId="{9FE24E5F-8D46-458F-A0D5-EE12D19F3CC0}" type="presParOf" srcId="{E0980DD1-91BC-4341-B33F-038E75982D7E}" destId="{728EC071-3A8E-42F0-8A8C-3E45AD13EAB4}" srcOrd="0" destOrd="0" presId="urn:microsoft.com/office/officeart/2005/8/layout/orgChart1"/>
    <dgm:cxn modelId="{A8B6DEE0-4FD4-4FAF-A940-32228B3EDA06}" type="presParOf" srcId="{E0980DD1-91BC-4341-B33F-038E75982D7E}" destId="{BD565A0E-D1D7-4946-B007-869922DF38A9}" srcOrd="1" destOrd="0" presId="urn:microsoft.com/office/officeart/2005/8/layout/orgChart1"/>
    <dgm:cxn modelId="{6DB69596-E805-42F3-868B-5E89A55C7DD7}" type="presParOf" srcId="{449A7A65-70EA-415C-A2EE-8B53CE519095}" destId="{AA839B89-26B0-492A-A363-62D7C82C19F7}" srcOrd="1" destOrd="0" presId="urn:microsoft.com/office/officeart/2005/8/layout/orgChart1"/>
    <dgm:cxn modelId="{E18459C7-A838-4F68-9EA6-81AFFE18378A}" type="presParOf" srcId="{449A7A65-70EA-415C-A2EE-8B53CE519095}" destId="{3BA6A58D-6976-4F5C-9B71-8474B010D4FB}" srcOrd="2" destOrd="0" presId="urn:microsoft.com/office/officeart/2005/8/layout/orgChart1"/>
    <dgm:cxn modelId="{36ADEE9B-76CC-4159-850B-C344C277CB8C}" type="presParOf" srcId="{EBF1D2C5-0241-4294-9C55-36337391CBD7}" destId="{99B9B03D-AB2B-40FF-BD34-0111035A3B17}" srcOrd="6" destOrd="0" presId="urn:microsoft.com/office/officeart/2005/8/layout/orgChart1"/>
    <dgm:cxn modelId="{593031DE-3CC8-43EC-BEFF-E2E468A55E80}" type="presParOf" srcId="{EBF1D2C5-0241-4294-9C55-36337391CBD7}" destId="{D176C9B3-63D3-4C35-8F0E-5F19B0BE622D}" srcOrd="7" destOrd="0" presId="urn:microsoft.com/office/officeart/2005/8/layout/orgChart1"/>
    <dgm:cxn modelId="{9C77E929-91B4-4D44-8EB2-E8CCA9F653E1}" type="presParOf" srcId="{D176C9B3-63D3-4C35-8F0E-5F19B0BE622D}" destId="{8539FA73-E9F4-4992-B0E1-855AB7BB4491}" srcOrd="0" destOrd="0" presId="urn:microsoft.com/office/officeart/2005/8/layout/orgChart1"/>
    <dgm:cxn modelId="{DC7F790C-56DC-4051-A570-C439C343CFB1}" type="presParOf" srcId="{8539FA73-E9F4-4992-B0E1-855AB7BB4491}" destId="{46C51D73-15BA-4BB7-B8D4-59ACCD810560}" srcOrd="0" destOrd="0" presId="urn:microsoft.com/office/officeart/2005/8/layout/orgChart1"/>
    <dgm:cxn modelId="{892FA57E-5A96-4F30-A30D-A5B8BC19B91D}" type="presParOf" srcId="{8539FA73-E9F4-4992-B0E1-855AB7BB4491}" destId="{F06C2CB4-6C63-4A47-B27D-27628FF06CA0}" srcOrd="1" destOrd="0" presId="urn:microsoft.com/office/officeart/2005/8/layout/orgChart1"/>
    <dgm:cxn modelId="{88561084-DBE9-4E23-B347-C656722696DB}" type="presParOf" srcId="{D176C9B3-63D3-4C35-8F0E-5F19B0BE622D}" destId="{07A99628-173B-432D-B1A2-2468AC343DCA}" srcOrd="1" destOrd="0" presId="urn:microsoft.com/office/officeart/2005/8/layout/orgChart1"/>
    <dgm:cxn modelId="{67D91EFA-C812-4EB7-8EC8-99767A740FFF}" type="presParOf" srcId="{D176C9B3-63D3-4C35-8F0E-5F19B0BE622D}" destId="{9B7BE0F9-7AD9-4742-8726-DAB654C639E3}" srcOrd="2" destOrd="0" presId="urn:microsoft.com/office/officeart/2005/8/layout/orgChart1"/>
    <dgm:cxn modelId="{0AD20274-C57B-43B7-9E53-0F4090464DA0}" type="presParOf" srcId="{EBF1D2C5-0241-4294-9C55-36337391CBD7}" destId="{5BB2EF13-AD1F-443B-98C4-4701F799C700}" srcOrd="8" destOrd="0" presId="urn:microsoft.com/office/officeart/2005/8/layout/orgChart1"/>
    <dgm:cxn modelId="{818472F5-6564-407D-9D67-1D75947A6CF2}" type="presParOf" srcId="{EBF1D2C5-0241-4294-9C55-36337391CBD7}" destId="{B6EC3568-51BE-4731-BE79-CAD63E1F801E}" srcOrd="9" destOrd="0" presId="urn:microsoft.com/office/officeart/2005/8/layout/orgChart1"/>
    <dgm:cxn modelId="{4B6F94BE-DBF8-4007-B37E-B1A83BFC920B}" type="presParOf" srcId="{B6EC3568-51BE-4731-BE79-CAD63E1F801E}" destId="{3FCC71AF-FA31-4A9C-B4B5-C51005962D0A}" srcOrd="0" destOrd="0" presId="urn:microsoft.com/office/officeart/2005/8/layout/orgChart1"/>
    <dgm:cxn modelId="{425BBC31-8B06-4D70-8B97-7B31A35DFE9D}" type="presParOf" srcId="{3FCC71AF-FA31-4A9C-B4B5-C51005962D0A}" destId="{CBBBDA44-D96B-4477-A4AB-062269BBB0DE}" srcOrd="0" destOrd="0" presId="urn:microsoft.com/office/officeart/2005/8/layout/orgChart1"/>
    <dgm:cxn modelId="{A326DC81-810B-4274-AFF1-48370A6D7AED}" type="presParOf" srcId="{3FCC71AF-FA31-4A9C-B4B5-C51005962D0A}" destId="{51CA8BE2-5296-4674-9BDA-9416DB127D07}" srcOrd="1" destOrd="0" presId="urn:microsoft.com/office/officeart/2005/8/layout/orgChart1"/>
    <dgm:cxn modelId="{D3D97876-23B4-4EC7-8424-0137D8F57E2B}" type="presParOf" srcId="{B6EC3568-51BE-4731-BE79-CAD63E1F801E}" destId="{69D25F70-5A61-4A30-9339-5CFFF2A2B4B2}" srcOrd="1" destOrd="0" presId="urn:microsoft.com/office/officeart/2005/8/layout/orgChart1"/>
    <dgm:cxn modelId="{E9E0938E-481E-4858-852A-61FA4176397C}" type="presParOf" srcId="{B6EC3568-51BE-4731-BE79-CAD63E1F801E}" destId="{27D74B30-56E5-4B8A-BCEC-A54A7E5A7C3D}" srcOrd="2" destOrd="0" presId="urn:microsoft.com/office/officeart/2005/8/layout/orgChart1"/>
    <dgm:cxn modelId="{B7B918B8-6C0B-4577-B035-0BE215CEE278}" type="presParOf" srcId="{BFAE165C-1558-4242-8CAA-B4E848E0744E}" destId="{B599EE8C-0FFF-4590-B007-2FC4F7F1A329}" srcOrd="2" destOrd="0" presId="urn:microsoft.com/office/officeart/2005/8/layout/orgChart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BB2EF13-AD1F-443B-98C4-4701F799C700}">
      <dsp:nvSpPr>
        <dsp:cNvPr id="0" name=""/>
        <dsp:cNvSpPr/>
      </dsp:nvSpPr>
      <dsp:spPr>
        <a:xfrm>
          <a:off x="2599617" y="822261"/>
          <a:ext cx="143511" cy="2956787"/>
        </a:xfrm>
        <a:custGeom>
          <a:avLst/>
          <a:gdLst/>
          <a:ahLst/>
          <a:cxnLst/>
          <a:rect l="0" t="0" r="0" b="0"/>
          <a:pathLst>
            <a:path>
              <a:moveTo>
                <a:pt x="143511" y="0"/>
              </a:moveTo>
              <a:lnTo>
                <a:pt x="143511" y="2956787"/>
              </a:lnTo>
              <a:lnTo>
                <a:pt x="0" y="2956787"/>
              </a:lnTo>
            </a:path>
          </a:pathLst>
        </a:custGeom>
        <a:noFill/>
        <a:ln w="25400" cap="flat" cmpd="sng" algn="ctr">
          <a:solidFill>
            <a:schemeClr val="accent2">
              <a:shade val="60000"/>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99B9B03D-AB2B-40FF-BD34-0111035A3B17}">
      <dsp:nvSpPr>
        <dsp:cNvPr id="0" name=""/>
        <dsp:cNvSpPr/>
      </dsp:nvSpPr>
      <dsp:spPr>
        <a:xfrm>
          <a:off x="2697408" y="822261"/>
          <a:ext cx="91440" cy="1833305"/>
        </a:xfrm>
        <a:custGeom>
          <a:avLst/>
          <a:gdLst/>
          <a:ahLst/>
          <a:cxnLst/>
          <a:rect l="0" t="0" r="0" b="0"/>
          <a:pathLst>
            <a:path>
              <a:moveTo>
                <a:pt x="45720" y="0"/>
              </a:moveTo>
              <a:lnTo>
                <a:pt x="45720" y="1833305"/>
              </a:lnTo>
              <a:lnTo>
                <a:pt x="132159" y="1833305"/>
              </a:lnTo>
            </a:path>
          </a:pathLst>
        </a:custGeom>
        <a:noFill/>
        <a:ln w="25400" cap="flat" cmpd="sng" algn="ctr">
          <a:solidFill>
            <a:schemeClr val="accent2">
              <a:shade val="60000"/>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B9C213AD-4FE9-4682-BDBD-C293B496B6F2}">
      <dsp:nvSpPr>
        <dsp:cNvPr id="0" name=""/>
        <dsp:cNvSpPr/>
      </dsp:nvSpPr>
      <dsp:spPr>
        <a:xfrm>
          <a:off x="2597898" y="822261"/>
          <a:ext cx="145230" cy="1830187"/>
        </a:xfrm>
        <a:custGeom>
          <a:avLst/>
          <a:gdLst/>
          <a:ahLst/>
          <a:cxnLst/>
          <a:rect l="0" t="0" r="0" b="0"/>
          <a:pathLst>
            <a:path>
              <a:moveTo>
                <a:pt x="145230" y="0"/>
              </a:moveTo>
              <a:lnTo>
                <a:pt x="145230" y="1830187"/>
              </a:lnTo>
              <a:lnTo>
                <a:pt x="0" y="1830187"/>
              </a:lnTo>
            </a:path>
          </a:pathLst>
        </a:custGeom>
        <a:noFill/>
        <a:ln w="25400" cap="flat" cmpd="sng" algn="ctr">
          <a:solidFill>
            <a:schemeClr val="accent2">
              <a:shade val="60000"/>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F3C4B2C8-B40B-4C1B-B4F7-542938A97A89}">
      <dsp:nvSpPr>
        <dsp:cNvPr id="0" name=""/>
        <dsp:cNvSpPr/>
      </dsp:nvSpPr>
      <dsp:spPr>
        <a:xfrm>
          <a:off x="2697408" y="822261"/>
          <a:ext cx="91440" cy="686952"/>
        </a:xfrm>
        <a:custGeom>
          <a:avLst/>
          <a:gdLst/>
          <a:ahLst/>
          <a:cxnLst/>
          <a:rect l="0" t="0" r="0" b="0"/>
          <a:pathLst>
            <a:path>
              <a:moveTo>
                <a:pt x="45720" y="0"/>
              </a:moveTo>
              <a:lnTo>
                <a:pt x="45720" y="686952"/>
              </a:lnTo>
              <a:lnTo>
                <a:pt x="132159" y="686952"/>
              </a:lnTo>
            </a:path>
          </a:pathLst>
        </a:custGeom>
        <a:noFill/>
        <a:ln w="25400" cap="flat" cmpd="sng" algn="ctr">
          <a:solidFill>
            <a:schemeClr val="accent2">
              <a:shade val="60000"/>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EE40EBD5-1006-48C9-B634-D5D690915703}">
      <dsp:nvSpPr>
        <dsp:cNvPr id="0" name=""/>
        <dsp:cNvSpPr/>
      </dsp:nvSpPr>
      <dsp:spPr>
        <a:xfrm>
          <a:off x="2575396" y="822261"/>
          <a:ext cx="167732" cy="681581"/>
        </a:xfrm>
        <a:custGeom>
          <a:avLst/>
          <a:gdLst/>
          <a:ahLst/>
          <a:cxnLst/>
          <a:rect l="0" t="0" r="0" b="0"/>
          <a:pathLst>
            <a:path>
              <a:moveTo>
                <a:pt x="167732" y="0"/>
              </a:moveTo>
              <a:lnTo>
                <a:pt x="167732" y="681581"/>
              </a:lnTo>
              <a:lnTo>
                <a:pt x="0" y="681581"/>
              </a:lnTo>
            </a:path>
          </a:pathLst>
        </a:custGeom>
        <a:noFill/>
        <a:ln w="25400" cap="flat" cmpd="sng" algn="ctr">
          <a:solidFill>
            <a:schemeClr val="accent2">
              <a:shade val="60000"/>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D4BD9453-5906-4141-80EE-13EA9D8B73DA}">
      <dsp:nvSpPr>
        <dsp:cNvPr id="0" name=""/>
        <dsp:cNvSpPr/>
      </dsp:nvSpPr>
      <dsp:spPr>
        <a:xfrm>
          <a:off x="1584779" y="45"/>
          <a:ext cx="2316697" cy="822215"/>
        </a:xfrm>
        <a:prstGeom prst="rect">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tr-TR" sz="1100" kern="1200"/>
            <a:t>Project Coordinator:</a:t>
          </a:r>
        </a:p>
        <a:p>
          <a:pPr lvl="0" algn="ctr" defTabSz="488950">
            <a:lnSpc>
              <a:spcPct val="90000"/>
            </a:lnSpc>
            <a:spcBef>
              <a:spcPct val="0"/>
            </a:spcBef>
            <a:spcAft>
              <a:spcPct val="35000"/>
            </a:spcAft>
          </a:pPr>
          <a:r>
            <a:rPr lang="tr-TR" sz="1100" kern="1200"/>
            <a:t>Tuba Ceren DEVECİ</a:t>
          </a:r>
        </a:p>
        <a:p>
          <a:pPr lvl="0" algn="ctr" defTabSz="488950">
            <a:lnSpc>
              <a:spcPct val="90000"/>
            </a:lnSpc>
            <a:spcBef>
              <a:spcPct val="0"/>
            </a:spcBef>
            <a:spcAft>
              <a:spcPct val="35000"/>
            </a:spcAft>
          </a:pPr>
          <a:r>
            <a:rPr lang="tr-TR" sz="1100" i="1" kern="1200"/>
            <a:t>Microwave Engineer</a:t>
          </a:r>
        </a:p>
        <a:p>
          <a:pPr lvl="0" algn="ctr" defTabSz="488950">
            <a:lnSpc>
              <a:spcPct val="90000"/>
            </a:lnSpc>
            <a:spcBef>
              <a:spcPct val="0"/>
            </a:spcBef>
            <a:spcAft>
              <a:spcPct val="35000"/>
            </a:spcAft>
          </a:pPr>
          <a:endParaRPr lang="tr-TR" sz="1100" kern="1200"/>
        </a:p>
      </dsp:txBody>
      <dsp:txXfrm>
        <a:off x="1584779" y="45"/>
        <a:ext cx="2316697" cy="822215"/>
      </dsp:txXfrm>
    </dsp:sp>
    <dsp:sp modelId="{7D18F33A-9723-40B6-BCFC-3016953D960A}">
      <dsp:nvSpPr>
        <dsp:cNvPr id="0" name=""/>
        <dsp:cNvSpPr/>
      </dsp:nvSpPr>
      <dsp:spPr>
        <a:xfrm>
          <a:off x="845620" y="1055163"/>
          <a:ext cx="1729776" cy="897360"/>
        </a:xfrm>
        <a:prstGeom prst="rect">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tr-TR" sz="1100" kern="1200"/>
            <a:t>Hakan DOĞAN</a:t>
          </a:r>
        </a:p>
        <a:p>
          <a:pPr lvl="0" algn="ctr" defTabSz="488950">
            <a:lnSpc>
              <a:spcPct val="90000"/>
            </a:lnSpc>
            <a:spcBef>
              <a:spcPct val="0"/>
            </a:spcBef>
            <a:spcAft>
              <a:spcPct val="35000"/>
            </a:spcAft>
          </a:pPr>
          <a:r>
            <a:rPr lang="tr-TR" sz="1100" i="1" kern="1200"/>
            <a:t>Software Engineer</a:t>
          </a:r>
        </a:p>
      </dsp:txBody>
      <dsp:txXfrm>
        <a:off x="845620" y="1055163"/>
        <a:ext cx="1729776" cy="897360"/>
      </dsp:txXfrm>
    </dsp:sp>
    <dsp:sp modelId="{85B69D3C-C6F1-49E7-87ED-E3E5DF125474}">
      <dsp:nvSpPr>
        <dsp:cNvPr id="0" name=""/>
        <dsp:cNvSpPr/>
      </dsp:nvSpPr>
      <dsp:spPr>
        <a:xfrm>
          <a:off x="2829568" y="1055163"/>
          <a:ext cx="1830231" cy="908102"/>
        </a:xfrm>
        <a:prstGeom prst="rect">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tr-TR" sz="1100" kern="1200"/>
            <a:t>Mehmet DURAN</a:t>
          </a:r>
        </a:p>
        <a:p>
          <a:pPr lvl="0" algn="ctr" defTabSz="488950">
            <a:lnSpc>
              <a:spcPct val="90000"/>
            </a:lnSpc>
            <a:spcBef>
              <a:spcPct val="0"/>
            </a:spcBef>
            <a:spcAft>
              <a:spcPct val="35000"/>
            </a:spcAft>
          </a:pPr>
          <a:r>
            <a:rPr lang="tr-TR" sz="1100" i="1" kern="1200"/>
            <a:t>Power Engineer</a:t>
          </a:r>
        </a:p>
      </dsp:txBody>
      <dsp:txXfrm>
        <a:off x="2829568" y="1055163"/>
        <a:ext cx="1830231" cy="908102"/>
      </dsp:txXfrm>
    </dsp:sp>
    <dsp:sp modelId="{728EC071-3A8E-42F0-8A8C-3E45AD13EAB4}">
      <dsp:nvSpPr>
        <dsp:cNvPr id="0" name=""/>
        <dsp:cNvSpPr/>
      </dsp:nvSpPr>
      <dsp:spPr>
        <a:xfrm>
          <a:off x="826599" y="2193216"/>
          <a:ext cx="1771298" cy="918466"/>
        </a:xfrm>
        <a:prstGeom prst="rect">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tr-TR" sz="1100" kern="1200"/>
            <a:t>Osman Zeki ER</a:t>
          </a:r>
        </a:p>
        <a:p>
          <a:pPr lvl="0" algn="ctr" defTabSz="488950">
            <a:lnSpc>
              <a:spcPct val="90000"/>
            </a:lnSpc>
            <a:spcBef>
              <a:spcPct val="0"/>
            </a:spcBef>
            <a:spcAft>
              <a:spcPct val="35000"/>
            </a:spcAft>
          </a:pPr>
          <a:r>
            <a:rPr lang="tr-TR" sz="1100" i="1" kern="1200"/>
            <a:t>System Engineer</a:t>
          </a:r>
        </a:p>
      </dsp:txBody>
      <dsp:txXfrm>
        <a:off x="826599" y="2193216"/>
        <a:ext cx="1771298" cy="918466"/>
      </dsp:txXfrm>
    </dsp:sp>
    <dsp:sp modelId="{46C51D73-15BA-4BB7-B8D4-59ACCD810560}">
      <dsp:nvSpPr>
        <dsp:cNvPr id="0" name=""/>
        <dsp:cNvSpPr/>
      </dsp:nvSpPr>
      <dsp:spPr>
        <a:xfrm>
          <a:off x="2829568" y="2193216"/>
          <a:ext cx="1783825" cy="924702"/>
        </a:xfrm>
        <a:prstGeom prst="rect">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tr-TR" sz="1100" kern="1200"/>
            <a:t>Alkan KAHRAMAN</a:t>
          </a:r>
        </a:p>
        <a:p>
          <a:pPr lvl="0" algn="ctr" defTabSz="488950">
            <a:lnSpc>
              <a:spcPct val="90000"/>
            </a:lnSpc>
            <a:spcBef>
              <a:spcPct val="0"/>
            </a:spcBef>
            <a:spcAft>
              <a:spcPct val="35000"/>
            </a:spcAft>
          </a:pPr>
          <a:r>
            <a:rPr lang="tr-TR" sz="1100" i="1" kern="1200"/>
            <a:t>Mechatronics Engineer</a:t>
          </a:r>
        </a:p>
      </dsp:txBody>
      <dsp:txXfrm>
        <a:off x="2829568" y="2193216"/>
        <a:ext cx="1783825" cy="924702"/>
      </dsp:txXfrm>
    </dsp:sp>
    <dsp:sp modelId="{CBBBDA44-D96B-4477-A4AB-062269BBB0DE}">
      <dsp:nvSpPr>
        <dsp:cNvPr id="0" name=""/>
        <dsp:cNvSpPr/>
      </dsp:nvSpPr>
      <dsp:spPr>
        <a:xfrm>
          <a:off x="826599" y="3347869"/>
          <a:ext cx="1773017" cy="862358"/>
        </a:xfrm>
        <a:prstGeom prst="rect">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tr-TR" sz="1100" kern="1200"/>
            <a:t>Nazım Önder ORHAN</a:t>
          </a:r>
        </a:p>
        <a:p>
          <a:pPr lvl="0" algn="ctr" defTabSz="488950">
            <a:lnSpc>
              <a:spcPct val="90000"/>
            </a:lnSpc>
            <a:spcBef>
              <a:spcPct val="0"/>
            </a:spcBef>
            <a:spcAft>
              <a:spcPct val="35000"/>
            </a:spcAft>
          </a:pPr>
          <a:r>
            <a:rPr lang="tr-TR" sz="1100" i="1" kern="1200"/>
            <a:t>Telecommunications Engineer</a:t>
          </a:r>
        </a:p>
      </dsp:txBody>
      <dsp:txXfrm>
        <a:off x="826599" y="3347869"/>
        <a:ext cx="1773017" cy="86235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8D20623-6B26-4809-A7CA-7C1BECC785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15</Pages>
  <Words>3103</Words>
  <Characters>17689</Characters>
  <Application>Microsoft Office Word</Application>
  <DocSecurity>0</DocSecurity>
  <Lines>147</Lines>
  <Paragraphs>41</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FRM-950 Cover Sheet Rev AD</vt:lpstr>
      <vt:lpstr>FRM-950 Cover Sheet Rev AD</vt:lpstr>
    </vt:vector>
  </TitlesOfParts>
  <Company>AYESAS</Company>
  <LinksUpToDate>false</LinksUpToDate>
  <CharactersWithSpaces>20751</CharactersWithSpaces>
  <SharedDoc>false</SharedDoc>
  <HLinks>
    <vt:vector size="60" baseType="variant">
      <vt:variant>
        <vt:i4>2031678</vt:i4>
      </vt:variant>
      <vt:variant>
        <vt:i4>59</vt:i4>
      </vt:variant>
      <vt:variant>
        <vt:i4>0</vt:i4>
      </vt:variant>
      <vt:variant>
        <vt:i4>5</vt:i4>
      </vt:variant>
      <vt:variant>
        <vt:lpwstr/>
      </vt:variant>
      <vt:variant>
        <vt:lpwstr>_Toc238957159</vt:lpwstr>
      </vt:variant>
      <vt:variant>
        <vt:i4>1900606</vt:i4>
      </vt:variant>
      <vt:variant>
        <vt:i4>50</vt:i4>
      </vt:variant>
      <vt:variant>
        <vt:i4>0</vt:i4>
      </vt:variant>
      <vt:variant>
        <vt:i4>5</vt:i4>
      </vt:variant>
      <vt:variant>
        <vt:lpwstr/>
      </vt:variant>
      <vt:variant>
        <vt:lpwstr>_Toc238957173</vt:lpwstr>
      </vt:variant>
      <vt:variant>
        <vt:i4>1900606</vt:i4>
      </vt:variant>
      <vt:variant>
        <vt:i4>44</vt:i4>
      </vt:variant>
      <vt:variant>
        <vt:i4>0</vt:i4>
      </vt:variant>
      <vt:variant>
        <vt:i4>5</vt:i4>
      </vt:variant>
      <vt:variant>
        <vt:lpwstr/>
      </vt:variant>
      <vt:variant>
        <vt:lpwstr>_Toc238957172</vt:lpwstr>
      </vt:variant>
      <vt:variant>
        <vt:i4>1900606</vt:i4>
      </vt:variant>
      <vt:variant>
        <vt:i4>38</vt:i4>
      </vt:variant>
      <vt:variant>
        <vt:i4>0</vt:i4>
      </vt:variant>
      <vt:variant>
        <vt:i4>5</vt:i4>
      </vt:variant>
      <vt:variant>
        <vt:lpwstr/>
      </vt:variant>
      <vt:variant>
        <vt:lpwstr>_Toc238957171</vt:lpwstr>
      </vt:variant>
      <vt:variant>
        <vt:i4>1900606</vt:i4>
      </vt:variant>
      <vt:variant>
        <vt:i4>32</vt:i4>
      </vt:variant>
      <vt:variant>
        <vt:i4>0</vt:i4>
      </vt:variant>
      <vt:variant>
        <vt:i4>5</vt:i4>
      </vt:variant>
      <vt:variant>
        <vt:lpwstr/>
      </vt:variant>
      <vt:variant>
        <vt:lpwstr>_Toc238957170</vt:lpwstr>
      </vt:variant>
      <vt:variant>
        <vt:i4>1835070</vt:i4>
      </vt:variant>
      <vt:variant>
        <vt:i4>26</vt:i4>
      </vt:variant>
      <vt:variant>
        <vt:i4>0</vt:i4>
      </vt:variant>
      <vt:variant>
        <vt:i4>5</vt:i4>
      </vt:variant>
      <vt:variant>
        <vt:lpwstr/>
      </vt:variant>
      <vt:variant>
        <vt:lpwstr>_Toc238957169</vt:lpwstr>
      </vt:variant>
      <vt:variant>
        <vt:i4>1835070</vt:i4>
      </vt:variant>
      <vt:variant>
        <vt:i4>20</vt:i4>
      </vt:variant>
      <vt:variant>
        <vt:i4>0</vt:i4>
      </vt:variant>
      <vt:variant>
        <vt:i4>5</vt:i4>
      </vt:variant>
      <vt:variant>
        <vt:lpwstr/>
      </vt:variant>
      <vt:variant>
        <vt:lpwstr>_Toc238957168</vt:lpwstr>
      </vt:variant>
      <vt:variant>
        <vt:i4>1835070</vt:i4>
      </vt:variant>
      <vt:variant>
        <vt:i4>14</vt:i4>
      </vt:variant>
      <vt:variant>
        <vt:i4>0</vt:i4>
      </vt:variant>
      <vt:variant>
        <vt:i4>5</vt:i4>
      </vt:variant>
      <vt:variant>
        <vt:lpwstr/>
      </vt:variant>
      <vt:variant>
        <vt:lpwstr>_Toc238957167</vt:lpwstr>
      </vt:variant>
      <vt:variant>
        <vt:i4>1835070</vt:i4>
      </vt:variant>
      <vt:variant>
        <vt:i4>8</vt:i4>
      </vt:variant>
      <vt:variant>
        <vt:i4>0</vt:i4>
      </vt:variant>
      <vt:variant>
        <vt:i4>5</vt:i4>
      </vt:variant>
      <vt:variant>
        <vt:lpwstr/>
      </vt:variant>
      <vt:variant>
        <vt:lpwstr>_Toc238957166</vt:lpwstr>
      </vt:variant>
      <vt:variant>
        <vt:i4>1835070</vt:i4>
      </vt:variant>
      <vt:variant>
        <vt:i4>2</vt:i4>
      </vt:variant>
      <vt:variant>
        <vt:i4>0</vt:i4>
      </vt:variant>
      <vt:variant>
        <vt:i4>5</vt:i4>
      </vt:variant>
      <vt:variant>
        <vt:lpwstr/>
      </vt:variant>
      <vt:variant>
        <vt:lpwstr>_Toc238957165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FRM-950 Cover Sheet Rev AD</dc:title>
  <dc:subject>Document Template</dc:subject>
  <dc:creator>AYESAS</dc:creator>
  <cp:lastModifiedBy>roboturk</cp:lastModifiedBy>
  <cp:revision>40</cp:revision>
  <cp:lastPrinted>2013-11-01T11:49:00Z</cp:lastPrinted>
  <dcterms:created xsi:type="dcterms:W3CDTF">2013-10-31T21:03:00Z</dcterms:created>
  <dcterms:modified xsi:type="dcterms:W3CDTF">2013-11-01T11:50:00Z</dcterms:modified>
</cp:coreProperties>
</file>